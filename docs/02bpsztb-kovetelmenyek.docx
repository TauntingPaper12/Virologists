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  <w:bookmarkStart w:id="0" w:name="_Hlk103681360"/>
    </w:p>
    <w:p w14:paraId="0A37501D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5DAB6C7B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02EB378F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6A05A809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5A39BBE3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41C8F396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6E9C7EEC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b/>
          <w:bCs/>
          <w:sz w:val="52"/>
          <w:szCs w:val="52"/>
        </w:rPr>
        <w:t>2. Követelmény, projekt, funkcionalitás</w:t>
      </w:r>
    </w:p>
    <w:p w14:paraId="72A3D3EC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0D0B940D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68A46037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sz w:val="44"/>
          <w:szCs w:val="44"/>
          <w:lang w:eastAsia="en-US"/>
        </w:rPr>
        <w:t xml:space="preserve">32 - </w:t>
      </w:r>
      <w:proofErr w:type="spellStart"/>
      <w:r w:rsidRPr="000971CD">
        <w:rPr>
          <w:rFonts w:asciiTheme="minorHAnsi" w:hAnsiTheme="minorHAnsi" w:cstheme="minorHAnsi"/>
          <w:sz w:val="44"/>
          <w:szCs w:val="44"/>
          <w:lang w:eastAsia="en-US"/>
        </w:rPr>
        <w:t>bpsztb</w:t>
      </w:r>
      <w:proofErr w:type="spellEnd"/>
    </w:p>
    <w:p w14:paraId="0E27B00A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60061E4C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</w:p>
    <w:p w14:paraId="5F09A84D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sz w:val="28"/>
          <w:szCs w:val="28"/>
        </w:rPr>
        <w:t>Konzulens:</w:t>
      </w:r>
    </w:p>
    <w:p w14:paraId="50384B2B" w14:textId="77777777" w:rsidR="000818D0" w:rsidRPr="000971CD" w:rsidRDefault="000818D0">
      <w:pPr>
        <w:jc w:val="center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sz w:val="44"/>
          <w:szCs w:val="44"/>
        </w:rPr>
        <w:t>Kovács Boldizsár</w:t>
      </w:r>
    </w:p>
    <w:p w14:paraId="44EAFD9C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4B94D5A5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3DEEC669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3656B9AB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45FB0818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049F31CB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53128261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62486C05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4101652C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4B99056E" w14:textId="77777777" w:rsidR="000818D0" w:rsidRPr="000971CD" w:rsidRDefault="000818D0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4DDBEF00" w14:textId="77777777" w:rsidR="000818D0" w:rsidRPr="000971CD" w:rsidRDefault="000818D0" w:rsidP="000971CD">
      <w:pPr>
        <w:rPr>
          <w:rFonts w:asciiTheme="minorHAnsi" w:hAnsiTheme="minorHAnsi" w:cstheme="minorHAnsi"/>
          <w:sz w:val="44"/>
          <w:szCs w:val="44"/>
        </w:rPr>
      </w:pPr>
    </w:p>
    <w:p w14:paraId="243F5710" w14:textId="77777777" w:rsidR="000818D0" w:rsidRPr="000971CD" w:rsidRDefault="000818D0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sz w:val="32"/>
          <w:szCs w:val="32"/>
        </w:rPr>
        <w:t>Csapattagok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818D0" w:rsidRPr="000971CD" w14:paraId="4055F597" w14:textId="77777777">
        <w:tc>
          <w:tcPr>
            <w:tcW w:w="2622" w:type="dxa"/>
            <w:shd w:val="clear" w:color="auto" w:fill="auto"/>
          </w:tcPr>
          <w:p w14:paraId="78569D1F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lang w:eastAsia="en-US"/>
              </w:rPr>
              <w:t>Bui Quanganh Krisztián</w:t>
            </w:r>
          </w:p>
        </w:tc>
        <w:tc>
          <w:tcPr>
            <w:tcW w:w="1418" w:type="dxa"/>
            <w:shd w:val="clear" w:color="auto" w:fill="auto"/>
          </w:tcPr>
          <w:p w14:paraId="075AD67A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SU4NX2</w:t>
            </w:r>
          </w:p>
        </w:tc>
        <w:tc>
          <w:tcPr>
            <w:tcW w:w="4253" w:type="dxa"/>
            <w:shd w:val="clear" w:color="auto" w:fill="auto"/>
          </w:tcPr>
          <w:p w14:paraId="22010B02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bui.krisztian01@gmail.com</w:t>
            </w:r>
          </w:p>
        </w:tc>
      </w:tr>
      <w:tr w:rsidR="000818D0" w:rsidRPr="000971CD" w14:paraId="7AF572A0" w14:textId="77777777">
        <w:tc>
          <w:tcPr>
            <w:tcW w:w="2622" w:type="dxa"/>
            <w:shd w:val="clear" w:color="auto" w:fill="auto"/>
          </w:tcPr>
          <w:p w14:paraId="221E7022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lang w:eastAsia="en-US"/>
              </w:rPr>
              <w:t>Bakurecz</w:t>
            </w:r>
            <w:proofErr w:type="spellEnd"/>
            <w:r w:rsidRPr="000971CD">
              <w:rPr>
                <w:rFonts w:asciiTheme="minorHAnsi" w:hAnsiTheme="minorHAnsi" w:cstheme="minorHAnsi"/>
                <w:lang w:eastAsia="en-US"/>
              </w:rPr>
              <w:t xml:space="preserve"> Ádám</w:t>
            </w:r>
          </w:p>
        </w:tc>
        <w:tc>
          <w:tcPr>
            <w:tcW w:w="1418" w:type="dxa"/>
            <w:shd w:val="clear" w:color="auto" w:fill="auto"/>
          </w:tcPr>
          <w:p w14:paraId="4FB6BC9F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LOT078</w:t>
            </w:r>
          </w:p>
        </w:tc>
        <w:tc>
          <w:tcPr>
            <w:tcW w:w="4253" w:type="dxa"/>
            <w:shd w:val="clear" w:color="auto" w:fill="auto"/>
          </w:tcPr>
          <w:p w14:paraId="4DE57E58" w14:textId="77777777" w:rsidR="000818D0" w:rsidRPr="000971CD" w:rsidRDefault="00086010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F914B0" w:rsidRPr="000971CD">
                <w:rPr>
                  <w:rStyle w:val="Hiperhivatkozs"/>
                  <w:rFonts w:asciiTheme="minorHAnsi" w:hAnsiTheme="minorHAnsi" w:cstheme="minorHAnsi"/>
                  <w:color w:val="auto"/>
                  <w:u w:val="none"/>
                </w:rPr>
                <w:t>adambakurecz@gmail.com</w:t>
              </w:r>
            </w:hyperlink>
          </w:p>
        </w:tc>
      </w:tr>
      <w:tr w:rsidR="000818D0" w:rsidRPr="000971CD" w14:paraId="041C86CD" w14:textId="77777777">
        <w:tc>
          <w:tcPr>
            <w:tcW w:w="2622" w:type="dxa"/>
            <w:shd w:val="clear" w:color="auto" w:fill="auto"/>
          </w:tcPr>
          <w:p w14:paraId="060FECBA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Kovács Tibor</w:t>
            </w:r>
          </w:p>
        </w:tc>
        <w:tc>
          <w:tcPr>
            <w:tcW w:w="1418" w:type="dxa"/>
            <w:shd w:val="clear" w:color="auto" w:fill="auto"/>
          </w:tcPr>
          <w:p w14:paraId="392F7A63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BUH29U</w:t>
            </w:r>
          </w:p>
        </w:tc>
        <w:tc>
          <w:tcPr>
            <w:tcW w:w="4253" w:type="dxa"/>
            <w:shd w:val="clear" w:color="auto" w:fill="auto"/>
          </w:tcPr>
          <w:p w14:paraId="24B5DB6D" w14:textId="77777777" w:rsidR="000818D0" w:rsidRPr="000971CD" w:rsidRDefault="00F914B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tiborkovacs2001@gmail.com</w:t>
            </w:r>
            <w:r w:rsidR="000818D0" w:rsidRPr="000971C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818D0" w:rsidRPr="000971CD" w14:paraId="4BDAC705" w14:textId="77777777">
        <w:tc>
          <w:tcPr>
            <w:tcW w:w="2622" w:type="dxa"/>
            <w:shd w:val="clear" w:color="auto" w:fill="auto"/>
          </w:tcPr>
          <w:p w14:paraId="5B517566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Szigeti Ádám Péter</w:t>
            </w:r>
          </w:p>
        </w:tc>
        <w:tc>
          <w:tcPr>
            <w:tcW w:w="1418" w:type="dxa"/>
            <w:shd w:val="clear" w:color="auto" w:fill="auto"/>
          </w:tcPr>
          <w:p w14:paraId="6FA26462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IYTB57</w:t>
            </w:r>
          </w:p>
        </w:tc>
        <w:tc>
          <w:tcPr>
            <w:tcW w:w="4253" w:type="dxa"/>
            <w:shd w:val="clear" w:color="auto" w:fill="auto"/>
          </w:tcPr>
          <w:p w14:paraId="16B2C90E" w14:textId="77777777" w:rsidR="000818D0" w:rsidRPr="000971CD" w:rsidRDefault="00F914B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adi.szigeti@gmail.com</w:t>
            </w:r>
          </w:p>
        </w:tc>
      </w:tr>
      <w:tr w:rsidR="000818D0" w:rsidRPr="000971CD" w14:paraId="2470910C" w14:textId="77777777">
        <w:tc>
          <w:tcPr>
            <w:tcW w:w="2622" w:type="dxa"/>
            <w:shd w:val="clear" w:color="auto" w:fill="auto"/>
          </w:tcPr>
          <w:p w14:paraId="7D94781B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Vendel János Patrik</w:t>
            </w:r>
          </w:p>
        </w:tc>
        <w:tc>
          <w:tcPr>
            <w:tcW w:w="1418" w:type="dxa"/>
            <w:shd w:val="clear" w:color="auto" w:fill="auto"/>
          </w:tcPr>
          <w:p w14:paraId="52B65F28" w14:textId="77777777" w:rsidR="000818D0" w:rsidRPr="000971CD" w:rsidRDefault="000818D0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JIZTMY</w:t>
            </w:r>
          </w:p>
        </w:tc>
        <w:tc>
          <w:tcPr>
            <w:tcW w:w="4253" w:type="dxa"/>
            <w:shd w:val="clear" w:color="auto" w:fill="auto"/>
          </w:tcPr>
          <w:p w14:paraId="4AD0C0A7" w14:textId="0EB6D67D" w:rsidR="000818D0" w:rsidRPr="000971CD" w:rsidRDefault="00BF5E41">
            <w:pPr>
              <w:widowControl w:val="0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vendelp2000@gmail.com</w:t>
            </w:r>
          </w:p>
        </w:tc>
      </w:tr>
    </w:tbl>
    <w:p w14:paraId="3461D779" w14:textId="77777777" w:rsidR="000818D0" w:rsidRPr="000971CD" w:rsidRDefault="000818D0">
      <w:pPr>
        <w:rPr>
          <w:rFonts w:asciiTheme="minorHAnsi" w:hAnsiTheme="minorHAnsi" w:cstheme="minorHAnsi"/>
        </w:rPr>
      </w:pPr>
    </w:p>
    <w:p w14:paraId="5B7442DB" w14:textId="369EA307" w:rsidR="000818D0" w:rsidRPr="000971CD" w:rsidRDefault="00D52B96">
      <w:pPr>
        <w:jc w:val="right"/>
        <w:rPr>
          <w:rFonts w:asciiTheme="minorHAnsi" w:hAnsiTheme="minorHAnsi" w:cstheme="minorHAnsi"/>
          <w:lang w:val="en-US"/>
        </w:rPr>
      </w:pPr>
      <w:r w:rsidRPr="000971CD">
        <w:rPr>
          <w:rFonts w:asciiTheme="minorHAnsi" w:hAnsiTheme="minorHAnsi" w:cstheme="minorHAnsi"/>
          <w:sz w:val="28"/>
          <w:szCs w:val="28"/>
        </w:rPr>
        <w:t>2</w:t>
      </w:r>
      <w:r w:rsidRPr="000971CD">
        <w:rPr>
          <w:rFonts w:asciiTheme="minorHAnsi" w:hAnsiTheme="minorHAnsi" w:cstheme="minorHAnsi"/>
          <w:sz w:val="28"/>
          <w:szCs w:val="28"/>
          <w:lang w:val="en-US"/>
        </w:rPr>
        <w:t>022.02.26.</w:t>
      </w:r>
    </w:p>
    <w:p w14:paraId="2975F5DD" w14:textId="77777777" w:rsidR="000818D0" w:rsidRPr="000971CD" w:rsidRDefault="000818D0">
      <w:pPr>
        <w:pStyle w:val="Cmsor1"/>
        <w:rPr>
          <w:rFonts w:asciiTheme="minorHAnsi" w:hAnsiTheme="minorHAnsi" w:cstheme="minorHAnsi"/>
        </w:rPr>
      </w:pPr>
      <w:bookmarkStart w:id="1" w:name="_Ref251771138"/>
      <w:r w:rsidRPr="000971CD">
        <w:rPr>
          <w:rFonts w:asciiTheme="minorHAnsi" w:hAnsiTheme="minorHAnsi" w:cstheme="minorHAnsi"/>
        </w:rPr>
        <w:lastRenderedPageBreak/>
        <w:t>Követelmény, projekt, funkcionalitás</w:t>
      </w:r>
      <w:bookmarkEnd w:id="1"/>
    </w:p>
    <w:p w14:paraId="3CE56C6D" w14:textId="77777777" w:rsidR="000818D0" w:rsidRPr="000971CD" w:rsidRDefault="000818D0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Bevezetés</w:t>
      </w:r>
    </w:p>
    <w:p w14:paraId="4826C19C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Cél</w:t>
      </w:r>
    </w:p>
    <w:p w14:paraId="5A56C64A" w14:textId="12E3D129" w:rsidR="000818D0" w:rsidRPr="000971CD" w:rsidRDefault="000818D0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A szoftver felépít</w:t>
      </w:r>
      <w:r w:rsidR="00F914B0" w:rsidRPr="000971CD">
        <w:rPr>
          <w:rFonts w:asciiTheme="minorHAnsi" w:hAnsiTheme="minorHAnsi" w:cstheme="minorHAnsi"/>
          <w:i/>
        </w:rPr>
        <w:t>é</w:t>
      </w:r>
      <w:r w:rsidRPr="000971CD">
        <w:rPr>
          <w:rFonts w:asciiTheme="minorHAnsi" w:hAnsiTheme="minorHAnsi" w:cstheme="minorHAnsi"/>
          <w:i/>
        </w:rPr>
        <w:t>sének megismertetése a megrendelővel.</w:t>
      </w:r>
    </w:p>
    <w:p w14:paraId="7FF5A0D1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Szakterület</w:t>
      </w:r>
    </w:p>
    <w:p w14:paraId="06240C62" w14:textId="77777777" w:rsidR="000818D0" w:rsidRPr="000971CD" w:rsidRDefault="000818D0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Játék</w:t>
      </w:r>
    </w:p>
    <w:p w14:paraId="5D7706F4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Definíciók, rövidítések</w:t>
      </w:r>
    </w:p>
    <w:p w14:paraId="7C9F150F" w14:textId="607300E5" w:rsidR="000818D0" w:rsidRPr="000971CD" w:rsidRDefault="00BD5C75">
      <w:pPr>
        <w:rPr>
          <w:rFonts w:asciiTheme="minorHAnsi" w:hAnsiTheme="minorHAnsi" w:cstheme="minorHAnsi"/>
          <w:i/>
        </w:rPr>
      </w:pPr>
      <w:r w:rsidRPr="000971CD">
        <w:rPr>
          <w:rFonts w:asciiTheme="minorHAnsi" w:hAnsiTheme="minorHAnsi" w:cstheme="minorHAnsi"/>
          <w:i/>
        </w:rPr>
        <w:t>Windows 1</w:t>
      </w:r>
      <w:r w:rsidRPr="000971CD">
        <w:rPr>
          <w:rFonts w:asciiTheme="minorHAnsi" w:hAnsiTheme="minorHAnsi" w:cstheme="minorHAnsi"/>
          <w:i/>
          <w:lang w:val="en-US"/>
        </w:rPr>
        <w:t xml:space="preserve">0 – Microsoft </w:t>
      </w:r>
      <w:proofErr w:type="spellStart"/>
      <w:r w:rsidRPr="000971CD">
        <w:rPr>
          <w:rFonts w:asciiTheme="minorHAnsi" w:hAnsiTheme="minorHAnsi" w:cstheme="minorHAnsi"/>
          <w:i/>
          <w:lang w:val="en-US"/>
        </w:rPr>
        <w:t>által</w:t>
      </w:r>
      <w:proofErr w:type="spellEnd"/>
      <w:r w:rsidRPr="000971CD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0971CD">
        <w:rPr>
          <w:rFonts w:asciiTheme="minorHAnsi" w:hAnsiTheme="minorHAnsi" w:cstheme="minorHAnsi"/>
          <w:i/>
          <w:lang w:val="en-US"/>
        </w:rPr>
        <w:t>fejlesztett</w:t>
      </w:r>
      <w:proofErr w:type="spellEnd"/>
      <w:r w:rsidRPr="000971CD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0971CD">
        <w:rPr>
          <w:rFonts w:asciiTheme="minorHAnsi" w:hAnsiTheme="minorHAnsi" w:cstheme="minorHAnsi"/>
          <w:i/>
          <w:lang w:val="en-US"/>
        </w:rPr>
        <w:t>oper</w:t>
      </w:r>
      <w:r w:rsidRPr="000971CD">
        <w:rPr>
          <w:rFonts w:asciiTheme="minorHAnsi" w:hAnsiTheme="minorHAnsi" w:cstheme="minorHAnsi"/>
          <w:i/>
        </w:rPr>
        <w:t>ációs</w:t>
      </w:r>
      <w:proofErr w:type="spellEnd"/>
      <w:r w:rsidRPr="000971CD">
        <w:rPr>
          <w:rFonts w:asciiTheme="minorHAnsi" w:hAnsiTheme="minorHAnsi" w:cstheme="minorHAnsi"/>
          <w:i/>
        </w:rPr>
        <w:t xml:space="preserve"> rendszer.</w:t>
      </w:r>
    </w:p>
    <w:p w14:paraId="36F63BD1" w14:textId="254046E2" w:rsidR="00BD5C75" w:rsidRPr="000971CD" w:rsidRDefault="00BD5C75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Kari felhő – A BME által üzemeltett felhő, amin az elkészített virtuális gépek találhatóak.</w:t>
      </w:r>
    </w:p>
    <w:p w14:paraId="4401DA8A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Összefoglalás</w:t>
      </w:r>
    </w:p>
    <w:p w14:paraId="57ABBC07" w14:textId="1ACFBDC9" w:rsidR="000818D0" w:rsidRPr="000971CD" w:rsidRDefault="00425E5B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 xml:space="preserve">A világtalan </w:t>
      </w:r>
      <w:proofErr w:type="spellStart"/>
      <w:r w:rsidRPr="000971CD">
        <w:rPr>
          <w:rFonts w:asciiTheme="minorHAnsi" w:hAnsiTheme="minorHAnsi" w:cstheme="minorHAnsi"/>
          <w:i/>
        </w:rPr>
        <w:t>virológusok</w:t>
      </w:r>
      <w:proofErr w:type="spellEnd"/>
      <w:r w:rsidRPr="000971CD">
        <w:rPr>
          <w:rFonts w:asciiTheme="minorHAnsi" w:hAnsiTheme="minorHAnsi" w:cstheme="minorHAnsi"/>
          <w:i/>
        </w:rPr>
        <w:t xml:space="preserve"> világa-szoftver követelményeinek dokumentációja.</w:t>
      </w:r>
    </w:p>
    <w:p w14:paraId="171CA62F" w14:textId="77777777" w:rsidR="000818D0" w:rsidRPr="000971CD" w:rsidRDefault="000818D0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Áttekintés</w:t>
      </w:r>
    </w:p>
    <w:p w14:paraId="4EEE5E5B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Általános áttekintés</w:t>
      </w:r>
    </w:p>
    <w:p w14:paraId="4675A99E" w14:textId="2F3009D0" w:rsidR="000818D0" w:rsidRPr="000971CD" w:rsidRDefault="00BD5C75" w:rsidP="00BD5C75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 xml:space="preserve">Egyszemélyes, grafikus </w:t>
      </w:r>
      <w:proofErr w:type="spellStart"/>
      <w:r w:rsidRPr="000971CD">
        <w:rPr>
          <w:rFonts w:asciiTheme="minorHAnsi" w:hAnsiTheme="minorHAnsi" w:cstheme="minorHAnsi"/>
          <w:i/>
        </w:rPr>
        <w:t>megjelenítésű</w:t>
      </w:r>
      <w:proofErr w:type="spellEnd"/>
      <w:r w:rsidRPr="000971CD">
        <w:rPr>
          <w:rFonts w:asciiTheme="minorHAnsi" w:hAnsiTheme="minorHAnsi" w:cstheme="minorHAnsi"/>
          <w:i/>
        </w:rPr>
        <w:t xml:space="preserve"> játék. Billentyűzetről irányítható és a képernyőn keresztül követhető.</w:t>
      </w:r>
    </w:p>
    <w:p w14:paraId="07580B8E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Funkciók</w:t>
      </w:r>
    </w:p>
    <w:p w14:paraId="72956CC1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A játék egy pusztító katasztrófa utáni városban játszódik, ahol mindenki elvesztette a látását. A városban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kóborolnak</w:t>
      </w:r>
      <w:r w:rsidR="007D1C6A" w:rsidRPr="000971CD">
        <w:rPr>
          <w:rFonts w:asciiTheme="minorHAnsi" w:hAnsiTheme="minorHAnsi" w:cstheme="minorHAnsi"/>
          <w:color w:val="auto"/>
        </w:rPr>
        <w:t>.</w:t>
      </w:r>
      <w:r w:rsidRPr="000971CD">
        <w:rPr>
          <w:rFonts w:asciiTheme="minorHAnsi" w:hAnsiTheme="minorHAnsi" w:cstheme="minorHAnsi"/>
          <w:color w:val="auto"/>
        </w:rPr>
        <w:t xml:space="preserve"> </w:t>
      </w:r>
      <w:r w:rsidR="007D1C6A" w:rsidRPr="000971CD">
        <w:rPr>
          <w:rFonts w:asciiTheme="minorHAnsi" w:hAnsiTheme="minorHAnsi" w:cstheme="minorHAnsi"/>
          <w:color w:val="auto"/>
        </w:rPr>
        <w:t xml:space="preserve">A játékos egy </w:t>
      </w:r>
      <w:proofErr w:type="spellStart"/>
      <w:r w:rsidR="007D1C6A" w:rsidRPr="000971CD">
        <w:rPr>
          <w:rFonts w:asciiTheme="minorHAnsi" w:hAnsiTheme="minorHAnsi" w:cstheme="minorHAnsi"/>
          <w:color w:val="auto"/>
        </w:rPr>
        <w:t>virológust</w:t>
      </w:r>
      <w:proofErr w:type="spellEnd"/>
      <w:r w:rsidR="007D1C6A" w:rsidRPr="000971CD">
        <w:rPr>
          <w:rFonts w:asciiTheme="minorHAnsi" w:hAnsiTheme="minorHAnsi" w:cstheme="minorHAnsi"/>
          <w:color w:val="auto"/>
        </w:rPr>
        <w:t xml:space="preserve"> irányít </w:t>
      </w:r>
      <w:r w:rsidRPr="000971CD">
        <w:rPr>
          <w:rFonts w:asciiTheme="minorHAnsi" w:hAnsiTheme="minorHAnsi" w:cstheme="minorHAnsi"/>
          <w:color w:val="auto"/>
        </w:rPr>
        <w:t>és gyógymód</w:t>
      </w:r>
      <w:r w:rsidR="00DA50DA" w:rsidRPr="000971CD">
        <w:rPr>
          <w:rFonts w:asciiTheme="minorHAnsi" w:hAnsiTheme="minorHAnsi" w:cstheme="minorHAnsi"/>
          <w:color w:val="auto"/>
        </w:rPr>
        <w:t xml:space="preserve"> felkutatása a célja</w:t>
      </w:r>
      <w:r w:rsidRPr="000971CD">
        <w:rPr>
          <w:rFonts w:asciiTheme="minorHAnsi" w:hAnsiTheme="minorHAnsi" w:cstheme="minorHAnsi"/>
          <w:color w:val="auto"/>
        </w:rPr>
        <w:t>.</w:t>
      </w:r>
      <w:r w:rsidR="00DA50DA" w:rsidRPr="000971CD">
        <w:rPr>
          <w:rFonts w:asciiTheme="minorHAnsi" w:hAnsiTheme="minorHAnsi" w:cstheme="minorHAnsi"/>
          <w:color w:val="auto"/>
        </w:rPr>
        <w:t xml:space="preserve"> A játékos a gép ellen játszik, ami többféle </w:t>
      </w:r>
      <w:proofErr w:type="spellStart"/>
      <w:r w:rsidR="00DA50DA" w:rsidRPr="000971CD">
        <w:rPr>
          <w:rFonts w:asciiTheme="minorHAnsi" w:hAnsiTheme="minorHAnsi" w:cstheme="minorHAnsi"/>
          <w:color w:val="auto"/>
        </w:rPr>
        <w:t>virológust</w:t>
      </w:r>
      <w:proofErr w:type="spellEnd"/>
      <w:r w:rsidR="00DA50DA" w:rsidRPr="000971CD">
        <w:rPr>
          <w:rFonts w:asciiTheme="minorHAnsi" w:hAnsiTheme="minorHAnsi" w:cstheme="minorHAnsi"/>
          <w:color w:val="auto"/>
        </w:rPr>
        <w:t xml:space="preserve"> irányít.</w:t>
      </w:r>
    </w:p>
    <w:p w14:paraId="3CF2D8B6" w14:textId="77777777" w:rsidR="00DA50DA" w:rsidRPr="000971CD" w:rsidRDefault="00DA50DA">
      <w:pPr>
        <w:pStyle w:val="magyarazat"/>
        <w:rPr>
          <w:rFonts w:asciiTheme="minorHAnsi" w:hAnsiTheme="minorHAnsi" w:cstheme="minorHAnsi"/>
          <w:color w:val="auto"/>
        </w:rPr>
      </w:pPr>
    </w:p>
    <w:p w14:paraId="14FE1C08" w14:textId="707DE3B6" w:rsidR="00DA50DA" w:rsidRPr="000971CD" w:rsidRDefault="00DA50DA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A játék körökre van osztva, minden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csak a saját körében tud akciókat végrehajtani.</w:t>
      </w:r>
      <w:r w:rsidR="00F85F20" w:rsidRPr="000971CD">
        <w:rPr>
          <w:rFonts w:asciiTheme="minorHAnsi" w:hAnsiTheme="minorHAnsi" w:cstheme="minorHAnsi"/>
          <w:color w:val="auto"/>
        </w:rPr>
        <w:t xml:space="preserve"> Összesen két akció hajthat</w:t>
      </w:r>
      <w:r w:rsidR="00B4398C" w:rsidRPr="000971CD">
        <w:rPr>
          <w:rFonts w:asciiTheme="minorHAnsi" w:hAnsiTheme="minorHAnsi" w:cstheme="minorHAnsi"/>
          <w:color w:val="auto"/>
        </w:rPr>
        <w:t>ó</w:t>
      </w:r>
      <w:r w:rsidR="00F85F20" w:rsidRPr="000971CD">
        <w:rPr>
          <w:rFonts w:asciiTheme="minorHAnsi" w:hAnsiTheme="minorHAnsi" w:cstheme="minorHAnsi"/>
          <w:color w:val="auto"/>
        </w:rPr>
        <w:t xml:space="preserve"> végre, akciónak minősül a mozgás, </w:t>
      </w:r>
      <w:r w:rsidR="007A4DE6" w:rsidRPr="000971CD">
        <w:rPr>
          <w:rFonts w:asciiTheme="minorHAnsi" w:hAnsiTheme="minorHAnsi" w:cstheme="minorHAnsi"/>
          <w:color w:val="auto"/>
        </w:rPr>
        <w:t>genetikai kód tanulás, anyagfelvétel és anyagleadás, ágens létrehozása</w:t>
      </w:r>
      <w:r w:rsidR="00902A32" w:rsidRPr="000971CD">
        <w:rPr>
          <w:rFonts w:asciiTheme="minorHAnsi" w:hAnsiTheme="minorHAnsi" w:cstheme="minorHAnsi"/>
          <w:color w:val="auto"/>
        </w:rPr>
        <w:t>, ágens kenése és a lopás.</w:t>
      </w:r>
    </w:p>
    <w:p w14:paraId="0FB78278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4194AF3E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A különféle vírusok genetikai kódja egy-egy laboratórium falára van felkarcolva. Ahhoz, hogy egy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a genetikai kódot megismerje, el kell jutnia az adott laboratóriumba, és le kell tapogatnia a genetikai kódot. Ez alapján lehet majd vagy vakcinát, vagy magát a vírust előállítani.</w:t>
      </w:r>
    </w:p>
    <w:p w14:paraId="1FC39945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6BF6F10C" w14:textId="5930119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Egy már megismert kód alapján a vírus vagy a vakcina (közös nevükön: ágens) létrehozható, de ehhez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virológusnak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a szükséges mennyiségű aminosavval és </w:t>
      </w:r>
      <w:proofErr w:type="spellStart"/>
      <w:r w:rsidRPr="000971CD">
        <w:rPr>
          <w:rFonts w:asciiTheme="minorHAnsi" w:hAnsiTheme="minorHAnsi" w:cstheme="minorHAnsi"/>
          <w:color w:val="auto"/>
        </w:rPr>
        <w:t>nukleotiddal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(közös néven: anyag) kell rendelkeznie. Az aminosavak és a </w:t>
      </w:r>
      <w:proofErr w:type="spellStart"/>
      <w:r w:rsidRPr="000971CD">
        <w:rPr>
          <w:rFonts w:asciiTheme="minorHAnsi" w:hAnsiTheme="minorHAnsi" w:cstheme="minorHAnsi"/>
          <w:color w:val="auto"/>
        </w:rPr>
        <w:t>nukleotidok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különféle raktárakban szedhetők össze, de mindenki csak egy korlátos mennyiséget hordhat belőlük magánál. Ha a begyűjtött anyag mennyisége eléri ezt a korlátot, akkor többet már nem tud magához venni</w:t>
      </w:r>
      <w:r w:rsidR="00512AD5" w:rsidRPr="000971CD">
        <w:rPr>
          <w:rFonts w:asciiTheme="minorHAnsi" w:hAnsiTheme="minorHAnsi" w:cstheme="minorHAnsi"/>
          <w:color w:val="auto"/>
        </w:rPr>
        <w:t>, összesen 10 darab anyagot vihet magával</w:t>
      </w:r>
      <w:r w:rsidR="0066091E" w:rsidRPr="000971CD">
        <w:rPr>
          <w:rFonts w:asciiTheme="minorHAnsi" w:hAnsiTheme="minorHAnsi" w:cstheme="minorHAnsi"/>
          <w:color w:val="auto"/>
        </w:rPr>
        <w:t xml:space="preserve"> alapesetben</w:t>
      </w:r>
      <w:r w:rsidR="00512AD5" w:rsidRPr="000971CD">
        <w:rPr>
          <w:rFonts w:asciiTheme="minorHAnsi" w:hAnsiTheme="minorHAnsi" w:cstheme="minorHAnsi"/>
          <w:color w:val="auto"/>
        </w:rPr>
        <w:t>.</w:t>
      </w:r>
      <w:r w:rsidR="00D96F1A" w:rsidRPr="000971CD">
        <w:rPr>
          <w:rFonts w:asciiTheme="minorHAnsi" w:hAnsiTheme="minorHAnsi" w:cstheme="minorHAnsi"/>
          <w:color w:val="auto"/>
        </w:rPr>
        <w:t xml:space="preserve"> Van lehetőség az anyagok eldobására</w:t>
      </w:r>
      <w:r w:rsidR="005F3C0F" w:rsidRPr="000971CD">
        <w:rPr>
          <w:rFonts w:asciiTheme="minorHAnsi" w:hAnsiTheme="minorHAnsi" w:cstheme="minorHAnsi"/>
          <w:color w:val="auto"/>
        </w:rPr>
        <w:t xml:space="preserve"> a kijelölt lerakóhelyeken</w:t>
      </w:r>
      <w:r w:rsidR="00280B66" w:rsidRPr="000971CD">
        <w:rPr>
          <w:rFonts w:asciiTheme="minorHAnsi" w:hAnsiTheme="minorHAnsi" w:cstheme="minorHAnsi"/>
          <w:color w:val="auto"/>
        </w:rPr>
        <w:t>, egy körben bármennyi anyagot le lehet adni.</w:t>
      </w:r>
      <w:r w:rsidR="00672AD4" w:rsidRPr="000971CD">
        <w:rPr>
          <w:rFonts w:asciiTheme="minorHAnsi" w:hAnsiTheme="minorHAnsi" w:cstheme="minorHAnsi"/>
          <w:color w:val="auto"/>
        </w:rPr>
        <w:t xml:space="preserve"> A raktár anyagtárolási képessége korlátolt, körönként mindig egy új, véletlenszerű anyag érkezik be a raktárba.</w:t>
      </w:r>
    </w:p>
    <w:p w14:paraId="0562CB0E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5D65338B" w14:textId="77777777" w:rsidR="000818D0" w:rsidRPr="000971CD" w:rsidRDefault="0022309B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lastRenderedPageBreak/>
        <w:t xml:space="preserve">Sokféle ágens létezik. </w:t>
      </w:r>
      <w:r w:rsidR="000818D0" w:rsidRPr="000971CD">
        <w:rPr>
          <w:rFonts w:asciiTheme="minorHAnsi" w:hAnsiTheme="minorHAnsi" w:cstheme="minorHAnsi"/>
          <w:color w:val="auto"/>
        </w:rPr>
        <w:t xml:space="preserve">Egy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az előállított ágenst rövid időn belül felhasználhatja: vagy saját magára, vagy egy másik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virológusra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kenheti, de csak akkor, ha a kenést végző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meg tudja érinteni a másikat. A felkent ágensek csak adott ideig hatásosak, az idő letelte után elbomlanak, hatásuk megszűnik.</w:t>
      </w:r>
      <w:r w:rsidRPr="000971CD">
        <w:rPr>
          <w:rFonts w:asciiTheme="minorHAnsi" w:hAnsiTheme="minorHAnsi" w:cstheme="minorHAnsi"/>
          <w:color w:val="auto"/>
        </w:rPr>
        <w:t xml:space="preserve"> Összesen két ágenst vihet magával egy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BB5341" w:rsidRPr="000971CD">
        <w:rPr>
          <w:rFonts w:asciiTheme="minorHAnsi" w:hAnsiTheme="minorHAnsi" w:cstheme="minorHAnsi"/>
          <w:color w:val="auto"/>
        </w:rPr>
        <w:t xml:space="preserve">, a meglévő ágenseket 2 körön </w:t>
      </w:r>
      <w:r w:rsidR="00F36CFC" w:rsidRPr="000971CD">
        <w:rPr>
          <w:rFonts w:asciiTheme="minorHAnsi" w:hAnsiTheme="minorHAnsi" w:cstheme="minorHAnsi"/>
          <w:color w:val="auto"/>
        </w:rPr>
        <w:t xml:space="preserve">belül </w:t>
      </w:r>
      <w:r w:rsidR="00BB5341" w:rsidRPr="000971CD">
        <w:rPr>
          <w:rFonts w:asciiTheme="minorHAnsi" w:hAnsiTheme="minorHAnsi" w:cstheme="minorHAnsi"/>
          <w:color w:val="auto"/>
        </w:rPr>
        <w:t>fel kell használni, különben elbomlik.</w:t>
      </w:r>
    </w:p>
    <w:p w14:paraId="34CE0A41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386D4F74" w14:textId="4859CF66" w:rsidR="00F36CFC" w:rsidRPr="000971CD" w:rsidRDefault="000818D0" w:rsidP="00F36CFC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Van olyan, amelyik vitustáncot okoz: az áldozat kontrollálatlanul, véletlenszerű mozgással kezd el haladni</w:t>
      </w:r>
      <w:r w:rsidR="00DA50DA" w:rsidRPr="000971CD">
        <w:rPr>
          <w:rFonts w:asciiTheme="minorHAnsi" w:hAnsiTheme="minorHAnsi" w:cstheme="minorHAnsi"/>
          <w:color w:val="auto"/>
        </w:rPr>
        <w:t xml:space="preserve">, ezt </w:t>
      </w:r>
      <w:r w:rsidR="0022309B" w:rsidRPr="000971CD">
        <w:rPr>
          <w:rFonts w:asciiTheme="minorHAnsi" w:hAnsiTheme="minorHAnsi" w:cstheme="minorHAnsi"/>
          <w:color w:val="auto"/>
        </w:rPr>
        <w:t xml:space="preserve">Vitustánc </w:t>
      </w:r>
      <w:r w:rsidR="00DA50DA" w:rsidRPr="000971CD">
        <w:rPr>
          <w:rFonts w:asciiTheme="minorHAnsi" w:hAnsiTheme="minorHAnsi" w:cstheme="minorHAnsi"/>
          <w:color w:val="auto"/>
        </w:rPr>
        <w:t>ágensnek hívjuk</w:t>
      </w:r>
      <w:r w:rsidRPr="000971CD">
        <w:rPr>
          <w:rFonts w:asciiTheme="minorHAnsi" w:hAnsiTheme="minorHAnsi" w:cstheme="minorHAnsi"/>
          <w:color w:val="auto"/>
        </w:rPr>
        <w:t xml:space="preserve">. </w:t>
      </w:r>
      <w:r w:rsidR="00D96F1A" w:rsidRPr="000971CD">
        <w:rPr>
          <w:rFonts w:asciiTheme="minorHAnsi" w:hAnsiTheme="minorHAnsi" w:cstheme="minorHAnsi"/>
          <w:color w:val="auto"/>
        </w:rPr>
        <w:t>A hatása 4 körig tart</w:t>
      </w:r>
      <w:r w:rsidR="00F85F20" w:rsidRPr="000971CD">
        <w:rPr>
          <w:rFonts w:asciiTheme="minorHAnsi" w:hAnsiTheme="minorHAnsi" w:cstheme="minorHAnsi"/>
          <w:color w:val="auto"/>
        </w:rPr>
        <w:t xml:space="preserve">, </w:t>
      </w:r>
      <w:r w:rsidR="007A4DE6" w:rsidRPr="000971CD">
        <w:rPr>
          <w:rFonts w:asciiTheme="minorHAnsi" w:hAnsiTheme="minorHAnsi" w:cstheme="minorHAnsi"/>
          <w:color w:val="auto"/>
        </w:rPr>
        <w:t xml:space="preserve">a </w:t>
      </w:r>
      <w:proofErr w:type="spellStart"/>
      <w:r w:rsidR="007A4DE6"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7A4DE6" w:rsidRPr="000971CD">
        <w:rPr>
          <w:rFonts w:asciiTheme="minorHAnsi" w:hAnsiTheme="minorHAnsi" w:cstheme="minorHAnsi"/>
          <w:color w:val="auto"/>
        </w:rPr>
        <w:t xml:space="preserve"> első akciója mindig egy véletlenszerű lépés, de a második akciót saját maga választja ki.</w:t>
      </w:r>
      <w:r w:rsidR="008351E2" w:rsidRPr="000971CD">
        <w:rPr>
          <w:rFonts w:asciiTheme="minorHAnsi" w:hAnsiTheme="minorHAnsi" w:cstheme="minorHAnsi"/>
          <w:color w:val="auto"/>
        </w:rPr>
        <w:t xml:space="preserve"> Ha a második akció is lépés, akkor az szintén véletlenszerű lesz.</w:t>
      </w:r>
      <w:r w:rsidR="00F36CFC" w:rsidRPr="000971CD">
        <w:rPr>
          <w:rFonts w:asciiTheme="minorHAnsi" w:hAnsiTheme="minorHAnsi" w:cstheme="minorHAnsi"/>
          <w:color w:val="auto"/>
        </w:rPr>
        <w:t xml:space="preserve"> Elkészítéséhez 1 darab aminosav és 3 darab </w:t>
      </w:r>
      <w:proofErr w:type="spellStart"/>
      <w:r w:rsidR="00F36CFC" w:rsidRPr="000971CD">
        <w:rPr>
          <w:rFonts w:asciiTheme="minorHAnsi" w:hAnsiTheme="minorHAnsi" w:cstheme="minorHAnsi"/>
          <w:color w:val="auto"/>
        </w:rPr>
        <w:t>nukleotid</w:t>
      </w:r>
      <w:proofErr w:type="spellEnd"/>
      <w:r w:rsidR="00F36CFC" w:rsidRPr="000971CD">
        <w:rPr>
          <w:rFonts w:asciiTheme="minorHAnsi" w:hAnsiTheme="minorHAnsi" w:cstheme="minorHAnsi"/>
          <w:color w:val="auto"/>
        </w:rPr>
        <w:t xml:space="preserve"> kell.</w:t>
      </w:r>
    </w:p>
    <w:p w14:paraId="62EBF3C5" w14:textId="77777777" w:rsidR="0022309B" w:rsidRPr="000971CD" w:rsidRDefault="0022309B">
      <w:pPr>
        <w:pStyle w:val="magyarazat"/>
        <w:rPr>
          <w:rFonts w:asciiTheme="minorHAnsi" w:hAnsiTheme="minorHAnsi" w:cstheme="minorHAnsi"/>
          <w:color w:val="auto"/>
        </w:rPr>
      </w:pPr>
    </w:p>
    <w:p w14:paraId="0DF94DAB" w14:textId="77777777" w:rsidR="0022309B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Van olyan, amely megvéd attól, hogy más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egyes ágensei hatással legyenek az ágens hatása alatt álló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virológusra</w:t>
      </w:r>
      <w:proofErr w:type="spellEnd"/>
      <w:r w:rsidR="0022309B" w:rsidRPr="000971CD">
        <w:rPr>
          <w:rFonts w:asciiTheme="minorHAnsi" w:hAnsiTheme="minorHAnsi" w:cstheme="minorHAnsi"/>
          <w:color w:val="auto"/>
        </w:rPr>
        <w:t>, ezt hívjuk Védekező ágens</w:t>
      </w:r>
      <w:r w:rsidR="008351E2" w:rsidRPr="000971CD">
        <w:rPr>
          <w:rFonts w:asciiTheme="minorHAnsi" w:hAnsiTheme="minorHAnsi" w:cstheme="minorHAnsi"/>
          <w:color w:val="auto"/>
        </w:rPr>
        <w:t>nek</w:t>
      </w:r>
      <w:r w:rsidRPr="000971CD">
        <w:rPr>
          <w:rFonts w:asciiTheme="minorHAnsi" w:hAnsiTheme="minorHAnsi" w:cstheme="minorHAnsi"/>
          <w:color w:val="auto"/>
        </w:rPr>
        <w:t>.</w:t>
      </w:r>
      <w:r w:rsidR="008351E2" w:rsidRPr="000971CD">
        <w:rPr>
          <w:rFonts w:asciiTheme="minorHAnsi" w:hAnsiTheme="minorHAnsi" w:cstheme="minorHAnsi"/>
          <w:color w:val="auto"/>
        </w:rPr>
        <w:t xml:space="preserve"> Hatását rögtön kifejti, 2 körig tart.</w:t>
      </w:r>
      <w:r w:rsidR="00F36CFC" w:rsidRPr="000971CD">
        <w:rPr>
          <w:rFonts w:asciiTheme="minorHAnsi" w:hAnsiTheme="minorHAnsi" w:cstheme="minorHAnsi"/>
          <w:color w:val="auto"/>
        </w:rPr>
        <w:t xml:space="preserve"> Elkészítéséhez 7 darab aminosav kell.</w:t>
      </w:r>
    </w:p>
    <w:p w14:paraId="6D98A12B" w14:textId="77777777" w:rsidR="0022309B" w:rsidRPr="000971CD" w:rsidRDefault="0022309B">
      <w:pPr>
        <w:pStyle w:val="magyarazat"/>
        <w:rPr>
          <w:rFonts w:asciiTheme="minorHAnsi" w:hAnsiTheme="minorHAnsi" w:cstheme="minorHAnsi"/>
          <w:color w:val="auto"/>
        </w:rPr>
      </w:pPr>
    </w:p>
    <w:p w14:paraId="650A1D7C" w14:textId="77777777" w:rsidR="0022309B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Van olyan ágens, amely megbénít, így amíg az ágens hatása tart, az áldozat nem tud semmit csinálni (lebénul)</w:t>
      </w:r>
      <w:r w:rsidR="0022309B" w:rsidRPr="000971CD">
        <w:rPr>
          <w:rFonts w:asciiTheme="minorHAnsi" w:hAnsiTheme="minorHAnsi" w:cstheme="minorHAnsi"/>
          <w:color w:val="auto"/>
        </w:rPr>
        <w:t>, ezt hívjuk Bénító ágensnek</w:t>
      </w:r>
      <w:r w:rsidRPr="000971CD">
        <w:rPr>
          <w:rFonts w:asciiTheme="minorHAnsi" w:hAnsiTheme="minorHAnsi" w:cstheme="minorHAnsi"/>
          <w:color w:val="auto"/>
        </w:rPr>
        <w:t>.</w:t>
      </w:r>
      <w:r w:rsidR="008351E2" w:rsidRPr="000971CD">
        <w:rPr>
          <w:rFonts w:asciiTheme="minorHAnsi" w:hAnsiTheme="minorHAnsi" w:cstheme="minorHAnsi"/>
          <w:color w:val="auto"/>
        </w:rPr>
        <w:t xml:space="preserve"> A hatása 1 körig tart.</w:t>
      </w:r>
      <w:r w:rsidR="00F36CFC" w:rsidRPr="000971CD">
        <w:rPr>
          <w:rFonts w:asciiTheme="minorHAnsi" w:hAnsiTheme="minorHAnsi" w:cstheme="minorHAnsi"/>
          <w:color w:val="auto"/>
        </w:rPr>
        <w:t xml:space="preserve"> Elkészítéséhez 2 darab aminosav és</w:t>
      </w:r>
      <w:r w:rsidR="007549D9" w:rsidRPr="000971CD">
        <w:rPr>
          <w:rFonts w:asciiTheme="minorHAnsi" w:hAnsiTheme="minorHAnsi" w:cstheme="minorHAnsi"/>
          <w:color w:val="auto"/>
        </w:rPr>
        <w:t xml:space="preserve"> 4</w:t>
      </w:r>
      <w:r w:rsidR="00F36CFC" w:rsidRPr="000971CD">
        <w:rPr>
          <w:rFonts w:asciiTheme="minorHAnsi" w:hAnsiTheme="minorHAnsi" w:cstheme="minorHAnsi"/>
          <w:color w:val="auto"/>
        </w:rPr>
        <w:t xml:space="preserve"> darab </w:t>
      </w:r>
      <w:proofErr w:type="spellStart"/>
      <w:r w:rsidR="00F36CFC" w:rsidRPr="000971CD">
        <w:rPr>
          <w:rFonts w:asciiTheme="minorHAnsi" w:hAnsiTheme="minorHAnsi" w:cstheme="minorHAnsi"/>
          <w:color w:val="auto"/>
        </w:rPr>
        <w:t>nukleotid</w:t>
      </w:r>
      <w:proofErr w:type="spellEnd"/>
      <w:r w:rsidR="00F36CFC" w:rsidRPr="000971CD">
        <w:rPr>
          <w:rFonts w:asciiTheme="minorHAnsi" w:hAnsiTheme="minorHAnsi" w:cstheme="minorHAnsi"/>
          <w:color w:val="auto"/>
        </w:rPr>
        <w:t xml:space="preserve"> kell.</w:t>
      </w:r>
    </w:p>
    <w:p w14:paraId="2946DB82" w14:textId="77777777" w:rsidR="0022309B" w:rsidRPr="000971CD" w:rsidRDefault="0022309B">
      <w:pPr>
        <w:pStyle w:val="magyarazat"/>
        <w:rPr>
          <w:rFonts w:asciiTheme="minorHAnsi" w:hAnsiTheme="minorHAnsi" w:cstheme="minorHAnsi"/>
          <w:color w:val="auto"/>
        </w:rPr>
      </w:pPr>
    </w:p>
    <w:p w14:paraId="7F1CB626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Van amelyiktől az áldozat elfelejti a már megismert genetikai kódokat</w:t>
      </w:r>
      <w:r w:rsidR="00416CE6" w:rsidRPr="000971CD">
        <w:rPr>
          <w:rFonts w:asciiTheme="minorHAnsi" w:hAnsiTheme="minorHAnsi" w:cstheme="minorHAnsi"/>
          <w:color w:val="auto"/>
        </w:rPr>
        <w:t>, ezt Amnézia ágensnek hívjuk.</w:t>
      </w:r>
      <w:r w:rsidR="008351E2" w:rsidRPr="000971CD">
        <w:rPr>
          <w:rFonts w:asciiTheme="minorHAnsi" w:hAnsiTheme="minorHAnsi" w:cstheme="minorHAnsi"/>
          <w:color w:val="auto"/>
        </w:rPr>
        <w:t xml:space="preserve"> Hatását azonnal kifejti</w:t>
      </w:r>
      <w:r w:rsidR="00F36CFC" w:rsidRPr="000971CD">
        <w:rPr>
          <w:rFonts w:asciiTheme="minorHAnsi" w:hAnsiTheme="minorHAnsi" w:cstheme="minorHAnsi"/>
          <w:color w:val="auto"/>
        </w:rPr>
        <w:t xml:space="preserve">, elkészítéséhez 5 darab aminosav és 5 darab </w:t>
      </w:r>
      <w:proofErr w:type="spellStart"/>
      <w:r w:rsidR="00F36CFC" w:rsidRPr="000971CD">
        <w:rPr>
          <w:rFonts w:asciiTheme="minorHAnsi" w:hAnsiTheme="minorHAnsi" w:cstheme="minorHAnsi"/>
          <w:color w:val="auto"/>
        </w:rPr>
        <w:t>nukleotid</w:t>
      </w:r>
      <w:proofErr w:type="spellEnd"/>
      <w:r w:rsidR="00F36CFC" w:rsidRPr="000971CD">
        <w:rPr>
          <w:rFonts w:asciiTheme="minorHAnsi" w:hAnsiTheme="minorHAnsi" w:cstheme="minorHAnsi"/>
          <w:color w:val="auto"/>
        </w:rPr>
        <w:t xml:space="preserve"> kell.</w:t>
      </w:r>
    </w:p>
    <w:p w14:paraId="5997CC1D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0D02A549" w14:textId="77777777" w:rsidR="000818D0" w:rsidRPr="000971CD" w:rsidRDefault="00A928B3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Sokféle védőfelszerelés létezik. </w:t>
      </w:r>
      <w:r w:rsidR="000818D0" w:rsidRPr="000971CD">
        <w:rPr>
          <w:rFonts w:asciiTheme="minorHAnsi" w:hAnsiTheme="minorHAnsi" w:cstheme="minorHAnsi"/>
          <w:color w:val="auto"/>
        </w:rPr>
        <w:t xml:space="preserve">A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a vándorlás során védőfelszereléseket is gyűjthetnek. A védőfelszerelések a városban vannak szétszórva. Egy felszerelés megszerzéséhez a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virológusnak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a megfelelő óvóhelyre kell bemennie, és a védőfelszerelést fel kell vennie. </w:t>
      </w:r>
      <w:r w:rsidR="006744DD" w:rsidRPr="000971CD">
        <w:rPr>
          <w:rFonts w:asciiTheme="minorHAnsi" w:hAnsiTheme="minorHAnsi" w:cstheme="minorHAnsi"/>
          <w:color w:val="auto"/>
        </w:rPr>
        <w:t xml:space="preserve">A pályán 3 óvóhely van, egy óvóhelyen csak egyféle felszerelés található, de abból bármennyit fel lehet venni. </w:t>
      </w:r>
      <w:r w:rsidR="000818D0" w:rsidRPr="000971CD">
        <w:rPr>
          <w:rFonts w:asciiTheme="minorHAnsi" w:hAnsiTheme="minorHAnsi" w:cstheme="minorHAnsi"/>
          <w:color w:val="auto"/>
        </w:rPr>
        <w:t xml:space="preserve">A felszerelések csak azt a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virológust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védik, aki viseli őket. A felszerelések hatása addig tart, amíg a </w:t>
      </w:r>
      <w:proofErr w:type="spellStart"/>
      <w:r w:rsidR="000818D0"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0818D0" w:rsidRPr="000971CD">
        <w:rPr>
          <w:rFonts w:asciiTheme="minorHAnsi" w:hAnsiTheme="minorHAnsi" w:cstheme="minorHAnsi"/>
          <w:color w:val="auto"/>
        </w:rPr>
        <w:t xml:space="preserve"> viseli őket. Egyszerre azonban maximum 3 felszerelés viselhető</w:t>
      </w:r>
      <w:r w:rsidR="00674009" w:rsidRPr="000971CD">
        <w:rPr>
          <w:rFonts w:asciiTheme="minorHAnsi" w:hAnsiTheme="minorHAnsi" w:cstheme="minorHAnsi"/>
          <w:color w:val="auto"/>
        </w:rPr>
        <w:t>, mindegyik fajtából csak egy viselhető.</w:t>
      </w:r>
    </w:p>
    <w:p w14:paraId="110FFD37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5D284F03" w14:textId="77777777" w:rsidR="00A928B3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Van védőköpeny, amely az ágenseket 82,3%-os hatásfokkal tartja távol.</w:t>
      </w:r>
      <w:r w:rsidR="007204B7" w:rsidRPr="000971CD">
        <w:rPr>
          <w:rFonts w:asciiTheme="minorHAnsi" w:hAnsiTheme="minorHAnsi" w:cstheme="minorHAnsi"/>
          <w:color w:val="auto"/>
        </w:rPr>
        <w:t xml:space="preserve"> </w:t>
      </w:r>
      <w:r w:rsidR="000E1B5B" w:rsidRPr="000971CD">
        <w:rPr>
          <w:rFonts w:asciiTheme="minorHAnsi" w:hAnsiTheme="minorHAnsi" w:cstheme="minorHAnsi"/>
          <w:color w:val="auto"/>
        </w:rPr>
        <w:t>Összesen 3 ágenst tud kivédeni a védőköpeny, a harmadik után elszakad és nem használható tovább. H</w:t>
      </w:r>
      <w:r w:rsidR="007204B7" w:rsidRPr="000971CD">
        <w:rPr>
          <w:rFonts w:asciiTheme="minorHAnsi" w:hAnsiTheme="minorHAnsi" w:cstheme="minorHAnsi"/>
          <w:color w:val="auto"/>
        </w:rPr>
        <w:t xml:space="preserve">a a </w:t>
      </w:r>
      <w:r w:rsidR="000E1B5B" w:rsidRPr="000971CD">
        <w:rPr>
          <w:rFonts w:asciiTheme="minorHAnsi" w:hAnsiTheme="minorHAnsi" w:cstheme="minorHAnsi"/>
          <w:color w:val="auto"/>
        </w:rPr>
        <w:t>v</w:t>
      </w:r>
      <w:r w:rsidR="007204B7" w:rsidRPr="000971CD">
        <w:rPr>
          <w:rFonts w:asciiTheme="minorHAnsi" w:hAnsiTheme="minorHAnsi" w:cstheme="minorHAnsi"/>
          <w:color w:val="auto"/>
        </w:rPr>
        <w:t>édőköpenynek nem sikerült kivédenie az ágenst</w:t>
      </w:r>
      <w:r w:rsidR="000E1B5B" w:rsidRPr="000971CD">
        <w:rPr>
          <w:rFonts w:asciiTheme="minorHAnsi" w:hAnsiTheme="minorHAnsi" w:cstheme="minorHAnsi"/>
          <w:color w:val="auto"/>
        </w:rPr>
        <w:t>, akkor nem megy le a védőköpeny élete.</w:t>
      </w:r>
    </w:p>
    <w:p w14:paraId="6B699379" w14:textId="77777777" w:rsidR="00A928B3" w:rsidRPr="000971CD" w:rsidRDefault="00A928B3">
      <w:pPr>
        <w:pStyle w:val="magyarazat"/>
        <w:rPr>
          <w:rFonts w:asciiTheme="minorHAnsi" w:hAnsiTheme="minorHAnsi" w:cstheme="minorHAnsi"/>
          <w:color w:val="auto"/>
        </w:rPr>
      </w:pPr>
    </w:p>
    <w:p w14:paraId="568E1CC0" w14:textId="77777777" w:rsidR="00A928B3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Van zsák, amely megnöveli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anyaggyűjtő képességét</w:t>
      </w:r>
      <w:r w:rsidR="006744DD" w:rsidRPr="000971CD">
        <w:rPr>
          <w:rFonts w:asciiTheme="minorHAnsi" w:hAnsiTheme="minorHAnsi" w:cstheme="minorHAnsi"/>
          <w:color w:val="auto"/>
        </w:rPr>
        <w:t xml:space="preserve">, összesen 5-tel több anyagot képes felvenni a </w:t>
      </w:r>
      <w:proofErr w:type="spellStart"/>
      <w:r w:rsidR="006744DD"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="006744DD" w:rsidRPr="000971CD">
        <w:rPr>
          <w:rFonts w:asciiTheme="minorHAnsi" w:hAnsiTheme="minorHAnsi" w:cstheme="minorHAnsi"/>
          <w:color w:val="auto"/>
        </w:rPr>
        <w:t xml:space="preserve"> a zsák segítségével</w:t>
      </w:r>
      <w:r w:rsidRPr="000971CD">
        <w:rPr>
          <w:rFonts w:asciiTheme="minorHAnsi" w:hAnsiTheme="minorHAnsi" w:cstheme="minorHAnsi"/>
          <w:color w:val="auto"/>
        </w:rPr>
        <w:t>.</w:t>
      </w:r>
      <w:r w:rsidR="006744DD" w:rsidRPr="000971CD">
        <w:rPr>
          <w:rFonts w:asciiTheme="minorHAnsi" w:hAnsiTheme="minorHAnsi" w:cstheme="minorHAnsi"/>
          <w:color w:val="auto"/>
        </w:rPr>
        <w:t xml:space="preserve"> Ha elveszik tőle a zsákot, akkor a tolvaj véletlenszerűen kap annyi anyagot, ahánnyal több, mint 1</w:t>
      </w:r>
      <w:r w:rsidR="006744DD" w:rsidRPr="000971CD">
        <w:rPr>
          <w:rFonts w:asciiTheme="minorHAnsi" w:hAnsiTheme="minorHAnsi" w:cstheme="minorHAnsi"/>
          <w:color w:val="auto"/>
          <w:lang w:val="en-US"/>
        </w:rPr>
        <w:t xml:space="preserve">0 </w:t>
      </w:r>
      <w:proofErr w:type="spellStart"/>
      <w:r w:rsidR="006744DD" w:rsidRPr="000971CD">
        <w:rPr>
          <w:rFonts w:asciiTheme="minorHAnsi" w:hAnsiTheme="minorHAnsi" w:cstheme="minorHAnsi"/>
          <w:color w:val="auto"/>
          <w:lang w:val="en-US"/>
        </w:rPr>
        <w:t>anyag</w:t>
      </w:r>
      <w:proofErr w:type="spellEnd"/>
      <w:r w:rsidR="006744DD" w:rsidRPr="000971CD">
        <w:rPr>
          <w:rFonts w:asciiTheme="minorHAnsi" w:hAnsiTheme="minorHAnsi" w:cstheme="minorHAnsi"/>
          <w:color w:val="auto"/>
          <w:lang w:val="en-US"/>
        </w:rPr>
        <w:t xml:space="preserve"> volt n</w:t>
      </w:r>
      <w:proofErr w:type="spellStart"/>
      <w:r w:rsidR="006744DD" w:rsidRPr="000971CD">
        <w:rPr>
          <w:rFonts w:asciiTheme="minorHAnsi" w:hAnsiTheme="minorHAnsi" w:cstheme="minorHAnsi"/>
          <w:color w:val="auto"/>
        </w:rPr>
        <w:t>ála</w:t>
      </w:r>
      <w:proofErr w:type="spellEnd"/>
      <w:r w:rsidR="006744DD" w:rsidRPr="000971CD">
        <w:rPr>
          <w:rFonts w:asciiTheme="minorHAnsi" w:hAnsiTheme="minorHAnsi" w:cstheme="minorHAnsi"/>
          <w:color w:val="auto"/>
        </w:rPr>
        <w:t>.</w:t>
      </w:r>
    </w:p>
    <w:p w14:paraId="3FE9F23F" w14:textId="77777777" w:rsidR="00A928B3" w:rsidRPr="000971CD" w:rsidRDefault="00A928B3">
      <w:pPr>
        <w:pStyle w:val="magyarazat"/>
        <w:rPr>
          <w:rFonts w:asciiTheme="minorHAnsi" w:hAnsiTheme="minorHAnsi" w:cstheme="minorHAnsi"/>
          <w:color w:val="auto"/>
        </w:rPr>
      </w:pPr>
    </w:p>
    <w:p w14:paraId="4C8ECF48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Van kesztyű, amellyel a felkent ágens a kenőre visszadobható.</w:t>
      </w:r>
      <w:r w:rsidR="007204B7" w:rsidRPr="000971CD">
        <w:rPr>
          <w:rFonts w:asciiTheme="minorHAnsi" w:hAnsiTheme="minorHAnsi" w:cstheme="minorHAnsi"/>
          <w:color w:val="auto"/>
        </w:rPr>
        <w:t xml:space="preserve"> Egy ágens visszadobása után a kesztyű elszakad és nem használható tovább.</w:t>
      </w:r>
    </w:p>
    <w:p w14:paraId="1F72F646" w14:textId="77777777" w:rsidR="00600E87" w:rsidRPr="000971CD" w:rsidRDefault="00600E87">
      <w:pPr>
        <w:pStyle w:val="magyarazat"/>
        <w:rPr>
          <w:rFonts w:asciiTheme="minorHAnsi" w:hAnsiTheme="minorHAnsi" w:cstheme="minorHAnsi"/>
          <w:color w:val="auto"/>
        </w:rPr>
      </w:pPr>
    </w:p>
    <w:p w14:paraId="6FFD3CD7" w14:textId="77777777" w:rsidR="00600E87" w:rsidRPr="000971CD" w:rsidRDefault="00600E87">
      <w:pPr>
        <w:pStyle w:val="magyarazat"/>
        <w:rPr>
          <w:rFonts w:asciiTheme="minorHAnsi" w:hAnsiTheme="minorHAnsi" w:cstheme="minorHAnsi"/>
          <w:i w:val="0"/>
          <w:iCs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Ha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rendelkezik védőköpennyel és kesztyűvel is, akkor először a kesztyű használódik el és utána a védőköpeny.</w:t>
      </w:r>
    </w:p>
    <w:p w14:paraId="08CE6F91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</w:p>
    <w:p w14:paraId="0E2B5AC9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lastRenderedPageBreak/>
        <w:t xml:space="preserve">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a vándorlásuk során találkozhatnak egymással. Találkozáskor elmehetnek egymás mellett, ágenst kenhetnek a másik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virológusra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, vagy, amíg a másik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lebénult állapotban van, elvehetik a másik anyagkészletét és felszerelését.</w:t>
      </w:r>
      <w:r w:rsidR="005F3C0F" w:rsidRPr="000971CD">
        <w:rPr>
          <w:rFonts w:asciiTheme="minorHAnsi" w:hAnsiTheme="minorHAnsi" w:cstheme="minorHAnsi"/>
          <w:color w:val="auto"/>
        </w:rPr>
        <w:t xml:space="preserve"> Lopás esetén nem lehet anyagkészletet és felszerelést lopni egyszerre, a </w:t>
      </w:r>
      <w:proofErr w:type="spellStart"/>
      <w:r w:rsidR="005F3C0F" w:rsidRPr="000971CD">
        <w:rPr>
          <w:rFonts w:asciiTheme="minorHAnsi" w:hAnsiTheme="minorHAnsi" w:cstheme="minorHAnsi"/>
          <w:color w:val="auto"/>
        </w:rPr>
        <w:t>virológusnak</w:t>
      </w:r>
      <w:proofErr w:type="spellEnd"/>
      <w:r w:rsidR="005F3C0F" w:rsidRPr="000971CD">
        <w:rPr>
          <w:rFonts w:asciiTheme="minorHAnsi" w:hAnsiTheme="minorHAnsi" w:cstheme="minorHAnsi"/>
          <w:color w:val="auto"/>
        </w:rPr>
        <w:t xml:space="preserve"> kell kiválasztania azt, hogy mit szeretne lopni.</w:t>
      </w:r>
    </w:p>
    <w:p w14:paraId="61CDCEAD" w14:textId="77777777" w:rsidR="005F3C0F" w:rsidRPr="000971CD" w:rsidRDefault="005F3C0F">
      <w:pPr>
        <w:pStyle w:val="magyarazat"/>
        <w:rPr>
          <w:rFonts w:asciiTheme="minorHAnsi" w:hAnsiTheme="minorHAnsi" w:cstheme="minorHAnsi"/>
          <w:color w:val="auto"/>
        </w:rPr>
      </w:pPr>
    </w:p>
    <w:p w14:paraId="4539324E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 xml:space="preserve">A játékot az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nyeri, aki legelőször megtanulja az összes fellelhető genetikai kódot. A játéktér eltérő oldalszámú sokszögekből álló rácsot alkot,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ennek mezőin (szabad terület, raktár, óvóhely, laboratórium</w:t>
      </w:r>
      <w:r w:rsidR="00D96F1A" w:rsidRPr="000971CD">
        <w:rPr>
          <w:rFonts w:asciiTheme="minorHAnsi" w:hAnsiTheme="minorHAnsi" w:cstheme="minorHAnsi"/>
          <w:color w:val="auto"/>
        </w:rPr>
        <w:t>, lerakóhely</w:t>
      </w:r>
      <w:r w:rsidRPr="000971CD">
        <w:rPr>
          <w:rFonts w:asciiTheme="minorHAnsi" w:hAnsiTheme="minorHAnsi" w:cstheme="minorHAnsi"/>
          <w:color w:val="auto"/>
        </w:rPr>
        <w:t>) lépkedhetnek.</w:t>
      </w:r>
    </w:p>
    <w:p w14:paraId="5A85B51C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Felhasználók</w:t>
      </w:r>
    </w:p>
    <w:p w14:paraId="0C1912BD" w14:textId="77777777" w:rsidR="000818D0" w:rsidRPr="000971CD" w:rsidRDefault="000818D0" w:rsidP="001754C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Számítógép használó</w:t>
      </w:r>
    </w:p>
    <w:p w14:paraId="1EEA109B" w14:textId="77777777" w:rsidR="000818D0" w:rsidRPr="000971CD" w:rsidRDefault="000818D0" w:rsidP="001754C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Magyar nyelv használó</w:t>
      </w:r>
    </w:p>
    <w:p w14:paraId="2C128105" w14:textId="77777777" w:rsidR="000818D0" w:rsidRPr="000971CD" w:rsidRDefault="000818D0" w:rsidP="001754C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12 évnél idősebb</w:t>
      </w:r>
    </w:p>
    <w:p w14:paraId="4EB70544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Korlátozások</w:t>
      </w:r>
    </w:p>
    <w:p w14:paraId="2FD1113C" w14:textId="77777777" w:rsidR="000818D0" w:rsidRPr="000971CD" w:rsidRDefault="001754C7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i/>
        </w:rPr>
        <w:t>A játék futtatásához Java 7 szükséges.</w:t>
      </w:r>
    </w:p>
    <w:p w14:paraId="6BB9E253" w14:textId="77777777" w:rsidR="000818D0" w:rsidRPr="000971CD" w:rsidRDefault="000818D0">
      <w:pPr>
        <w:rPr>
          <w:rFonts w:asciiTheme="minorHAnsi" w:hAnsiTheme="minorHAnsi" w:cstheme="minorHAnsi"/>
          <w:i/>
          <w:color w:val="0000FF"/>
        </w:rPr>
      </w:pPr>
    </w:p>
    <w:p w14:paraId="3D43A7B2" w14:textId="77777777" w:rsidR="000818D0" w:rsidRPr="000971CD" w:rsidRDefault="000818D0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Követelmények</w:t>
      </w:r>
    </w:p>
    <w:p w14:paraId="14B62CF0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Funkcionális követelmények</w:t>
      </w:r>
    </w:p>
    <w:tbl>
      <w:tblPr>
        <w:tblW w:w="11520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260"/>
        <w:gridCol w:w="4140"/>
        <w:gridCol w:w="1440"/>
        <w:gridCol w:w="1350"/>
        <w:gridCol w:w="1417"/>
        <w:gridCol w:w="1913"/>
      </w:tblGrid>
      <w:tr w:rsidR="006F5519" w:rsidRPr="000971CD" w14:paraId="78F6AB59" w14:textId="77777777" w:rsidTr="006A646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B0DA4B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Azonosító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DF1BC1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Leírás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C961AC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Ellenőrzés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FA6E1B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Prioritás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A76457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Forrás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E2002" w14:textId="77777777" w:rsidR="006F5519" w:rsidRPr="000971CD" w:rsidRDefault="006F5519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Use-case</w:t>
            </w:r>
            <w:proofErr w:type="spellEnd"/>
          </w:p>
        </w:tc>
      </w:tr>
      <w:tr w:rsidR="006F5519" w:rsidRPr="000971CD" w14:paraId="5B92F019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0D572" w14:textId="77777777" w:rsidR="006F5519" w:rsidRPr="000971CD" w:rsidRDefault="006F5519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67D4F0" w14:textId="59C4A714" w:rsidR="006F5519" w:rsidRPr="000971CD" w:rsidRDefault="006F551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játékos 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virológust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6A646D" w:rsidRPr="000971CD">
              <w:rPr>
                <w:rFonts w:asciiTheme="minorHAnsi" w:hAnsiTheme="minorHAnsi" w:cstheme="minorHAnsi"/>
                <w:color w:val="auto"/>
              </w:rPr>
              <w:t>mozgat.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E523C" w14:textId="4E552CBE" w:rsidR="006F5519" w:rsidRPr="000971CD" w:rsidRDefault="000818D0" w:rsidP="63BBB33E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243B4" w14:textId="77777777" w:rsidR="006F5519" w:rsidRPr="000971CD" w:rsidRDefault="0016757B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6E9F66" w14:textId="77777777" w:rsidR="006F5519" w:rsidRPr="000971CD" w:rsidRDefault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E56223" w14:textId="34311378" w:rsidR="006F5519" w:rsidRPr="000971CD" w:rsidRDefault="006A646D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</w:p>
        </w:tc>
      </w:tr>
      <w:tr w:rsidR="006F5519" w:rsidRPr="000971CD" w14:paraId="471AA02B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EE4D93" w14:textId="77777777" w:rsidR="006F5519" w:rsidRPr="000971CD" w:rsidRDefault="006F5519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73E113" w14:textId="77777777" w:rsidR="006F5519" w:rsidRPr="000971CD" w:rsidRDefault="006F551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játékos a gép ellen játszik, ami többféle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virológust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irányít.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47A01" w14:textId="32477C70" w:rsidR="006F5519" w:rsidRPr="000971CD" w:rsidRDefault="000818D0" w:rsidP="63BBB33E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B1E339" w14:textId="77777777" w:rsidR="006F5519" w:rsidRPr="000971CD" w:rsidRDefault="0016757B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82D13" w14:textId="77777777" w:rsidR="006F5519" w:rsidRPr="000971CD" w:rsidRDefault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3CB0F" w14:textId="6729BFC8" w:rsidR="006F5519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Virológusok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irányítása</w:t>
            </w:r>
          </w:p>
        </w:tc>
      </w:tr>
      <w:tr w:rsidR="003355B9" w:rsidRPr="000971CD" w14:paraId="42C28C7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49E6D8" w14:textId="77777777" w:rsidR="003355B9" w:rsidRPr="000971CD" w:rsidRDefault="003355B9" w:rsidP="003355B9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1AD5F4" w14:textId="77777777" w:rsidR="003355B9" w:rsidRPr="000971CD" w:rsidRDefault="003355B9" w:rsidP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játék körökre van osztva.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459315" w14:textId="729B8827" w:rsidR="003355B9" w:rsidRPr="000971CD" w:rsidRDefault="000818D0" w:rsidP="63BBB33E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121CDF" w14:textId="77777777" w:rsidR="003355B9" w:rsidRPr="000971CD" w:rsidRDefault="003355B9" w:rsidP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E92290" w14:textId="77777777" w:rsidR="003355B9" w:rsidRPr="000971CD" w:rsidRDefault="003355B9" w:rsidP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7F28F" w14:textId="1E7F91A8" w:rsidR="003355B9" w:rsidRPr="000971CD" w:rsidRDefault="00ED5E94" w:rsidP="003355B9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Pálya megtekintése</w:t>
            </w:r>
            <w:r w:rsidR="001C38C6" w:rsidRPr="000971CD">
              <w:rPr>
                <w:rFonts w:asciiTheme="minorHAnsi" w:hAnsiTheme="minorHAnsi" w:cstheme="minorHAnsi"/>
                <w:color w:val="auto"/>
              </w:rPr>
              <w:t>, Effektek irányítása</w:t>
            </w:r>
          </w:p>
        </w:tc>
      </w:tr>
      <w:tr w:rsidR="00C84C08" w:rsidRPr="000971CD" w14:paraId="1C8B59C6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5DCB5A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1E7FD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Minden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csak a saját körében tud akciókat végrehajtani.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B9E20" w14:textId="493C6363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C1F2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3C1A6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F9E56" w14:textId="25E08E94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  <w:r w:rsidR="00902A32" w:rsidRPr="000971CD">
              <w:rPr>
                <w:rFonts w:asciiTheme="minorHAnsi" w:hAnsiTheme="minorHAnsi" w:cstheme="minorHAnsi"/>
                <w:color w:val="auto"/>
              </w:rPr>
              <w:t>, Lopás</w:t>
            </w:r>
            <w:r w:rsidR="006A646D" w:rsidRPr="000971CD">
              <w:rPr>
                <w:rFonts w:asciiTheme="minorHAnsi" w:hAnsiTheme="minorHAnsi" w:cstheme="minorHAnsi"/>
                <w:color w:val="auto"/>
              </w:rPr>
              <w:t>, Kenés, Felszerelés felvétele, Tapogatás, Anyag felvétele</w:t>
            </w:r>
            <w:r w:rsidR="00ED5E94" w:rsidRPr="000971CD">
              <w:rPr>
                <w:rFonts w:asciiTheme="minorHAnsi" w:hAnsiTheme="minorHAnsi" w:cstheme="minorHAnsi"/>
                <w:color w:val="auto"/>
              </w:rPr>
              <w:t>, Anyag eldobása, Ágens előállítása</w:t>
            </w:r>
          </w:p>
        </w:tc>
      </w:tr>
      <w:tr w:rsidR="00C84C08" w:rsidRPr="000971CD" w14:paraId="0E15EC1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90654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8A16D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Összesen két akció hajtható végre.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E871BC" w14:textId="0075454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3758F4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B76E5A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4A5D23" w14:textId="60AA5DBD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  <w:r w:rsidR="00902A32" w:rsidRPr="000971CD">
              <w:rPr>
                <w:rFonts w:asciiTheme="minorHAnsi" w:hAnsiTheme="minorHAnsi" w:cstheme="minorHAnsi"/>
                <w:color w:val="auto"/>
              </w:rPr>
              <w:t>, Lopás</w:t>
            </w:r>
            <w:r w:rsidR="006A646D" w:rsidRPr="000971CD">
              <w:rPr>
                <w:rFonts w:asciiTheme="minorHAnsi" w:hAnsiTheme="minorHAnsi" w:cstheme="minorHAnsi"/>
                <w:color w:val="auto"/>
              </w:rPr>
              <w:t>, Kenés, Felszerelés felvétele, Tapogatás, Anyag felvétele</w:t>
            </w:r>
            <w:r w:rsidR="00ED5E94" w:rsidRPr="000971CD">
              <w:rPr>
                <w:rFonts w:asciiTheme="minorHAnsi" w:hAnsiTheme="minorHAnsi" w:cstheme="minorHAnsi"/>
                <w:color w:val="auto"/>
              </w:rPr>
              <w:t>, Anyag eldobása, Ágens előállítása</w:t>
            </w:r>
          </w:p>
        </w:tc>
      </w:tr>
      <w:tr w:rsidR="00C84C08" w:rsidRPr="000971CD" w14:paraId="6E5CEC73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1EB735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lastRenderedPageBreak/>
              <w:t>R6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456E4" w14:textId="64315628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Akciónak minősül a mozgás, genetikai kód tanulás, anyagfelvétel és anyagleadás, ágens létrehozása</w:t>
            </w:r>
            <w:r w:rsidR="00902A32" w:rsidRPr="000971CD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0971CD">
              <w:rPr>
                <w:rFonts w:asciiTheme="minorHAnsi" w:hAnsiTheme="minorHAnsi" w:cstheme="minorHAnsi"/>
                <w:color w:val="auto"/>
              </w:rPr>
              <w:t>ágens kenése</w:t>
            </w:r>
            <w:r w:rsidR="00902A32" w:rsidRPr="000971CD">
              <w:rPr>
                <w:rFonts w:asciiTheme="minorHAnsi" w:hAnsiTheme="minorHAnsi" w:cstheme="minorHAnsi"/>
                <w:color w:val="auto"/>
              </w:rPr>
              <w:t xml:space="preserve"> és a lopás</w:t>
            </w:r>
            <w:r w:rsidRPr="000971CD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610EB" w14:textId="021D22E6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2E4A3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845D4B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6B1C3A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  <w:r w:rsidR="00902A32" w:rsidRPr="000971CD">
              <w:rPr>
                <w:rFonts w:asciiTheme="minorHAnsi" w:hAnsiTheme="minorHAnsi" w:cstheme="minorHAnsi"/>
                <w:color w:val="auto"/>
              </w:rPr>
              <w:t>,</w:t>
            </w:r>
          </w:p>
          <w:p w14:paraId="637805D2" w14:textId="207F5A01" w:rsidR="00902A32" w:rsidRPr="000971CD" w:rsidRDefault="00902A32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Lopás</w:t>
            </w:r>
            <w:r w:rsidR="006A646D" w:rsidRPr="000971CD">
              <w:rPr>
                <w:rFonts w:asciiTheme="minorHAnsi" w:hAnsiTheme="minorHAnsi" w:cstheme="minorHAnsi"/>
                <w:color w:val="auto"/>
              </w:rPr>
              <w:t>, Kenés, Felszerelés felvétele, Tapogatás, Anyag felvétele</w:t>
            </w:r>
            <w:r w:rsidR="00ED5E94" w:rsidRPr="000971CD">
              <w:rPr>
                <w:rFonts w:asciiTheme="minorHAnsi" w:hAnsiTheme="minorHAnsi" w:cstheme="minorHAnsi"/>
                <w:color w:val="auto"/>
              </w:rPr>
              <w:t>, Anyag eldobása, Ágens előállítása</w:t>
            </w:r>
          </w:p>
        </w:tc>
      </w:tr>
      <w:tr w:rsidR="00C84C08" w:rsidRPr="000971CD" w14:paraId="1A5974B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724C0D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9C821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különféle vírusok genetikai kódja egy-egy laboratórium falára van felkarcolva.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3F29E8" w14:textId="0C7D0DCC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6FA881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84D615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7B4B86" w14:textId="6F23182B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Tapogatás</w:t>
            </w:r>
            <w:r w:rsidR="00ED5E94" w:rsidRPr="000971CD">
              <w:rPr>
                <w:rFonts w:asciiTheme="minorHAnsi" w:hAnsiTheme="minorHAnsi" w:cstheme="minorHAnsi"/>
                <w:color w:val="auto"/>
              </w:rPr>
              <w:t>, Pálya megtekintése</w:t>
            </w:r>
          </w:p>
        </w:tc>
      </w:tr>
      <w:tr w:rsidR="00C84C08" w:rsidRPr="000971CD" w14:paraId="47AB9D5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4E07A8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8442E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Ahhoz, hogy 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a genetikai kódot megismerje, el kell jutnia az adott laboratóriumba, és le kell tapogatnia a genetikai kódot.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FF5F2" w14:textId="02062A65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7674F1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9955C9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30AD66" w14:textId="1D3F0991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Tapogatás</w:t>
            </w:r>
          </w:p>
        </w:tc>
      </w:tr>
      <w:tr w:rsidR="00C84C08" w:rsidRPr="000971CD" w14:paraId="096C4F8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AEDF6B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7A50C7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Genetikai kód alapján lehet majd ágenst előállítani.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29076" w14:textId="0C5FC74D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45052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6F417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226A1" w14:textId="50ACA637" w:rsidR="00C84C08" w:rsidRPr="000971CD" w:rsidRDefault="00ED5E94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C84C08" w:rsidRPr="000971CD" w14:paraId="759D939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EB20B7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  <w:lang w:val="en-US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</w:t>
            </w:r>
            <w:r w:rsidRPr="000971CD">
              <w:rPr>
                <w:rFonts w:asciiTheme="minorHAnsi" w:hAnsiTheme="minorHAnsi" w:cstheme="minorHAnsi"/>
                <w:b/>
                <w:color w:val="auto"/>
                <w:lang w:val="en-US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DD24A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Kétféle anyag létezik: aminosav és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nukleotid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D93B2" w14:textId="595ECB35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B378E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3E227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4B5B7" w14:textId="7F6A4C5B" w:rsidR="00C84C08" w:rsidRPr="000971CD" w:rsidRDefault="001C38C6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irányítása</w:t>
            </w:r>
          </w:p>
        </w:tc>
      </w:tr>
      <w:tr w:rsidR="00C84C08" w:rsidRPr="000971CD" w14:paraId="340DE703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FFC3B9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94AA0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virológusnak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a szükséges mennyiségű anyaggal kell rendelkeznie az ágens létrehozásához.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04FF1" w14:textId="474E23A1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52374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CD558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F0D7D" w14:textId="0A715B42" w:rsidR="00C84C08" w:rsidRPr="000971CD" w:rsidRDefault="00ED5E94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C84C08" w:rsidRPr="000971CD" w14:paraId="6314923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5259D0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123805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Az aminosavak és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nukleotidok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különféle raktárakban szedhetők össze.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2F1B3" w14:textId="65DD30A6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0855B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53B17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2C34E" w14:textId="0E40E782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felvétele</w:t>
            </w:r>
            <w:r w:rsidR="00ED5E94" w:rsidRPr="000971CD">
              <w:rPr>
                <w:rFonts w:asciiTheme="minorHAnsi" w:hAnsiTheme="minorHAnsi" w:cstheme="minorHAnsi"/>
                <w:color w:val="auto"/>
              </w:rPr>
              <w:t>, Pálya megtekintése</w:t>
            </w:r>
          </w:p>
        </w:tc>
      </w:tr>
      <w:tr w:rsidR="00C84C08" w:rsidRPr="000971CD" w14:paraId="3E1386B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E4177E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0AA6FE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Alapesetben összesen 10 darab anyagot vihet magával 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A4E5D" w14:textId="7A7D3933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CA7C70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99E24A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219836" w14:textId="0B00191A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felvétele</w:t>
            </w:r>
          </w:p>
        </w:tc>
      </w:tr>
      <w:tr w:rsidR="00C84C08" w:rsidRPr="000971CD" w14:paraId="7034F656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B0E01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4E13C9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Van lehetőség az anyagok eldobására a kijelölt lerakóhelyeken.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6FEF7D" w14:textId="26E8AC99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AEED04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2319E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4DBDC" w14:textId="14752169" w:rsidR="00C84C08" w:rsidRPr="000971CD" w:rsidRDefault="00ED5E94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eldobása</w:t>
            </w:r>
          </w:p>
        </w:tc>
      </w:tr>
      <w:tr w:rsidR="00C84C08" w:rsidRPr="000971CD" w14:paraId="4CD3290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752FB0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783F6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az előállított ágenst vagy saját magára, vagy egy másik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kenheti.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D0D3C" w14:textId="6CE63CD5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E18ED2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F4C2DC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D245A" w14:textId="6115C437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C84C08" w:rsidRPr="000971CD" w14:paraId="793617E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1B32F3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581B65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Kenés végrehajtható, ha a kenést végző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meg tudja érinteni a másikat.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1BE67" w14:textId="215DCF1C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D90B1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0D4F2" w14:textId="77777777" w:rsidR="00C84C08" w:rsidRPr="000971CD" w:rsidRDefault="00C84C08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FEB5B0" w14:textId="1B155C28" w:rsidR="00C84C08" w:rsidRPr="000971CD" w:rsidRDefault="006A646D" w:rsidP="00C84C08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04D7010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AA225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79FE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Összesen két ágenst vihet magával 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D7AA69" w14:textId="4512751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11DB9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6D064" w14:textId="655D2F7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FF1C98" w14:textId="75CD1E7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1C38C6" w:rsidRPr="000971CD" w14:paraId="173FCFAC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F9E1E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E3260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meglévő ágenseket 2 körön belül fel kell használni, különben elbomlik.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072C0D" w14:textId="176E87B5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04D6A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2BB4A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A21919" w14:textId="5C5A995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25FCA7D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CCF35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R19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729E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Van olyan, amelyik vitustáncot okoz: az áldozat kontrollálatlanul, véletlenszerű mozgással kezd el haladni mozgás esetén, ezt Vitustánc ágensnek </w:t>
            </w:r>
            <w:proofErr w:type="gramStart"/>
            <w:r w:rsidRPr="000971CD">
              <w:rPr>
                <w:rFonts w:asciiTheme="minorHAnsi" w:hAnsiTheme="minorHAnsi" w:cstheme="minorHAnsi"/>
                <w:color w:val="auto"/>
              </w:rPr>
              <w:t>hívjuk..</w:t>
            </w:r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D18F9B" w14:textId="44A4C85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FCDFE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CA2CE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8601FE" w14:textId="41A03DA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</w:p>
        </w:tc>
      </w:tr>
      <w:tr w:rsidR="001C38C6" w:rsidRPr="000971CD" w14:paraId="17F3AFE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6D095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90B9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Vitustánc ágens hatása 4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3CABC7" w14:textId="3D3B527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BEDF5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4B8E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08B5D1" w14:textId="1AB98C9A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0E1D49A9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1D7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B43BA2" w14:textId="3C2A531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Vitustánc ágens hatása alatt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első akciója mindig egy véletlenszerű lépés, de a második akciót saját maga választja ki.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DEB4AB" w14:textId="564508D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B602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B01B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D9C6F4" w14:textId="5050CE60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</w:p>
        </w:tc>
      </w:tr>
      <w:tr w:rsidR="001C38C6" w:rsidRPr="000971CD" w14:paraId="34A5B73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43A97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lastRenderedPageBreak/>
              <w:t>R22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1C55A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Vitustánc ágens hatása alatt, ha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második akciója is lépés, akkor az szintén véletlenszerű lesz.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1F511A" w14:textId="67AC289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1FF32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A86C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F9C3DC" w14:textId="48DC0A2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</w:p>
        </w:tc>
      </w:tr>
      <w:tr w:rsidR="001C38C6" w:rsidRPr="000971CD" w14:paraId="1F002F1E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8D15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90405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Vitustánc ágens elkészítéséhez 1 darab aminosav és 3 darab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nukleotid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23141B" w14:textId="722FE08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A4582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FB58E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3B1409" w14:textId="39C6AD32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1C38C6" w:rsidRPr="000971CD" w14:paraId="7E47F4D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30EE44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3D6F9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Van olyan ágens, amely megvéd attól, hogy más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virológusok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egyes ágensei hatással legyenek az ágens hatása alatt álló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>, ezt hívjuk Védekező ágensnek.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2C75D1" w14:textId="5F35038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5B41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6EAB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4355AD" w14:textId="1D7D2CC5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630E3E2B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F9DE8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C34B1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Védekező ágens hatását rögtön kifejti, 2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965116" w14:textId="11DD9942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2F69C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4F19A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4E37C" w14:textId="5B53BC4C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5E39E5B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AD82D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AAC2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védekező ágens elkészítéséhez 7 darab aminosav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FB30F8" w14:textId="7085DC8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6F83C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5DCB1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A6542E" w14:textId="15EF362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1C38C6" w:rsidRPr="000971CD" w14:paraId="475AC46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1AEF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8848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Van olyan ágens, amely megbénít, így amíg az ágens hatása tart, az áldozat nem tud semmit csinálni (lebénul), ezt hívjuk Bénító ágensnek.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41E394" w14:textId="46B2815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D4C6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57DB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2B00AE" w14:textId="270CFB74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</w:t>
            </w:r>
          </w:p>
        </w:tc>
      </w:tr>
      <w:tr w:rsidR="001C38C6" w:rsidRPr="000971CD" w14:paraId="0EB609A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406FF5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A7B9D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Bénító ágens hatása 1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C6D796" w14:textId="34A942C6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79713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986D5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831B3" w14:textId="366B8CF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2057F2A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9631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R29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DF4A1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Bénító ágens elkészítéséhez 2 darab aminosav és 4 darab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nukleotid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E11D2A" w14:textId="6C3CA042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BDE0C4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52DC7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26E5D" w14:textId="14FE1C1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1C38C6" w:rsidRPr="000971CD" w14:paraId="4EB0605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1D1DD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53F83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Van amelyiktől az áldozat elfelejti a már megismert genetikai kódokat, ezt Amnézia ágensnek hívjuk.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403A5" w14:textId="46F38D30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6F233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A53BD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431CDC" w14:textId="718CC9B5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05FFE77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9AB73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D21A5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Az Amnézia ágens hatását azonnal kifejti.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E398E2" w14:textId="439C39D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A29A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732C5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287F21" w14:textId="570BEC5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72A5147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6C05A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13EF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Az Amnézia ágens elkészítéséhez 5 darab aminosav és 5 darab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nukleotid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E93A62" w14:textId="441F054A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1569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20ED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BA73E" w14:textId="73894E1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Ágens előállítása</w:t>
            </w:r>
          </w:p>
        </w:tc>
      </w:tr>
      <w:tr w:rsidR="001C38C6" w:rsidRPr="000971CD" w14:paraId="771D3B8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3F74D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41E31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Egy felszerelés megszerzéséhez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virológusnak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a megfelelő óvóhelyre kell bemennie, és a védőfelszerelést fel kell vennie.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B3F2EB" w14:textId="2E06E52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C9969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BEC4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34F5C7" w14:textId="2E9184C2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Felszerelés felvétele</w:t>
            </w:r>
          </w:p>
        </w:tc>
      </w:tr>
      <w:tr w:rsidR="001C38C6" w:rsidRPr="000971CD" w14:paraId="4D017FB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A6E8A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37BE6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Egy óvóhelyen csak egyféle felszerelés található.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4020A7" w14:textId="62D5150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71139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52A13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B270A" w14:textId="6AFE2C95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Pálya megtekintése</w:t>
            </w:r>
          </w:p>
        </w:tc>
      </w:tr>
      <w:tr w:rsidR="001C38C6" w:rsidRPr="000971CD" w14:paraId="4DE0453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B734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0502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Egy óvóhelyen végtelen mennyiségű felszerelés található.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904CB7" w14:textId="5AB9432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24818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78DB7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971CD3" w14:textId="34013F7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Pálya megtekintése</w:t>
            </w:r>
          </w:p>
        </w:tc>
      </w:tr>
      <w:tr w:rsidR="001C38C6" w:rsidRPr="000971CD" w14:paraId="688FCF3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92020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31B29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felszerelések csak azt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virológust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védik, aki viseli őket.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F701D" w14:textId="020ABCA0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00203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18177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EFCA41" w14:textId="273CE7D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6684215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F9BD5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AA21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felszerelések hatása addig tart, amíg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viseli őket.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96A722" w14:textId="2364466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BB83C4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F48A7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95CD12" w14:textId="31129AF6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Effektek irányítása</w:t>
            </w:r>
          </w:p>
        </w:tc>
      </w:tr>
      <w:tr w:rsidR="001C38C6" w:rsidRPr="000971CD" w14:paraId="44D2A4F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42A9B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9959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Mindegyik felszerelésfajtából csak egy viselhető.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0BBB2" w14:textId="5FF61FA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2E562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DBBA7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CB595B" w14:textId="5C023C3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Felszerelés felvétele</w:t>
            </w:r>
          </w:p>
        </w:tc>
      </w:tr>
      <w:tr w:rsidR="001C38C6" w:rsidRPr="000971CD" w14:paraId="483A292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E93FF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R39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9F6DE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Van védőköpeny, amely az ágenseket 82,3%-os hatásfokkal tartja távol.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9C8D39" w14:textId="2BDF8A2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388EB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4DFD4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5E05EE" w14:textId="662B4AE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4453F7A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0F38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lastRenderedPageBreak/>
              <w:t>R40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752B6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Összesen 3 ágenst tud kivédeni a védőköpeny.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17F8B" w14:textId="642965F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B9A77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580AD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4F7224" w14:textId="25E612E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56C4682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C4A7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9797A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védőköpeny a harmadik védés után elszakad és nem használható tovább.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48A43" w14:textId="389C7A4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558AF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F489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40DEB" w14:textId="0670199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3F94C4D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90B75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601D9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Ha a védőköpenynek nem sikerült kivédenie az ágenst, akkor nem megy le a védőköpeny élete.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A52294" w14:textId="6747EEC4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B1DF7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9AF860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DCDA8" w14:textId="1592580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5B94986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039EF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56C69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Van zsák, amely megnöveli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anyaggyűjtő képességét 5-tel.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0EA2D7" w14:textId="046A933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C2D5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02B6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D355C9" w14:textId="185FFC15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felvétele</w:t>
            </w:r>
          </w:p>
        </w:tc>
      </w:tr>
      <w:tr w:rsidR="001C38C6" w:rsidRPr="000971CD" w14:paraId="20622BA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E4A85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486454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Ha egy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virológustól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elveszik a zsákot, akkor a tolvaj véletlenszerűen kap annyi anyagot, ahánnyal több, mint 10 anyag volt nála.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81F0B1" w14:textId="00DB7DAC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0578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B2F2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7AAFBA" w14:textId="0565AD3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Lopás, Anyag felvétele</w:t>
            </w:r>
          </w:p>
        </w:tc>
      </w:tr>
      <w:tr w:rsidR="001C38C6" w:rsidRPr="000971CD" w14:paraId="300A289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373313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F5C80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Van kesztyű, amellyel a felkent ágens a kenőre visszadobható.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EE48EE" w14:textId="7C9CF3E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C84F2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07FD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08EB2C" w14:textId="2A47B16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5D6FF2F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DB2DA5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339D0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Egy ágens visszadobása után a kesztyű elszakad és nem használható tovább.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1FD38A" w14:textId="1E4B095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7A375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691F1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E2DD96" w14:textId="1B6E74D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67214BF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345E34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1AA61B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Ha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rendelkezik védőköpennyel és kesztyűvel is, akkor először a kesztyű használódik el és utána a védőköpeny.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357532" w14:textId="1BA1EE8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A31D3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98EDB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023C8" w14:textId="7786536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Kenés</w:t>
            </w:r>
          </w:p>
        </w:tc>
      </w:tr>
      <w:tr w:rsidR="001C38C6" w:rsidRPr="000971CD" w14:paraId="7B5532C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619E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D2435D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Két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állhat ugyanazon a mezőn, ilyenkor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interaktálhatnak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egymással.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B5498" w14:textId="53D0B3D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E05F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E3C96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16C19D" w14:textId="2EECDBCD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Pálya megtekintése</w:t>
            </w:r>
          </w:p>
        </w:tc>
      </w:tr>
      <w:tr w:rsidR="001C38C6" w:rsidRPr="000971CD" w14:paraId="3716847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6CDF5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R49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8DC3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Az interakciók a következők lehetnek: az emberek elmehetnek egymás mellett, ágenst kenhetnek a másik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, vagy, amíg a másik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lebénult állapotban van, elvehetik a másik anyagkészletét és felszerelését.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9460" w14:textId="29F02DA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2399E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DBC0F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F57B8" w14:textId="2223FDF2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Mozgás, Lopás, Kenés</w:t>
            </w:r>
          </w:p>
        </w:tc>
      </w:tr>
      <w:tr w:rsidR="001C38C6" w:rsidRPr="000971CD" w14:paraId="3DA62AF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EEF2E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A3DE8A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Lopás esetén nem lehet anyagkészletet és felszerelést lopni egyszerre,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virológusnak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kell kiválasztania azt, hogy mit szeretne lopni.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738AF4" w14:textId="21F4050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383A2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85FEE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ABBD8F" w14:textId="149F06E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Lopás</w:t>
            </w:r>
          </w:p>
        </w:tc>
      </w:tr>
      <w:tr w:rsidR="001C38C6" w:rsidRPr="000971CD" w14:paraId="27C9977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217D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D2C081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játékot az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nyeri, aki legelőször megtanulja az összes fellelhető genetikai kódot.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BBA33E" w14:textId="337F277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94779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DB9C88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4FCBC1" w14:textId="165EC18A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Tapogatás</w:t>
            </w:r>
          </w:p>
        </w:tc>
      </w:tr>
      <w:tr w:rsidR="001C38C6" w:rsidRPr="000971CD" w14:paraId="1589739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F36C1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734666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 xml:space="preserve">A játéktér eltérő oldalszámú sokszögekből álló rácsot alkot, a </w:t>
            </w:r>
            <w:proofErr w:type="spellStart"/>
            <w:r w:rsidRPr="000971CD">
              <w:rPr>
                <w:rFonts w:asciiTheme="minorHAnsi" w:hAnsiTheme="minorHAnsi" w:cstheme="minorHAnsi"/>
                <w:color w:val="auto"/>
              </w:rPr>
              <w:t>virológusok</w:t>
            </w:r>
            <w:proofErr w:type="spellEnd"/>
            <w:r w:rsidRPr="000971CD">
              <w:rPr>
                <w:rFonts w:asciiTheme="minorHAnsi" w:hAnsiTheme="minorHAnsi" w:cstheme="minorHAnsi"/>
                <w:color w:val="auto"/>
              </w:rPr>
              <w:t xml:space="preserve"> ennek mezőin (szabad terület, raktár, óvóhely, laboratórium, lerakóhely) lépkedhetnek.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C6B09" w14:textId="67050C1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iCs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1C46C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26B567" w14:textId="7777777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82A365" w14:textId="43A99C3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Mozgás, Pálya megtekintése</w:t>
            </w:r>
          </w:p>
        </w:tc>
      </w:tr>
      <w:tr w:rsidR="001C38C6" w:rsidRPr="000971CD" w14:paraId="314200C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1C1FBF" w14:textId="7AF7AB24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AAB5F" w14:textId="0ED08878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raktár anyagtárolási képessége korlátolt.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8D0BD7" w14:textId="0EF5D56F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0C1704" w14:textId="52E99FD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DBBB1C" w14:textId="46A78DAC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A60607" w14:textId="1AF49103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irányítása</w:t>
            </w:r>
          </w:p>
        </w:tc>
      </w:tr>
      <w:tr w:rsidR="001C38C6" w:rsidRPr="000971CD" w14:paraId="5FD82B0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DBD00" w14:textId="7EBDE80B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color w:val="auto"/>
              </w:rPr>
              <w:t>R54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58950C" w14:textId="46E00B57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Körönként mindig egy új, véletlenszerű anyag érkezik be a raktárba.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AC480" w14:textId="0FC099E1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3145DB" w14:textId="21EFCBC0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51B6DB" w14:textId="24F2CEE9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0B04B" w14:textId="336BEEFE" w:rsidR="001C38C6" w:rsidRPr="000971CD" w:rsidRDefault="001C38C6" w:rsidP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Anyag irányítása</w:t>
            </w:r>
          </w:p>
        </w:tc>
      </w:tr>
    </w:tbl>
    <w:p w14:paraId="6409A1E2" w14:textId="665B6432" w:rsidR="000818D0" w:rsidRPr="000971CD" w:rsidRDefault="000818D0" w:rsidP="001C38C6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lastRenderedPageBreak/>
        <w:t>Erőforrásokkal kapcsolatos követelmények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30"/>
        <w:gridCol w:w="2908"/>
        <w:gridCol w:w="1980"/>
        <w:gridCol w:w="1260"/>
        <w:gridCol w:w="1710"/>
      </w:tblGrid>
      <w:tr w:rsidR="0020663A" w:rsidRPr="000971CD" w14:paraId="2FD2EA3B" w14:textId="77777777" w:rsidTr="002B76CB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00025" w14:textId="77777777" w:rsidR="0020663A" w:rsidRPr="000971CD" w:rsidRDefault="0020663A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Azonosító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353F" w14:textId="77777777" w:rsidR="0020663A" w:rsidRPr="000971CD" w:rsidRDefault="0020663A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Leírás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ACFAC" w14:textId="77777777" w:rsidR="0020663A" w:rsidRPr="000971CD" w:rsidRDefault="0020663A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Ellenőrzés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6CF53" w14:textId="77777777" w:rsidR="0020663A" w:rsidRPr="000971CD" w:rsidRDefault="0020663A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Prioritás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21" w14:textId="77777777" w:rsidR="0020663A" w:rsidRPr="000971CD" w:rsidRDefault="0020663A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Forrás</w:t>
            </w:r>
          </w:p>
        </w:tc>
      </w:tr>
      <w:tr w:rsidR="0020663A" w:rsidRPr="000971CD" w14:paraId="0E28D105" w14:textId="77777777" w:rsidTr="002B76CB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0DD0" w14:textId="77777777" w:rsidR="0020663A" w:rsidRPr="000971CD" w:rsidRDefault="0020663A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E1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21E75" w14:textId="77777777" w:rsidR="0020663A" w:rsidRPr="000971CD" w:rsidRDefault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4GB RAM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639D2" w14:textId="77777777" w:rsidR="0020663A" w:rsidRPr="000971CD" w:rsidRDefault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62AD" w14:textId="77777777" w:rsidR="0020663A" w:rsidRPr="000971CD" w:rsidRDefault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1D9A9" w14:textId="77777777" w:rsidR="0020663A" w:rsidRPr="000971CD" w:rsidRDefault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  <w:tr w:rsidR="0020663A" w:rsidRPr="000971CD" w14:paraId="2F5C9641" w14:textId="77777777" w:rsidTr="002B76CB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2E96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E2</w:t>
            </w:r>
          </w:p>
        </w:tc>
        <w:tc>
          <w:tcPr>
            <w:tcW w:w="2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571F2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Kétmagos processzor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9E4CD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F57B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CA60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  <w:tr w:rsidR="0020663A" w:rsidRPr="000971CD" w14:paraId="79B72CD0" w14:textId="77777777" w:rsidTr="004C0BF8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9867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E3</w:t>
            </w:r>
          </w:p>
        </w:tc>
        <w:tc>
          <w:tcPr>
            <w:tcW w:w="2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85DFA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Windows 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F2A01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08EE3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6C44A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  <w:tr w:rsidR="0020663A" w:rsidRPr="000971CD" w14:paraId="286A4DE6" w14:textId="77777777" w:rsidTr="004C0BF8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8E69C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E4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ED1E9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2GB tárhely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4DC97C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DFA5DA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2C62D" w14:textId="77777777" w:rsidR="0020663A" w:rsidRPr="000971CD" w:rsidRDefault="0020663A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  <w:tr w:rsidR="004C0BF8" w:rsidRPr="000971CD" w14:paraId="7AE3D9E7" w14:textId="77777777" w:rsidTr="004C0BF8">
        <w:tc>
          <w:tcPr>
            <w:tcW w:w="1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2A7C" w14:textId="4B74B69B" w:rsidR="004C0BF8" w:rsidRPr="000971CD" w:rsidRDefault="004C0BF8" w:rsidP="0020663A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E5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5D18F" w14:textId="254C9071" w:rsidR="004C0BF8" w:rsidRPr="000971CD" w:rsidRDefault="004C0BF8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kari felhőben fordíthatónak kell lennie a programkódnak.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0DC1" w14:textId="35D6B299" w:rsidR="004C0BF8" w:rsidRPr="000971CD" w:rsidRDefault="004C0BF8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D5E70" w14:textId="0B066F07" w:rsidR="004C0BF8" w:rsidRPr="000971CD" w:rsidRDefault="004C0BF8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CA070" w14:textId="7C70AE20" w:rsidR="004C0BF8" w:rsidRPr="000971CD" w:rsidRDefault="004C0BF8" w:rsidP="0020663A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</w:tbl>
    <w:p w14:paraId="62199465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000000"/>
        </w:rPr>
      </w:pPr>
    </w:p>
    <w:p w14:paraId="2B21A5D0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Átadással kapcsolatos követelmények</w:t>
      </w:r>
    </w:p>
    <w:tbl>
      <w:tblPr>
        <w:tblW w:w="9265" w:type="dxa"/>
        <w:tblLayout w:type="fixed"/>
        <w:tblLook w:val="0000" w:firstRow="0" w:lastRow="0" w:firstColumn="0" w:lastColumn="0" w:noHBand="0" w:noVBand="0"/>
      </w:tblPr>
      <w:tblGrid>
        <w:gridCol w:w="1255"/>
        <w:gridCol w:w="3330"/>
        <w:gridCol w:w="1620"/>
        <w:gridCol w:w="1620"/>
        <w:gridCol w:w="1440"/>
      </w:tblGrid>
      <w:tr w:rsidR="001C38C6" w:rsidRPr="000971CD" w14:paraId="35C43ECA" w14:textId="77777777" w:rsidTr="001C38C6"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F788BB" w14:textId="77777777" w:rsidR="001C38C6" w:rsidRPr="000971CD" w:rsidRDefault="001C38C6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Azonosító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32FB5" w14:textId="77777777" w:rsidR="001C38C6" w:rsidRPr="000971CD" w:rsidRDefault="001C38C6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Leírás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B67B23" w14:textId="77777777" w:rsidR="001C38C6" w:rsidRPr="000971CD" w:rsidRDefault="001C38C6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Ellenőrzés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7158BF" w14:textId="77777777" w:rsidR="001C38C6" w:rsidRPr="000971CD" w:rsidRDefault="001C38C6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Prioritás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C8643" w14:textId="77777777" w:rsidR="001C38C6" w:rsidRPr="000971CD" w:rsidRDefault="001C38C6">
            <w:pPr>
              <w:pStyle w:val="magyarazat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Forrás</w:t>
            </w:r>
          </w:p>
        </w:tc>
      </w:tr>
      <w:tr w:rsidR="001C38C6" w:rsidRPr="000971CD" w14:paraId="285455F5" w14:textId="77777777" w:rsidTr="001C38C6"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96823B" w14:textId="77777777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auto"/>
              </w:rPr>
              <w:t>A1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1D53CC" w14:textId="1F58947F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 teszteken át kell mennie.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123B1" w14:textId="2FB2A55C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Kiértékelés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4CEA3D" w14:textId="76F1084A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Alapvető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95670" w14:textId="7BD9B67A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Megrendelő</w:t>
            </w:r>
          </w:p>
        </w:tc>
      </w:tr>
    </w:tbl>
    <w:p w14:paraId="0C8FE7CE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000000"/>
        </w:rPr>
      </w:pPr>
    </w:p>
    <w:p w14:paraId="7C244C7E" w14:textId="77777777" w:rsidR="000818D0" w:rsidRPr="000971CD" w:rsidRDefault="000818D0">
      <w:pPr>
        <w:pStyle w:val="Cmsor3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Egyéb nem funkcionális követelmények</w:t>
      </w:r>
    </w:p>
    <w:p w14:paraId="386C7527" w14:textId="5FDAD43A" w:rsidR="000818D0" w:rsidRPr="000971CD" w:rsidRDefault="000818D0">
      <w:pPr>
        <w:pStyle w:val="magyarazat"/>
        <w:rPr>
          <w:rFonts w:asciiTheme="minorHAnsi" w:hAnsiTheme="minorHAnsi" w:cstheme="minorHAnsi"/>
        </w:rPr>
      </w:pPr>
    </w:p>
    <w:tbl>
      <w:tblPr>
        <w:tblW w:w="9169" w:type="dxa"/>
        <w:tblLayout w:type="fixed"/>
        <w:tblLook w:val="0000" w:firstRow="0" w:lastRow="0" w:firstColumn="0" w:lastColumn="0" w:noHBand="0" w:noVBand="0"/>
      </w:tblPr>
      <w:tblGrid>
        <w:gridCol w:w="1350"/>
        <w:gridCol w:w="2445"/>
        <w:gridCol w:w="1845"/>
        <w:gridCol w:w="1740"/>
        <w:gridCol w:w="1789"/>
      </w:tblGrid>
      <w:tr w:rsidR="000818D0" w:rsidRPr="000971CD" w14:paraId="15D64833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021D2" w14:textId="77777777" w:rsidR="000818D0" w:rsidRPr="000971CD" w:rsidRDefault="000818D0">
            <w:pPr>
              <w:pStyle w:val="magyarazat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000000"/>
              </w:rPr>
              <w:t>Azonosító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62ED48" w14:textId="77777777" w:rsidR="000818D0" w:rsidRPr="000971CD" w:rsidRDefault="000818D0">
            <w:pPr>
              <w:pStyle w:val="magyarazat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000000"/>
              </w:rPr>
              <w:t>Leírás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5700A8" w14:textId="77777777" w:rsidR="000818D0" w:rsidRPr="000971CD" w:rsidRDefault="000818D0">
            <w:pPr>
              <w:pStyle w:val="magyarazat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000000"/>
              </w:rPr>
              <w:t>Ellenőrzés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F1A799" w14:textId="77777777" w:rsidR="000818D0" w:rsidRPr="000971CD" w:rsidRDefault="000818D0">
            <w:pPr>
              <w:pStyle w:val="magyarazat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000000"/>
              </w:rPr>
              <w:t>Prioritás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6F041" w14:textId="77777777" w:rsidR="000818D0" w:rsidRPr="000971CD" w:rsidRDefault="000818D0">
            <w:pPr>
              <w:pStyle w:val="magyarazat"/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  <w:i w:val="0"/>
                <w:color w:val="000000"/>
              </w:rPr>
              <w:t>Forrás</w:t>
            </w:r>
          </w:p>
        </w:tc>
      </w:tr>
      <w:tr w:rsidR="000818D0" w:rsidRPr="000971CD" w14:paraId="41004F19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C0C651" w14:textId="12B8C4DB" w:rsidR="000818D0" w:rsidRPr="000971CD" w:rsidRDefault="63BBB33E" w:rsidP="63BBB33E">
            <w:pPr>
              <w:pStyle w:val="magyarazat"/>
              <w:snapToGrid w:val="0"/>
              <w:rPr>
                <w:rFonts w:asciiTheme="minorHAnsi" w:hAnsiTheme="minorHAnsi" w:cstheme="minorHAnsi"/>
                <w:b/>
                <w:bCs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bCs/>
                <w:i w:val="0"/>
                <w:color w:val="auto"/>
              </w:rPr>
              <w:t>N1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D56CC" w14:textId="7F4DABCE" w:rsidR="000818D0" w:rsidRPr="000971CD" w:rsidRDefault="63BBB33E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Felhasználóbarát a kezelőfelülete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7E50C6" w14:textId="35D9BA34" w:rsidR="000818D0" w:rsidRPr="000971CD" w:rsidRDefault="63BBB33E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04FA47" w14:textId="731B322F" w:rsidR="000818D0" w:rsidRPr="000971CD" w:rsidRDefault="63BBB33E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8C698B" w14:textId="29FED4E9" w:rsidR="000818D0" w:rsidRPr="000971CD" w:rsidRDefault="63BBB33E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</w:tr>
      <w:tr w:rsidR="001C38C6" w:rsidRPr="000971CD" w14:paraId="4B1DA9FA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6C7FEE" w14:textId="6A6D50CC" w:rsidR="001C38C6" w:rsidRPr="000971CD" w:rsidRDefault="001C38C6" w:rsidP="63BBB33E">
            <w:pPr>
              <w:pStyle w:val="magyarazat"/>
              <w:snapToGrid w:val="0"/>
              <w:rPr>
                <w:rFonts w:asciiTheme="minorHAnsi" w:hAnsiTheme="minorHAnsi" w:cstheme="minorHAnsi"/>
                <w:b/>
                <w:bCs/>
                <w:i w:val="0"/>
                <w:color w:val="auto"/>
              </w:rPr>
            </w:pPr>
            <w:r w:rsidRPr="000971CD">
              <w:rPr>
                <w:rFonts w:asciiTheme="minorHAnsi" w:hAnsiTheme="minorHAnsi" w:cstheme="minorHAnsi"/>
                <w:b/>
                <w:bCs/>
                <w:i w:val="0"/>
                <w:color w:val="auto"/>
              </w:rPr>
              <w:t>N2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7498C3" w14:textId="21D18476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Megfelelő gyorsasággal kell futnia a programnak.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155FBB" w14:textId="3E52C55E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Bemutatás, Kiértékelés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06828A" w14:textId="62A00331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Fontos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CAE0C4" w14:textId="61DE0698" w:rsidR="001C38C6" w:rsidRPr="000971CD" w:rsidRDefault="001C38C6">
            <w:pPr>
              <w:pStyle w:val="magyarazat"/>
              <w:snapToGrid w:val="0"/>
              <w:rPr>
                <w:rFonts w:asciiTheme="minorHAnsi" w:hAnsiTheme="minorHAnsi" w:cstheme="minorHAnsi"/>
                <w:color w:val="auto"/>
              </w:rPr>
            </w:pPr>
            <w:r w:rsidRPr="000971CD">
              <w:rPr>
                <w:rFonts w:asciiTheme="minorHAnsi" w:hAnsiTheme="minorHAnsi" w:cstheme="minorHAnsi"/>
                <w:color w:val="auto"/>
              </w:rPr>
              <w:t>Fejlesztő</w:t>
            </w:r>
          </w:p>
        </w:tc>
      </w:tr>
    </w:tbl>
    <w:p w14:paraId="6AA258D8" w14:textId="77777777" w:rsidR="000818D0" w:rsidRPr="000971CD" w:rsidRDefault="000818D0">
      <w:pPr>
        <w:pStyle w:val="magyarazat"/>
        <w:rPr>
          <w:rFonts w:asciiTheme="minorHAnsi" w:hAnsiTheme="minorHAnsi" w:cstheme="minorHAnsi"/>
          <w:color w:val="000000"/>
        </w:rPr>
      </w:pPr>
    </w:p>
    <w:p w14:paraId="2CB119B8" w14:textId="77777777" w:rsidR="000818D0" w:rsidRPr="000971CD" w:rsidRDefault="000818D0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 xml:space="preserve">Lényeges </w:t>
      </w:r>
      <w:proofErr w:type="spellStart"/>
      <w:r w:rsidRPr="000971CD">
        <w:rPr>
          <w:rFonts w:asciiTheme="minorHAnsi" w:hAnsiTheme="minorHAnsi" w:cstheme="minorHAnsi"/>
        </w:rPr>
        <w:t>use</w:t>
      </w:r>
      <w:proofErr w:type="spellEnd"/>
      <w:r w:rsidRPr="000971CD">
        <w:rPr>
          <w:rFonts w:asciiTheme="minorHAnsi" w:hAnsiTheme="minorHAnsi" w:cstheme="minorHAnsi"/>
        </w:rPr>
        <w:t>-</w:t>
      </w:r>
      <w:proofErr w:type="spellStart"/>
      <w:r w:rsidRPr="000971CD">
        <w:rPr>
          <w:rFonts w:asciiTheme="minorHAnsi" w:hAnsiTheme="minorHAnsi" w:cstheme="minorHAnsi"/>
        </w:rPr>
        <w:t>case</w:t>
      </w:r>
      <w:proofErr w:type="spellEnd"/>
      <w:r w:rsidRPr="000971CD">
        <w:rPr>
          <w:rFonts w:asciiTheme="minorHAnsi" w:hAnsiTheme="minorHAnsi" w:cstheme="minorHAnsi"/>
        </w:rPr>
        <w:t>-ek</w:t>
      </w:r>
    </w:p>
    <w:p w14:paraId="38F92446" w14:textId="7492CCE0" w:rsidR="000818D0" w:rsidRPr="000971CD" w:rsidRDefault="000818D0">
      <w:pPr>
        <w:pStyle w:val="Cmsor3"/>
        <w:rPr>
          <w:rFonts w:asciiTheme="minorHAnsi" w:hAnsiTheme="minorHAnsi" w:cstheme="minorHAnsi"/>
        </w:rPr>
      </w:pPr>
      <w:proofErr w:type="spellStart"/>
      <w:r w:rsidRPr="000971CD">
        <w:rPr>
          <w:rFonts w:asciiTheme="minorHAnsi" w:hAnsiTheme="minorHAnsi" w:cstheme="minorHAnsi"/>
        </w:rPr>
        <w:t>Use-case</w:t>
      </w:r>
      <w:proofErr w:type="spellEnd"/>
      <w:r w:rsidRPr="000971CD">
        <w:rPr>
          <w:rFonts w:asciiTheme="minorHAnsi" w:hAnsiTheme="minorHAnsi" w:cstheme="minorHAnsi"/>
        </w:rPr>
        <w:t xml:space="preserve"> leírások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788DA46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B327F48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B49C816" w14:textId="223EF167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Mozgás</w:t>
            </w:r>
          </w:p>
        </w:tc>
      </w:tr>
      <w:tr w:rsidR="007B1A4E" w:rsidRPr="000971CD" w14:paraId="7C794893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9D91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ACA7" w14:textId="1C8CFDFB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mozog a mezők között.</w:t>
            </w:r>
          </w:p>
        </w:tc>
      </w:tr>
      <w:tr w:rsidR="007B1A4E" w:rsidRPr="000971CD" w14:paraId="7EAC4433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1B4C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E2208" w14:textId="2A62AA5A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32D3E7BA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5AAE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A7C0" w14:textId="77777777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a kiválasztott, szomszédos mezőre lép.</w:t>
            </w:r>
          </w:p>
          <w:p w14:paraId="61C08C51" w14:textId="47E00F25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egy véletlenszerű, szomszédos mezőre lép.</w:t>
            </w:r>
          </w:p>
        </w:tc>
      </w:tr>
    </w:tbl>
    <w:p w14:paraId="3ECAB5AC" w14:textId="066D9E6B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045A79E8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A21111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575696F" w14:textId="55E5F930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Lopás</w:t>
            </w:r>
          </w:p>
        </w:tc>
      </w:tr>
      <w:tr w:rsidR="007B1A4E" w:rsidRPr="000971CD" w14:paraId="4745072C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35DB3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E5A26" w14:textId="76AB4C4F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egy lebénított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virológustól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ellop egy felszerelést vagy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angyagot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, ha le van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benulva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7B1A4E" w:rsidRPr="000971CD" w14:paraId="036A0CB6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F2A3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924EA" w14:textId="4EFA8DC3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5159B359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6495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B7784" w14:textId="72BB08F7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ellop egy felszerelést egy másik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virológustól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  <w:p w14:paraId="56FD6006" w14:textId="3071D816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anyagot lop egy másik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virológustól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</w:tbl>
    <w:p w14:paraId="36632C2A" w14:textId="7942501E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6C94AB0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4F91816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1DE2DA" w14:textId="486AB017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Kenés</w:t>
            </w:r>
          </w:p>
        </w:tc>
      </w:tr>
      <w:tr w:rsidR="007B1A4E" w:rsidRPr="000971CD" w14:paraId="21763EF6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1D940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83E99" w14:textId="32949B07" w:rsidR="007B1A4E" w:rsidRPr="000971CD" w:rsidRDefault="00647B68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ráken egy ágenst egy másik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7B1A4E" w:rsidRPr="000971CD" w14:paraId="4D74A793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A32DE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3DC6" w14:textId="7D1D5F62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0DBF79FC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99A8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0BD90" w14:textId="77777777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ráken egy ágenst egy másik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  <w:p w14:paraId="690296F7" w14:textId="77777777" w:rsidR="00A72C07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lastRenderedPageBreak/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megpróbál rákenni egy ágenst egy másik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virológusra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, de nem sikerül.</w:t>
            </w:r>
          </w:p>
          <w:p w14:paraId="2F0C810C" w14:textId="37302D9E" w:rsidR="00A72C07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3.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magára ken egy ágenst.</w:t>
            </w:r>
          </w:p>
        </w:tc>
      </w:tr>
    </w:tbl>
    <w:p w14:paraId="00089998" w14:textId="05B77D1C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128C999A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C91AA8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0107607" w14:textId="5F70E56E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Felszerelés felvétele</w:t>
            </w:r>
          </w:p>
        </w:tc>
      </w:tr>
      <w:tr w:rsidR="007B1A4E" w:rsidRPr="000971CD" w14:paraId="47F49E25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5F1F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F5E8" w14:textId="17F7DACD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egy felszerelést az óvóhelyen.</w:t>
            </w:r>
          </w:p>
        </w:tc>
      </w:tr>
      <w:tr w:rsidR="007B1A4E" w:rsidRPr="000971CD" w14:paraId="49F17C92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3DB9E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FEA3" w14:textId="6AE121DE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A72C07" w:rsidRPr="000971CD" w14:paraId="130D0045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4C035" w14:textId="77777777" w:rsidR="00A72C07" w:rsidRPr="000971CD" w:rsidRDefault="00A72C07" w:rsidP="00A72C07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EA2EB" w14:textId="486EA989" w:rsidR="00A72C07" w:rsidRPr="000971CD" w:rsidRDefault="00A72C07" w:rsidP="00A72C07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egy felszerelést az óvóhelyen.</w:t>
            </w:r>
          </w:p>
        </w:tc>
      </w:tr>
    </w:tbl>
    <w:p w14:paraId="6B47565D" w14:textId="74D003F2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6690825B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1760CC8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8D5364A" w14:textId="2220868D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Tapogatás</w:t>
            </w:r>
          </w:p>
        </w:tc>
      </w:tr>
      <w:tr w:rsidR="007B1A4E" w:rsidRPr="000971CD" w14:paraId="74CBDBC1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D638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7F12C" w14:textId="549E40D1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megtanul egy genetikai kódot.</w:t>
            </w:r>
          </w:p>
        </w:tc>
      </w:tr>
      <w:tr w:rsidR="007B1A4E" w:rsidRPr="000971CD" w14:paraId="61AA2E91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72D9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4D2DC" w14:textId="59DD37CF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65BBC14D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590D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B6C80" w14:textId="77777777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megtanul egy genetikai kódot.</w:t>
            </w:r>
          </w:p>
          <w:p w14:paraId="3F6A2289" w14:textId="1E2BAB3C" w:rsidR="006A646D" w:rsidRPr="000971CD" w:rsidRDefault="006A646D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megnyeri a játékot, ha az összes genetikai kódot megtanulta.</w:t>
            </w:r>
          </w:p>
        </w:tc>
      </w:tr>
    </w:tbl>
    <w:p w14:paraId="6B34538C" w14:textId="6EF39783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76997B3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A59521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0570CFA" w14:textId="34BB3C64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Anyag felvétele</w:t>
            </w:r>
          </w:p>
        </w:tc>
      </w:tr>
      <w:tr w:rsidR="007B1A4E" w:rsidRPr="000971CD" w14:paraId="70A39CE4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766B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3E2E1" w14:textId="74B7210E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anyagot a raktárból.</w:t>
            </w:r>
          </w:p>
        </w:tc>
      </w:tr>
      <w:tr w:rsidR="007B1A4E" w:rsidRPr="000971CD" w14:paraId="3BFF8D7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6B7C9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75A9" w14:textId="16B2EB46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0C799A2B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3DDFC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C8DD3" w14:textId="307C037C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aminosavat.</w:t>
            </w:r>
          </w:p>
          <w:p w14:paraId="21C7E3C4" w14:textId="209E6705" w:rsidR="00A72C07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nukleotidot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</w:tbl>
    <w:p w14:paraId="3040A624" w14:textId="77777777" w:rsidR="007B1A4E" w:rsidRPr="000971CD" w:rsidRDefault="007B1A4E" w:rsidP="007B1A4E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13E0B269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FEDD866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2939C52" w14:textId="3C9ECA79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Anyag eldobása</w:t>
            </w:r>
          </w:p>
        </w:tc>
      </w:tr>
      <w:tr w:rsidR="007B1A4E" w:rsidRPr="000971CD" w14:paraId="0337E2AB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91799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B1DEC" w14:textId="1551FC5A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eldob anyagot a lerakóhelyen.</w:t>
            </w:r>
          </w:p>
        </w:tc>
      </w:tr>
      <w:tr w:rsidR="007B1A4E" w:rsidRPr="000971CD" w14:paraId="4B0F4D8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7E62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03B4A" w14:textId="68F8A58F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A72C07" w:rsidRPr="000971CD" w14:paraId="404D80F1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D8D4F" w14:textId="77777777" w:rsidR="00A72C07" w:rsidRPr="000971CD" w:rsidRDefault="00A72C07" w:rsidP="00A72C07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8FE4D" w14:textId="68D3C0F5" w:rsidR="00A72C07" w:rsidRPr="000971CD" w:rsidRDefault="00A72C07" w:rsidP="00A72C07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eldob aminosavat.</w:t>
            </w:r>
          </w:p>
          <w:p w14:paraId="79C2C6B2" w14:textId="3B2E9B0F" w:rsidR="00A72C07" w:rsidRPr="000971CD" w:rsidRDefault="00A72C07" w:rsidP="00A72C07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eldob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nukleotidot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</w:tbl>
    <w:p w14:paraId="34BC8959" w14:textId="77777777" w:rsidR="007B1A4E" w:rsidRPr="000971CD" w:rsidRDefault="007B1A4E">
      <w:pPr>
        <w:pStyle w:val="magyaraza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753925C9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018EC2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3CE87B7" w14:textId="5625EE59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Ágens előállítása</w:t>
            </w:r>
          </w:p>
        </w:tc>
      </w:tr>
      <w:tr w:rsidR="007B1A4E" w:rsidRPr="000971CD" w14:paraId="4A3ABC44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B739A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E9DDC" w14:textId="05C9652D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előállít egy ágenst.</w:t>
            </w:r>
          </w:p>
        </w:tc>
      </w:tr>
      <w:tr w:rsidR="007B1A4E" w:rsidRPr="000971CD" w14:paraId="78A156E1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55126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6ED7B" w14:textId="25F44394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1AA2566D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F5B7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4A3D" w14:textId="77777777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előállít egy ágenst és elveszíti azokat az anyagokat, amik az előállításhoz szükség volt.</w:t>
            </w:r>
          </w:p>
          <w:p w14:paraId="6775509C" w14:textId="12B431F4" w:rsidR="001C38C6" w:rsidRPr="000971CD" w:rsidRDefault="001C38C6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Ha már van kettő ágense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virológusnak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, akkor nem állíthat elő többet.</w:t>
            </w:r>
          </w:p>
        </w:tc>
      </w:tr>
    </w:tbl>
    <w:p w14:paraId="55451945" w14:textId="77777777" w:rsidR="007B1A4E" w:rsidRPr="000971CD" w:rsidRDefault="007B1A4E">
      <w:pPr>
        <w:pStyle w:val="magyaraza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0971CD" w14:paraId="4802920F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8784A4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F87739" w14:textId="4CC38FA6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Pálya megtekintése</w:t>
            </w:r>
          </w:p>
        </w:tc>
      </w:tr>
      <w:tr w:rsidR="007B1A4E" w:rsidRPr="000971CD" w14:paraId="099B54D7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26D0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FB97B" w14:textId="51F7E9C4" w:rsidR="007B1A4E" w:rsidRPr="000971CD" w:rsidRDefault="00A72C07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megtekinti azt a mezőt, amin áll.</w:t>
            </w:r>
          </w:p>
        </w:tc>
      </w:tr>
      <w:tr w:rsidR="007B1A4E" w:rsidRPr="000971CD" w14:paraId="3EDB411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27594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56E75" w14:textId="26D15C6F" w:rsidR="007B1A4E" w:rsidRPr="000971CD" w:rsidRDefault="007B1A4E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Játékos</w:t>
            </w:r>
          </w:p>
        </w:tc>
      </w:tr>
      <w:tr w:rsidR="007B1A4E" w:rsidRPr="000971CD" w14:paraId="5F999689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E1BA" w14:textId="77777777" w:rsidR="007B1A4E" w:rsidRPr="000971CD" w:rsidRDefault="007B1A4E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BB91D" w14:textId="77777777" w:rsidR="00A72C07" w:rsidRPr="000971CD" w:rsidRDefault="00A72C07" w:rsidP="00A72C07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1. A rendszer kirajzolja az aktuális mezőt.</w:t>
            </w:r>
          </w:p>
          <w:p w14:paraId="38A9A7DD" w14:textId="1EBAF591" w:rsidR="007B1A4E" w:rsidRPr="000971CD" w:rsidRDefault="00A72C07" w:rsidP="00A72C07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megtekinti az aktuális mezőt.</w:t>
            </w:r>
          </w:p>
        </w:tc>
      </w:tr>
    </w:tbl>
    <w:p w14:paraId="6FFBD3EC" w14:textId="4FEE531A" w:rsidR="000818D0" w:rsidRPr="000971CD" w:rsidRDefault="000818D0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72AD4" w:rsidRPr="000971CD" w14:paraId="5B1D630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6EE4888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E617048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Effektek irányítása</w:t>
            </w:r>
          </w:p>
        </w:tc>
      </w:tr>
      <w:tr w:rsidR="00672AD4" w:rsidRPr="000971CD" w14:paraId="4D771056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DF551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8E71D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virológuson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lévő ágensek élettartalma csökken.</w:t>
            </w:r>
          </w:p>
        </w:tc>
      </w:tr>
      <w:tr w:rsidR="00672AD4" w:rsidRPr="000971CD" w14:paraId="60B54B4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A940C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E8445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Kontroller</w:t>
            </w:r>
          </w:p>
        </w:tc>
      </w:tr>
      <w:tr w:rsidR="00672AD4" w:rsidRPr="000971CD" w14:paraId="0C0BD53C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567D1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C76EC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virológuson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lévő ágensek élettartalma csökken.</w:t>
            </w:r>
          </w:p>
          <w:p w14:paraId="10AB05D7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lastRenderedPageBreak/>
              <w:t xml:space="preserve">2. Ha lejár az élettartalma, az ágenst eltűnik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virológusról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</w:tbl>
    <w:p w14:paraId="04F6DF05" w14:textId="3D002741" w:rsidR="00672AD4" w:rsidRPr="000971CD" w:rsidRDefault="00672AD4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72AD4" w:rsidRPr="000971CD" w14:paraId="3068F32B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9E6538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89DFFBF" w14:textId="5870BEE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Virológusok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irányítása</w:t>
            </w:r>
          </w:p>
        </w:tc>
      </w:tr>
      <w:tr w:rsidR="00672AD4" w:rsidRPr="000971CD" w14:paraId="52BA699E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759D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DDC55" w14:textId="7D506C2A" w:rsidR="00672AD4" w:rsidRPr="000971CD" w:rsidRDefault="00C84C08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nem játékos által irányított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virológusokat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irányítja.</w:t>
            </w:r>
          </w:p>
        </w:tc>
      </w:tr>
      <w:tr w:rsidR="00672AD4" w:rsidRPr="000971CD" w14:paraId="36BC954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2A9D7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75F8" w14:textId="77777777" w:rsidR="00672AD4" w:rsidRPr="000971CD" w:rsidRDefault="00672AD4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Kontroller</w:t>
            </w:r>
          </w:p>
        </w:tc>
      </w:tr>
      <w:tr w:rsidR="00672AD4" w:rsidRPr="000971CD" w14:paraId="4C134521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73A4D" w14:textId="77777777" w:rsidR="00672AD4" w:rsidRPr="000971CD" w:rsidRDefault="00672AD4" w:rsidP="00E7581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E97E9" w14:textId="77777777" w:rsidR="00672AD4" w:rsidRPr="000971CD" w:rsidRDefault="00C84C08" w:rsidP="00E75811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mozog.</w:t>
            </w:r>
          </w:p>
          <w:p w14:paraId="1B50167E" w14:textId="77777777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lop.</w:t>
            </w:r>
          </w:p>
          <w:p w14:paraId="21EF4E5F" w14:textId="238B28F5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3.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ken.</w:t>
            </w:r>
          </w:p>
          <w:p w14:paraId="7AF4DE48" w14:textId="4EF80616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4.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egy felszerelést.</w:t>
            </w:r>
          </w:p>
          <w:p w14:paraId="6C316A34" w14:textId="6F3F66B1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5.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tapogat.</w:t>
            </w:r>
          </w:p>
          <w:p w14:paraId="0B8686C7" w14:textId="1EA630D5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6.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felvesz anyagot.</w:t>
            </w:r>
          </w:p>
          <w:p w14:paraId="211E7BC9" w14:textId="2CAE6EA1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7.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eldob anyagot.</w:t>
            </w:r>
          </w:p>
          <w:p w14:paraId="43AFD88C" w14:textId="5E174E81" w:rsidR="00C84C08" w:rsidRPr="000971CD" w:rsidRDefault="00C84C08" w:rsidP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8. A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virológus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előállít egy ágenst.</w:t>
            </w:r>
          </w:p>
        </w:tc>
      </w:tr>
    </w:tbl>
    <w:p w14:paraId="473C1494" w14:textId="77777777" w:rsidR="00672AD4" w:rsidRPr="000971CD" w:rsidRDefault="00672AD4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818D0" w:rsidRPr="000971CD" w14:paraId="09E38507" w14:textId="77777777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AF25EB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Use-case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DCCCAD" w14:textId="0B2A75E3" w:rsidR="000818D0" w:rsidRPr="000971CD" w:rsidRDefault="00672AD4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Anyag </w:t>
            </w:r>
            <w:r w:rsidR="007B1A4E" w:rsidRPr="000971CD">
              <w:rPr>
                <w:rFonts w:asciiTheme="minorHAnsi" w:hAnsiTheme="minorHAnsi" w:cstheme="minorHAnsi"/>
                <w:b/>
              </w:rPr>
              <w:t>irányítása</w:t>
            </w:r>
          </w:p>
        </w:tc>
      </w:tr>
      <w:tr w:rsidR="000818D0" w:rsidRPr="000971CD" w14:paraId="67518F3C" w14:textId="77777777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2C7B2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F6883" w14:textId="30A9DD9C" w:rsidR="000818D0" w:rsidRPr="000971CD" w:rsidRDefault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A raktárban lévő anyagok véletlenszerűen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újragenerálódik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0818D0" w:rsidRPr="000971CD" w14:paraId="3EA7ED17" w14:textId="77777777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E0E40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529ED" w14:textId="6D0BEBFB" w:rsidR="000818D0" w:rsidRPr="000971CD" w:rsidRDefault="007B1A4E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>Kontroller</w:t>
            </w:r>
          </w:p>
        </w:tc>
      </w:tr>
      <w:tr w:rsidR="000818D0" w:rsidRPr="000971CD" w14:paraId="06965385" w14:textId="77777777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29D17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26658" w14:textId="77777777" w:rsidR="00A72C07" w:rsidRPr="000971CD" w:rsidRDefault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1. A raktárban lévő anyagok véletlenszerűen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újragenerálódik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>.</w:t>
            </w:r>
          </w:p>
          <w:p w14:paraId="1C0157D6" w14:textId="3C8CFE90" w:rsidR="00C84C08" w:rsidRPr="000971CD" w:rsidRDefault="00C84C08">
            <w:pPr>
              <w:snapToGrid w:val="0"/>
              <w:rPr>
                <w:rFonts w:asciiTheme="minorHAnsi" w:hAnsiTheme="minorHAnsi" w:cstheme="minorHAnsi"/>
                <w:b/>
              </w:rPr>
            </w:pPr>
            <w:r w:rsidRPr="000971CD">
              <w:rPr>
                <w:rFonts w:asciiTheme="minorHAnsi" w:hAnsiTheme="minorHAnsi" w:cstheme="minorHAnsi"/>
                <w:b/>
              </w:rPr>
              <w:t xml:space="preserve">2. Ha a raktár betelt, akkor az </w:t>
            </w:r>
            <w:proofErr w:type="spellStart"/>
            <w:r w:rsidRPr="000971CD">
              <w:rPr>
                <w:rFonts w:asciiTheme="minorHAnsi" w:hAnsiTheme="minorHAnsi" w:cstheme="minorHAnsi"/>
                <w:b/>
              </w:rPr>
              <w:t>újragenerálódás</w:t>
            </w:r>
            <w:proofErr w:type="spellEnd"/>
            <w:r w:rsidRPr="000971CD">
              <w:rPr>
                <w:rFonts w:asciiTheme="minorHAnsi" w:hAnsiTheme="minorHAnsi" w:cstheme="minorHAnsi"/>
                <w:b/>
              </w:rPr>
              <w:t xml:space="preserve"> leáll.</w:t>
            </w:r>
          </w:p>
        </w:tc>
      </w:tr>
    </w:tbl>
    <w:p w14:paraId="5B580637" w14:textId="77777777" w:rsidR="000818D0" w:rsidRPr="000971CD" w:rsidRDefault="000818D0" w:rsidP="63BBB33E">
      <w:pPr>
        <w:pStyle w:val="Cmsor3"/>
        <w:numPr>
          <w:ilvl w:val="2"/>
          <w:numId w:val="0"/>
        </w:numPr>
        <w:rPr>
          <w:rFonts w:asciiTheme="minorHAnsi" w:hAnsiTheme="minorHAnsi" w:cstheme="minorHAnsi"/>
        </w:rPr>
      </w:pPr>
      <w:proofErr w:type="spellStart"/>
      <w:r w:rsidRPr="000971CD">
        <w:rPr>
          <w:rFonts w:asciiTheme="minorHAnsi" w:hAnsiTheme="minorHAnsi" w:cstheme="minorHAnsi"/>
        </w:rPr>
        <w:t>Use-case</w:t>
      </w:r>
      <w:proofErr w:type="spellEnd"/>
      <w:r w:rsidRPr="000971CD">
        <w:rPr>
          <w:rFonts w:asciiTheme="minorHAnsi" w:hAnsiTheme="minorHAnsi" w:cstheme="minorHAnsi"/>
        </w:rPr>
        <w:t xml:space="preserve"> diagram</w:t>
      </w:r>
    </w:p>
    <w:p w14:paraId="3691E7B2" w14:textId="27C8CCD0" w:rsidR="000818D0" w:rsidRPr="000971CD" w:rsidRDefault="00672AD4" w:rsidP="63BBB33E">
      <w:pPr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  <w:noProof/>
        </w:rPr>
        <w:drawing>
          <wp:inline distT="0" distB="0" distL="0" distR="0" wp14:anchorId="5D65FDF5" wp14:editId="41581741">
            <wp:extent cx="5760720" cy="433514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853" w14:textId="77777777" w:rsidR="000818D0" w:rsidRPr="000971CD" w:rsidRDefault="000818D0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lastRenderedPageBreak/>
        <w:t>Szótár</w:t>
      </w:r>
    </w:p>
    <w:p w14:paraId="4D91ECD0" w14:textId="0FF2B387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Á</w:t>
      </w:r>
      <w:r w:rsidR="00BF5E41" w:rsidRPr="000971CD">
        <w:rPr>
          <w:rFonts w:asciiTheme="minorHAnsi" w:hAnsiTheme="minorHAnsi" w:cstheme="minorHAnsi"/>
          <w:color w:val="auto"/>
        </w:rPr>
        <w:t>gens</w:t>
      </w:r>
      <w:r w:rsidRPr="000971CD">
        <w:rPr>
          <w:rFonts w:asciiTheme="minorHAnsi" w:hAnsiTheme="minorHAnsi" w:cstheme="minorHAnsi"/>
          <w:color w:val="auto"/>
        </w:rPr>
        <w:t xml:space="preserve"> – A vírusok és vakcinák összefoglaló neve.</w:t>
      </w:r>
    </w:p>
    <w:p w14:paraId="7236B3C3" w14:textId="1F851C00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Á</w:t>
      </w:r>
      <w:r w:rsidR="00BF5E41" w:rsidRPr="000971CD">
        <w:rPr>
          <w:rFonts w:asciiTheme="minorHAnsi" w:hAnsiTheme="minorHAnsi" w:cstheme="minorHAnsi"/>
          <w:color w:val="auto"/>
        </w:rPr>
        <w:t>ldozat</w:t>
      </w:r>
      <w:r w:rsidRPr="000971CD">
        <w:rPr>
          <w:rFonts w:asciiTheme="minorHAnsi" w:hAnsiTheme="minorHAnsi" w:cstheme="minorHAnsi"/>
          <w:color w:val="auto"/>
        </w:rPr>
        <w:t xml:space="preserve"> –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>, akin használnak egy ágenst.</w:t>
      </w:r>
    </w:p>
    <w:p w14:paraId="379B35A1" w14:textId="1E964346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A</w:t>
      </w:r>
      <w:r w:rsidR="00BF5E41" w:rsidRPr="000971CD">
        <w:rPr>
          <w:rFonts w:asciiTheme="minorHAnsi" w:hAnsiTheme="minorHAnsi" w:cstheme="minorHAnsi"/>
          <w:color w:val="auto"/>
        </w:rPr>
        <w:t>minosav</w:t>
      </w:r>
      <w:r w:rsidRPr="000971CD">
        <w:rPr>
          <w:rFonts w:asciiTheme="minorHAnsi" w:hAnsiTheme="minorHAnsi" w:cstheme="minorHAnsi"/>
          <w:color w:val="auto"/>
        </w:rPr>
        <w:t xml:space="preserve"> – Egy anyagtípus.</w:t>
      </w:r>
    </w:p>
    <w:p w14:paraId="38DF87A2" w14:textId="42B4B878" w:rsidR="00BF5E41" w:rsidRPr="000971CD" w:rsidRDefault="003B66A1" w:rsidP="00DC5BF2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A</w:t>
      </w:r>
      <w:r w:rsidR="00BF5E41" w:rsidRPr="000971CD">
        <w:rPr>
          <w:rFonts w:asciiTheme="minorHAnsi" w:hAnsiTheme="minorHAnsi" w:cstheme="minorHAnsi"/>
          <w:color w:val="auto"/>
        </w:rPr>
        <w:t>nyag</w:t>
      </w:r>
      <w:r w:rsidRPr="000971CD">
        <w:rPr>
          <w:rFonts w:asciiTheme="minorHAnsi" w:hAnsiTheme="minorHAnsi" w:cstheme="minorHAnsi"/>
          <w:color w:val="auto"/>
        </w:rPr>
        <w:t xml:space="preserve"> – Ágensek létrehozásához szükséges dolog.</w:t>
      </w:r>
    </w:p>
    <w:p w14:paraId="72631463" w14:textId="6E7BAF8D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B</w:t>
      </w:r>
      <w:r w:rsidR="00BF5E41" w:rsidRPr="000971CD">
        <w:rPr>
          <w:rFonts w:asciiTheme="minorHAnsi" w:hAnsiTheme="minorHAnsi" w:cstheme="minorHAnsi"/>
          <w:color w:val="auto"/>
        </w:rPr>
        <w:t>énít</w:t>
      </w:r>
      <w:r w:rsidRPr="000971CD">
        <w:rPr>
          <w:rFonts w:asciiTheme="minorHAnsi" w:hAnsiTheme="minorHAnsi" w:cstheme="minorHAnsi"/>
          <w:color w:val="auto"/>
        </w:rPr>
        <w:t xml:space="preserve"> –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bénulás esetén, nem tud semmit se csinálni.</w:t>
      </w:r>
    </w:p>
    <w:p w14:paraId="5E11FF31" w14:textId="0F348715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E</w:t>
      </w:r>
      <w:r w:rsidR="00BF5E41" w:rsidRPr="000971CD">
        <w:rPr>
          <w:rFonts w:asciiTheme="minorHAnsi" w:hAnsiTheme="minorHAnsi" w:cstheme="minorHAnsi"/>
          <w:color w:val="auto"/>
        </w:rPr>
        <w:t>lbomlik</w:t>
      </w:r>
      <w:r w:rsidRPr="000971CD">
        <w:rPr>
          <w:rFonts w:asciiTheme="minorHAnsi" w:hAnsiTheme="minorHAnsi" w:cstheme="minorHAnsi"/>
          <w:color w:val="auto"/>
        </w:rPr>
        <w:t xml:space="preserve"> – Az ágens a lejárata után eltűnik.</w:t>
      </w:r>
    </w:p>
    <w:p w14:paraId="7377E3EC" w14:textId="4B427E17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E</w:t>
      </w:r>
      <w:r w:rsidR="00BF5E41" w:rsidRPr="000971CD">
        <w:rPr>
          <w:rFonts w:asciiTheme="minorHAnsi" w:hAnsiTheme="minorHAnsi" w:cstheme="minorHAnsi"/>
          <w:color w:val="auto"/>
        </w:rPr>
        <w:t>lszakad</w:t>
      </w:r>
      <w:r w:rsidRPr="000971CD">
        <w:rPr>
          <w:rFonts w:asciiTheme="minorHAnsi" w:hAnsiTheme="minorHAnsi" w:cstheme="minorHAnsi"/>
          <w:color w:val="auto"/>
        </w:rPr>
        <w:t xml:space="preserve"> – A felszerelés eltűnik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virológusról</w:t>
      </w:r>
      <w:proofErr w:type="spellEnd"/>
      <w:r w:rsidRPr="000971CD">
        <w:rPr>
          <w:rFonts w:asciiTheme="minorHAnsi" w:hAnsiTheme="minorHAnsi" w:cstheme="minorHAnsi"/>
          <w:color w:val="auto"/>
        </w:rPr>
        <w:t>.</w:t>
      </w:r>
    </w:p>
    <w:p w14:paraId="596FCEDE" w14:textId="3A92AEC0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É</w:t>
      </w:r>
      <w:r w:rsidR="00BF5E41" w:rsidRPr="000971CD">
        <w:rPr>
          <w:rFonts w:asciiTheme="minorHAnsi" w:hAnsiTheme="minorHAnsi" w:cstheme="minorHAnsi"/>
          <w:color w:val="auto"/>
        </w:rPr>
        <w:t>rintés</w:t>
      </w:r>
      <w:r w:rsidRPr="000971CD">
        <w:rPr>
          <w:rFonts w:asciiTheme="minorHAnsi" w:hAnsiTheme="minorHAnsi" w:cstheme="minorHAnsi"/>
          <w:color w:val="auto"/>
        </w:rPr>
        <w:t xml:space="preserve"> – Két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közötti interakció.</w:t>
      </w:r>
    </w:p>
    <w:p w14:paraId="315FF77C" w14:textId="78F38843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F</w:t>
      </w:r>
      <w:r w:rsidR="00BF5E41" w:rsidRPr="000971CD">
        <w:rPr>
          <w:rFonts w:asciiTheme="minorHAnsi" w:hAnsiTheme="minorHAnsi" w:cstheme="minorHAnsi"/>
          <w:color w:val="auto"/>
        </w:rPr>
        <w:t>elszerelés</w:t>
      </w:r>
      <w:r w:rsidRPr="000971CD">
        <w:rPr>
          <w:rFonts w:asciiTheme="minorHAnsi" w:hAnsiTheme="minorHAnsi" w:cstheme="minorHAnsi"/>
          <w:color w:val="auto"/>
        </w:rPr>
        <w:t xml:space="preserve"> – Olyan tárgy, ami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virológust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segíti.</w:t>
      </w:r>
    </w:p>
    <w:p w14:paraId="06EF57A6" w14:textId="2FE67448" w:rsidR="00BF5E41" w:rsidRPr="000971CD" w:rsidRDefault="003B66A1" w:rsidP="003B66A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G</w:t>
      </w:r>
      <w:r w:rsidR="00BF5E41" w:rsidRPr="000971CD">
        <w:rPr>
          <w:rFonts w:asciiTheme="minorHAnsi" w:hAnsiTheme="minorHAnsi" w:cstheme="minorHAnsi"/>
          <w:color w:val="auto"/>
        </w:rPr>
        <w:t>enetikai kód</w:t>
      </w:r>
      <w:r w:rsidRPr="000971CD">
        <w:rPr>
          <w:rFonts w:asciiTheme="minorHAnsi" w:hAnsiTheme="minorHAnsi" w:cstheme="minorHAnsi"/>
          <w:color w:val="auto"/>
        </w:rPr>
        <w:t xml:space="preserve"> – Az ágens létrehozásához szükséges információk. </w:t>
      </w:r>
    </w:p>
    <w:p w14:paraId="1A4ADA83" w14:textId="5D1E62EF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J</w:t>
      </w:r>
      <w:r w:rsidR="00BF5E41" w:rsidRPr="000971CD">
        <w:rPr>
          <w:rFonts w:asciiTheme="minorHAnsi" w:hAnsiTheme="minorHAnsi" w:cstheme="minorHAnsi"/>
          <w:color w:val="auto"/>
        </w:rPr>
        <w:t>áték</w:t>
      </w:r>
      <w:r w:rsidRPr="000971CD">
        <w:rPr>
          <w:rFonts w:asciiTheme="minorHAnsi" w:hAnsiTheme="minorHAnsi" w:cstheme="minorHAnsi"/>
          <w:color w:val="auto"/>
        </w:rPr>
        <w:t xml:space="preserve"> – A program.</w:t>
      </w:r>
    </w:p>
    <w:p w14:paraId="44AD8CFC" w14:textId="564F1025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J</w:t>
      </w:r>
      <w:r w:rsidR="00BF5E41" w:rsidRPr="000971CD">
        <w:rPr>
          <w:rFonts w:asciiTheme="minorHAnsi" w:hAnsiTheme="minorHAnsi" w:cstheme="minorHAnsi"/>
          <w:color w:val="auto"/>
        </w:rPr>
        <w:t>átékos</w:t>
      </w:r>
      <w:r w:rsidRPr="000971CD">
        <w:rPr>
          <w:rFonts w:asciiTheme="minorHAnsi" w:hAnsiTheme="minorHAnsi" w:cstheme="minorHAnsi"/>
          <w:color w:val="auto"/>
        </w:rPr>
        <w:t xml:space="preserve"> – A felhasználó.</w:t>
      </w:r>
    </w:p>
    <w:p w14:paraId="51067EA1" w14:textId="429E82E7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K</w:t>
      </w:r>
      <w:r w:rsidR="00BF5E41" w:rsidRPr="000971CD">
        <w:rPr>
          <w:rFonts w:asciiTheme="minorHAnsi" w:hAnsiTheme="minorHAnsi" w:cstheme="minorHAnsi"/>
          <w:color w:val="auto"/>
        </w:rPr>
        <w:t>enés</w:t>
      </w:r>
      <w:r w:rsidRPr="000971CD">
        <w:rPr>
          <w:rFonts w:asciiTheme="minorHAnsi" w:hAnsiTheme="minorHAnsi" w:cstheme="minorHAnsi"/>
          <w:color w:val="auto"/>
        </w:rPr>
        <w:t xml:space="preserve"> – Az ágens alkalmazása egy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virológuson</w:t>
      </w:r>
      <w:proofErr w:type="spellEnd"/>
      <w:r w:rsidRPr="000971CD">
        <w:rPr>
          <w:rFonts w:asciiTheme="minorHAnsi" w:hAnsiTheme="minorHAnsi" w:cstheme="minorHAnsi"/>
          <w:color w:val="auto"/>
        </w:rPr>
        <w:t>.</w:t>
      </w:r>
    </w:p>
    <w:p w14:paraId="0134D397" w14:textId="50E59433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K</w:t>
      </w:r>
      <w:r w:rsidR="00BF5E41" w:rsidRPr="000971CD">
        <w:rPr>
          <w:rFonts w:asciiTheme="minorHAnsi" w:hAnsiTheme="minorHAnsi" w:cstheme="minorHAnsi"/>
          <w:color w:val="auto"/>
        </w:rPr>
        <w:t>esztyű</w:t>
      </w:r>
      <w:r w:rsidRPr="000971CD">
        <w:rPr>
          <w:rFonts w:asciiTheme="minorHAnsi" w:hAnsiTheme="minorHAnsi" w:cstheme="minorHAnsi"/>
          <w:color w:val="auto"/>
        </w:rPr>
        <w:t xml:space="preserve"> – Egy olyan felszerelés, ami lehetővé teszi a kenés visszafordítását a másik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virológusra</w:t>
      </w:r>
      <w:proofErr w:type="spellEnd"/>
      <w:r w:rsidRPr="000971CD">
        <w:rPr>
          <w:rFonts w:asciiTheme="minorHAnsi" w:hAnsiTheme="minorHAnsi" w:cstheme="minorHAnsi"/>
          <w:color w:val="auto"/>
        </w:rPr>
        <w:t>.</w:t>
      </w:r>
    </w:p>
    <w:p w14:paraId="574F2CD1" w14:textId="464177BD" w:rsidR="00BF5E41" w:rsidRPr="000971CD" w:rsidRDefault="003B66A1" w:rsidP="001F775F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K</w:t>
      </w:r>
      <w:r w:rsidR="00BF5E41" w:rsidRPr="000971CD">
        <w:rPr>
          <w:rFonts w:asciiTheme="minorHAnsi" w:hAnsiTheme="minorHAnsi" w:cstheme="minorHAnsi"/>
          <w:color w:val="auto"/>
        </w:rPr>
        <w:t>ivéd</w:t>
      </w:r>
      <w:r w:rsidRPr="000971CD">
        <w:rPr>
          <w:rFonts w:asciiTheme="minorHAnsi" w:hAnsiTheme="minorHAnsi" w:cstheme="minorHAnsi"/>
          <w:color w:val="auto"/>
        </w:rPr>
        <w:t xml:space="preserve"> – Amikor az ágenst nem sikerül rákenni a célpontra.</w:t>
      </w:r>
    </w:p>
    <w:p w14:paraId="0A52E72C" w14:textId="283BC95F" w:rsidR="00BF5E41" w:rsidRPr="000971CD" w:rsidRDefault="003B66A1" w:rsidP="00D64512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L</w:t>
      </w:r>
      <w:r w:rsidR="00BF5E41" w:rsidRPr="000971CD">
        <w:rPr>
          <w:rFonts w:asciiTheme="minorHAnsi" w:hAnsiTheme="minorHAnsi" w:cstheme="minorHAnsi"/>
          <w:color w:val="auto"/>
        </w:rPr>
        <w:t>erakóhely</w:t>
      </w:r>
      <w:r w:rsidRPr="000971CD">
        <w:rPr>
          <w:rFonts w:asciiTheme="minorHAnsi" w:hAnsiTheme="minorHAnsi" w:cstheme="minorHAnsi"/>
          <w:color w:val="auto"/>
        </w:rPr>
        <w:t xml:space="preserve"> – </w:t>
      </w:r>
      <w:r w:rsidR="00425E5B" w:rsidRPr="000971CD">
        <w:rPr>
          <w:rFonts w:asciiTheme="minorHAnsi" w:hAnsiTheme="minorHAnsi" w:cstheme="minorHAnsi"/>
          <w:color w:val="auto"/>
        </w:rPr>
        <w:t>Pályaelemi játékmező</w:t>
      </w:r>
      <w:r w:rsidRPr="000971CD">
        <w:rPr>
          <w:rFonts w:asciiTheme="minorHAnsi" w:hAnsiTheme="minorHAnsi" w:cstheme="minorHAnsi"/>
          <w:color w:val="auto"/>
        </w:rPr>
        <w:t>, ahová le lehet rakni a felesleges anyagokat.</w:t>
      </w:r>
    </w:p>
    <w:p w14:paraId="297B30FE" w14:textId="314C1987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proofErr w:type="spellStart"/>
      <w:r w:rsidRPr="000971CD">
        <w:rPr>
          <w:rFonts w:asciiTheme="minorHAnsi" w:hAnsiTheme="minorHAnsi" w:cstheme="minorHAnsi"/>
          <w:color w:val="auto"/>
        </w:rPr>
        <w:t>N</w:t>
      </w:r>
      <w:r w:rsidR="00BF5E41" w:rsidRPr="000971CD">
        <w:rPr>
          <w:rFonts w:asciiTheme="minorHAnsi" w:hAnsiTheme="minorHAnsi" w:cstheme="minorHAnsi"/>
          <w:color w:val="auto"/>
        </w:rPr>
        <w:t>ukleotid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– Egy anyagtípus.</w:t>
      </w:r>
    </w:p>
    <w:p w14:paraId="761347FA" w14:textId="29E34365" w:rsidR="00BF5E41" w:rsidRPr="000971CD" w:rsidRDefault="003B66A1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Ó</w:t>
      </w:r>
      <w:r w:rsidR="00BF5E41" w:rsidRPr="000971CD">
        <w:rPr>
          <w:rFonts w:asciiTheme="minorHAnsi" w:hAnsiTheme="minorHAnsi" w:cstheme="minorHAnsi"/>
          <w:color w:val="auto"/>
        </w:rPr>
        <w:t>vóhely</w:t>
      </w:r>
      <w:r w:rsidRPr="000971CD">
        <w:rPr>
          <w:rFonts w:asciiTheme="minorHAnsi" w:hAnsiTheme="minorHAnsi" w:cstheme="minorHAnsi"/>
          <w:color w:val="auto"/>
        </w:rPr>
        <w:t xml:space="preserve"> </w:t>
      </w:r>
      <w:r w:rsidR="00425E5B" w:rsidRPr="000971CD">
        <w:rPr>
          <w:rFonts w:asciiTheme="minorHAnsi" w:hAnsiTheme="minorHAnsi" w:cstheme="minorHAnsi"/>
          <w:color w:val="auto"/>
        </w:rPr>
        <w:t>– Pályaelemi játékmező, ahol felszerelés található.</w:t>
      </w:r>
    </w:p>
    <w:p w14:paraId="5CBD3B81" w14:textId="71DE2E07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P</w:t>
      </w:r>
      <w:r w:rsidR="00BF5E41" w:rsidRPr="000971CD">
        <w:rPr>
          <w:rFonts w:asciiTheme="minorHAnsi" w:hAnsiTheme="minorHAnsi" w:cstheme="minorHAnsi"/>
          <w:color w:val="auto"/>
        </w:rPr>
        <w:t>álya</w:t>
      </w:r>
      <w:r w:rsidRPr="000971CD">
        <w:rPr>
          <w:rFonts w:asciiTheme="minorHAnsi" w:hAnsiTheme="minorHAnsi" w:cstheme="minorHAnsi"/>
          <w:color w:val="auto"/>
        </w:rPr>
        <w:t xml:space="preserve"> – A játéktér, ahol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virológusok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mozoghatnak.</w:t>
      </w:r>
    </w:p>
    <w:p w14:paraId="62A09D1A" w14:textId="4C6A0D9B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R</w:t>
      </w:r>
      <w:r w:rsidR="00BF5E41" w:rsidRPr="000971CD">
        <w:rPr>
          <w:rFonts w:asciiTheme="minorHAnsi" w:hAnsiTheme="minorHAnsi" w:cstheme="minorHAnsi"/>
          <w:color w:val="auto"/>
        </w:rPr>
        <w:t>aktár</w:t>
      </w:r>
      <w:r w:rsidRPr="000971CD">
        <w:rPr>
          <w:rFonts w:asciiTheme="minorHAnsi" w:hAnsiTheme="minorHAnsi" w:cstheme="minorHAnsi"/>
          <w:color w:val="auto"/>
        </w:rPr>
        <w:t xml:space="preserve"> - Pályaelemi játékmező, ahol anyagok találhatóak.</w:t>
      </w:r>
    </w:p>
    <w:p w14:paraId="46B7D519" w14:textId="18A70846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T</w:t>
      </w:r>
      <w:r w:rsidR="00BF5E41" w:rsidRPr="000971CD">
        <w:rPr>
          <w:rFonts w:asciiTheme="minorHAnsi" w:hAnsiTheme="minorHAnsi" w:cstheme="minorHAnsi"/>
          <w:color w:val="auto"/>
        </w:rPr>
        <w:t>alálkozás</w:t>
      </w:r>
      <w:r w:rsidRPr="000971CD">
        <w:rPr>
          <w:rFonts w:asciiTheme="minorHAnsi" w:hAnsiTheme="minorHAnsi" w:cstheme="minorHAnsi"/>
          <w:color w:val="auto"/>
        </w:rPr>
        <w:t xml:space="preserve"> – Két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egy mezőre lépése.</w:t>
      </w:r>
    </w:p>
    <w:p w14:paraId="1576F414" w14:textId="27E65297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T</w:t>
      </w:r>
      <w:r w:rsidR="00BF5E41" w:rsidRPr="000971CD">
        <w:rPr>
          <w:rFonts w:asciiTheme="minorHAnsi" w:hAnsiTheme="minorHAnsi" w:cstheme="minorHAnsi"/>
          <w:color w:val="auto"/>
        </w:rPr>
        <w:t>olvaj</w:t>
      </w:r>
      <w:r w:rsidRPr="000971CD">
        <w:rPr>
          <w:rFonts w:asciiTheme="minorHAnsi" w:hAnsiTheme="minorHAnsi" w:cstheme="minorHAnsi"/>
          <w:color w:val="auto"/>
        </w:rPr>
        <w:t xml:space="preserve"> –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>, aki éppen lop.</w:t>
      </w:r>
    </w:p>
    <w:p w14:paraId="0F7E6E7F" w14:textId="680FCA2A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akcina</w:t>
      </w:r>
      <w:r w:rsidRPr="000971CD">
        <w:rPr>
          <w:rFonts w:asciiTheme="minorHAnsi" w:hAnsiTheme="minorHAnsi" w:cstheme="minorHAnsi"/>
          <w:color w:val="auto"/>
        </w:rPr>
        <w:t xml:space="preserve"> – Olyan ágens, ami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virológust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segíti.</w:t>
      </w:r>
    </w:p>
    <w:p w14:paraId="0061BFB4" w14:textId="6B434221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áros</w:t>
      </w:r>
      <w:r w:rsidRPr="000971CD">
        <w:rPr>
          <w:rFonts w:asciiTheme="minorHAnsi" w:hAnsiTheme="minorHAnsi" w:cstheme="minorHAnsi"/>
          <w:color w:val="auto"/>
        </w:rPr>
        <w:t xml:space="preserve"> – Lásd pálya.</w:t>
      </w:r>
    </w:p>
    <w:p w14:paraId="41040D65" w14:textId="4D9F529E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Véd – Lásd kivéd.</w:t>
      </w:r>
    </w:p>
    <w:p w14:paraId="5382AD97" w14:textId="233F8E3A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édőköpeny</w:t>
      </w:r>
      <w:r w:rsidRPr="000971CD">
        <w:rPr>
          <w:rFonts w:asciiTheme="minorHAnsi" w:hAnsiTheme="minorHAnsi" w:cstheme="minorHAnsi"/>
          <w:color w:val="auto"/>
        </w:rPr>
        <w:t xml:space="preserve"> – Olyan felszerelés, ami megvédhet az ágensek ellen.</w:t>
      </w:r>
    </w:p>
    <w:p w14:paraId="574A502C" w14:textId="75C24193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proofErr w:type="spellStart"/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– A karakter, amit a játékos vagy a gép irányít.</w:t>
      </w:r>
    </w:p>
    <w:p w14:paraId="58F28B6A" w14:textId="31D29F6C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írus</w:t>
      </w:r>
      <w:r w:rsidRPr="000971CD">
        <w:rPr>
          <w:rFonts w:asciiTheme="minorHAnsi" w:hAnsiTheme="minorHAnsi" w:cstheme="minorHAnsi"/>
          <w:color w:val="auto"/>
        </w:rPr>
        <w:t xml:space="preserve"> – Kártékony ágens.</w:t>
      </w:r>
    </w:p>
    <w:p w14:paraId="6BDB3CC5" w14:textId="04EC3D96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issza</w:t>
      </w:r>
      <w:r w:rsidRPr="000971CD">
        <w:rPr>
          <w:rFonts w:asciiTheme="minorHAnsi" w:hAnsiTheme="minorHAnsi" w:cstheme="minorHAnsi"/>
          <w:color w:val="auto"/>
        </w:rPr>
        <w:t xml:space="preserve">kenés – Amikor a kenés visszafordítódik a kenést végző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virológusra</w:t>
      </w:r>
      <w:proofErr w:type="spellEnd"/>
      <w:r w:rsidRPr="000971CD">
        <w:rPr>
          <w:rFonts w:asciiTheme="minorHAnsi" w:hAnsiTheme="minorHAnsi" w:cstheme="minorHAnsi"/>
          <w:color w:val="auto"/>
        </w:rPr>
        <w:t>.</w:t>
      </w:r>
    </w:p>
    <w:p w14:paraId="54B7348C" w14:textId="5339F608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t>V</w:t>
      </w:r>
      <w:r w:rsidR="00BF5E41" w:rsidRPr="000971CD">
        <w:rPr>
          <w:rFonts w:asciiTheme="minorHAnsi" w:hAnsiTheme="minorHAnsi" w:cstheme="minorHAnsi"/>
          <w:color w:val="auto"/>
        </w:rPr>
        <w:t>itustánc</w:t>
      </w:r>
      <w:r w:rsidRPr="000971CD">
        <w:rPr>
          <w:rFonts w:asciiTheme="minorHAnsi" w:hAnsiTheme="minorHAnsi" w:cstheme="minorHAnsi"/>
          <w:color w:val="auto"/>
        </w:rPr>
        <w:t xml:space="preserve"> – Az az effektus, amikor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 xml:space="preserve"> véletlenszerűen mozog.</w:t>
      </w:r>
    </w:p>
    <w:p w14:paraId="38FD222C" w14:textId="7B4A71B2" w:rsidR="00BF5E41" w:rsidRPr="000971CD" w:rsidRDefault="00425E5B" w:rsidP="00BF5E41">
      <w:pPr>
        <w:pStyle w:val="magyarazat"/>
        <w:numPr>
          <w:ilvl w:val="0"/>
          <w:numId w:val="7"/>
        </w:numPr>
        <w:spacing w:before="120"/>
        <w:rPr>
          <w:rFonts w:asciiTheme="minorHAnsi" w:hAnsiTheme="minorHAnsi" w:cstheme="minorHAnsi"/>
          <w:color w:val="auto"/>
        </w:rPr>
      </w:pPr>
      <w:r w:rsidRPr="000971CD">
        <w:rPr>
          <w:rFonts w:asciiTheme="minorHAnsi" w:hAnsiTheme="minorHAnsi" w:cstheme="minorHAnsi"/>
          <w:color w:val="auto"/>
        </w:rPr>
        <w:lastRenderedPageBreak/>
        <w:t>Z</w:t>
      </w:r>
      <w:r w:rsidR="00BF5E41" w:rsidRPr="000971CD">
        <w:rPr>
          <w:rFonts w:asciiTheme="minorHAnsi" w:hAnsiTheme="minorHAnsi" w:cstheme="minorHAnsi"/>
          <w:color w:val="auto"/>
        </w:rPr>
        <w:t>sák</w:t>
      </w:r>
      <w:r w:rsidRPr="000971CD">
        <w:rPr>
          <w:rFonts w:asciiTheme="minorHAnsi" w:hAnsiTheme="minorHAnsi" w:cstheme="minorHAnsi"/>
          <w:color w:val="auto"/>
        </w:rPr>
        <w:t xml:space="preserve"> – Olyan felszerelés, ami lehetővé teszi azt, hogy több anyagot vihessen magával a </w:t>
      </w:r>
      <w:proofErr w:type="spellStart"/>
      <w:r w:rsidRPr="000971CD">
        <w:rPr>
          <w:rFonts w:asciiTheme="minorHAnsi" w:hAnsiTheme="minorHAnsi" w:cstheme="minorHAnsi"/>
          <w:color w:val="auto"/>
        </w:rPr>
        <w:t>virológus</w:t>
      </w:r>
      <w:proofErr w:type="spellEnd"/>
      <w:r w:rsidRPr="000971CD">
        <w:rPr>
          <w:rFonts w:asciiTheme="minorHAnsi" w:hAnsiTheme="minorHAnsi" w:cstheme="minorHAnsi"/>
          <w:color w:val="auto"/>
        </w:rPr>
        <w:t>.</w:t>
      </w:r>
    </w:p>
    <w:p w14:paraId="73F45D1B" w14:textId="79C3F4D7" w:rsidR="000818D0" w:rsidRPr="000971CD" w:rsidRDefault="000818D0" w:rsidP="00D122DA">
      <w:pPr>
        <w:pStyle w:val="Cmsor2"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t>Projekt terv</w:t>
      </w:r>
    </w:p>
    <w:tbl>
      <w:tblPr>
        <w:tblStyle w:val="Rcsostblzat"/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Look w:val="06A0" w:firstRow="1" w:lastRow="0" w:firstColumn="1" w:lastColumn="0" w:noHBand="1" w:noVBand="1"/>
      </w:tblPr>
      <w:tblGrid>
        <w:gridCol w:w="622"/>
        <w:gridCol w:w="3002"/>
        <w:gridCol w:w="1812"/>
        <w:gridCol w:w="2670"/>
      </w:tblGrid>
      <w:tr w:rsidR="63BBB33E" w:rsidRPr="000971CD" w14:paraId="6BE64A3D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47137E" w14:textId="75D68876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hét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0940FA1" w14:textId="7476FD5D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feladat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C674D39" w14:textId="5E696527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laboralkalom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969096F" w14:textId="0A999D74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határidő</w:t>
            </w:r>
          </w:p>
        </w:tc>
      </w:tr>
      <w:tr w:rsidR="63BBB33E" w:rsidRPr="000971CD" w14:paraId="6000CF27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002A87F" w14:textId="6189AD05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FFBE1FB" w14:textId="06F57973" w:rsidR="63BBB33E" w:rsidRPr="000971CD" w:rsidRDefault="63BBB33E" w:rsidP="00BF5E41">
            <w:pPr>
              <w:rPr>
                <w:rFonts w:asciiTheme="minorHAnsi" w:eastAsia="Open Sans" w:hAnsiTheme="minorHAnsi" w:cstheme="minorHAnsi"/>
                <w:i/>
                <w:iCs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i/>
                <w:iCs/>
                <w:sz w:val="21"/>
                <w:szCs w:val="21"/>
              </w:rPr>
              <w:t>csapatalakítás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92AC826" w14:textId="367599A1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közös előadás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60725A9" w14:textId="07DBCD9C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febr. 18. 14:15</w:t>
            </w:r>
          </w:p>
        </w:tc>
      </w:tr>
      <w:tr w:rsidR="63BBB33E" w:rsidRPr="000971CD" w14:paraId="27F1CD58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D530151" w14:textId="1577E6E2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314FE71" w14:textId="7A05BE77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Követelmény, projekt, funkcionalitás</w:t>
            </w:r>
            <w:r w:rsidRPr="000971C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35DD7E6" w14:textId="752D07D2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9EAE9C1" w14:textId="3E4D589C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febr. 28. 14:15</w:t>
            </w:r>
          </w:p>
        </w:tc>
      </w:tr>
      <w:tr w:rsidR="63BBB33E" w:rsidRPr="000971CD" w14:paraId="17FF6FA0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D96EAE1" w14:textId="42038F09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40D6B4A" w14:textId="5D239FBC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Analízis modell (I. változat)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F01BC9" w14:textId="63AAB1AB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DA9608D" w14:textId="56420F5F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márc. 7. 14:15</w:t>
            </w:r>
          </w:p>
        </w:tc>
      </w:tr>
      <w:tr w:rsidR="63BBB33E" w:rsidRPr="000971CD" w14:paraId="2626CA2D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A18904D" w14:textId="3BECA6B3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9B2A2AA" w14:textId="1E9ACECF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Analízis modell (II. változat)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C1C6142" w14:textId="2A59BB1D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8DC57E0" w14:textId="3B5ECA0E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márc. 16. laboralkalom</w:t>
            </w:r>
          </w:p>
        </w:tc>
      </w:tr>
      <w:tr w:rsidR="63BBB33E" w:rsidRPr="000971CD" w14:paraId="78E96092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8EBD308" w14:textId="1138724E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CCF2A3" w14:textId="1B1FC7F0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Szkeleton</w:t>
            </w:r>
            <w:proofErr w:type="spellEnd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 xml:space="preserve"> tervezése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7868E41" w14:textId="6979C773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7F58AB9" w14:textId="5076A194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márc. 21. 14:15</w:t>
            </w:r>
          </w:p>
        </w:tc>
      </w:tr>
      <w:tr w:rsidR="63BBB33E" w:rsidRPr="000971CD" w14:paraId="5BEC150A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C980C21" w14:textId="1E1FDC96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0E28293" w14:textId="67C49F44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proofErr w:type="spellStart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Szkeleton</w:t>
            </w:r>
            <w:proofErr w:type="spellEnd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 xml:space="preserve"> elkészítése</w:t>
            </w:r>
            <w:r w:rsidRPr="000971C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8D89C7F" w14:textId="194D48D5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DAD83BD" w14:textId="68515399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márc. 28. 14:15</w:t>
            </w:r>
          </w:p>
        </w:tc>
      </w:tr>
      <w:tr w:rsidR="63BBB33E" w:rsidRPr="000971CD" w14:paraId="631FE880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459FC8D" w14:textId="022DD5DE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8B12136" w14:textId="0DAC6334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Prototípus koncepciója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053AA4F" w14:textId="292825A0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Szkeleton</w:t>
            </w:r>
            <w:proofErr w:type="spellEnd"/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 xml:space="preserve">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27ACD3A" w14:textId="011C6CD9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ápr. 4. 14:15</w:t>
            </w:r>
          </w:p>
        </w:tc>
      </w:tr>
      <w:tr w:rsidR="63BBB33E" w:rsidRPr="000971CD" w14:paraId="0D1EFA6C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B41D302" w14:textId="2C6F30F2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C828F87" w14:textId="6D39DB95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Részletes tervek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5CDA0C0" w14:textId="69B0C6AD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98F3330" w14:textId="19FF204C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ápr. 11. 14:15</w:t>
            </w:r>
          </w:p>
        </w:tc>
      </w:tr>
      <w:tr w:rsidR="63BBB33E" w:rsidRPr="000971CD" w14:paraId="3D8FF7A7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16615ED" w14:textId="3263235F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9</w:t>
            </w:r>
          </w:p>
        </w:tc>
        <w:tc>
          <w:tcPr>
            <w:tcW w:w="3002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036AB91" w14:textId="4342074A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Prototípus elkészítése</w:t>
            </w:r>
            <w:r w:rsidRPr="000971CD">
              <w:rPr>
                <w:rFonts w:asciiTheme="minorHAnsi" w:hAnsiTheme="minorHAnsi" w:cstheme="minorHAnsi"/>
              </w:rPr>
              <w:br/>
            </w:r>
            <w:r w:rsidRPr="000971C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1813AB7" w14:textId="5DA8ACC7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A194D45" w14:textId="78671257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ápr. 25. 14:15</w:t>
            </w:r>
          </w:p>
        </w:tc>
      </w:tr>
      <w:tr w:rsidR="63BBB33E" w:rsidRPr="000971CD" w14:paraId="0D7E807C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DB0D601" w14:textId="7B74B974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10</w:t>
            </w:r>
          </w:p>
        </w:tc>
        <w:tc>
          <w:tcPr>
            <w:tcW w:w="3002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A7532B3" w14:textId="77777777" w:rsidR="003F2CE4" w:rsidRPr="000971CD" w:rsidRDefault="003F2CE4" w:rsidP="00BF5E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102DE17" w14:textId="2405DC38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36D23026" w14:textId="77777777" w:rsidR="003F2CE4" w:rsidRPr="000971CD" w:rsidRDefault="003F2CE4" w:rsidP="00BF5E41">
            <w:pPr>
              <w:rPr>
                <w:rFonts w:asciiTheme="minorHAnsi" w:hAnsiTheme="minorHAnsi" w:cstheme="minorHAnsi"/>
              </w:rPr>
            </w:pPr>
          </w:p>
        </w:tc>
      </w:tr>
      <w:tr w:rsidR="63BBB33E" w:rsidRPr="000971CD" w14:paraId="5E6D51DD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FBE19BE" w14:textId="1BE9C92E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11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4CF6364" w14:textId="595728F0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Grafikus változat tervei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47B33F9" w14:textId="57A65CBD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Prototípus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1831176" w14:textId="31C22F58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máj. 2. 14:15</w:t>
            </w:r>
          </w:p>
        </w:tc>
      </w:tr>
      <w:tr w:rsidR="63BBB33E" w:rsidRPr="000971CD" w14:paraId="07F217AA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B492ADD" w14:textId="44325845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12</w:t>
            </w:r>
          </w:p>
        </w:tc>
        <w:tc>
          <w:tcPr>
            <w:tcW w:w="3002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92DD4AD" w14:textId="7EEBC309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Grafikus változat elkészítése</w:t>
            </w:r>
            <w:r w:rsidRPr="000971C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BC9568B" w14:textId="77A4DEF6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C165630" w14:textId="3AFECCA9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máj 16. 14:15</w:t>
            </w:r>
          </w:p>
        </w:tc>
      </w:tr>
      <w:tr w:rsidR="63BBB33E" w:rsidRPr="000971CD" w14:paraId="5DBDB708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EC7CB6A" w14:textId="51C01B50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13</w:t>
            </w:r>
          </w:p>
        </w:tc>
        <w:tc>
          <w:tcPr>
            <w:tcW w:w="3002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365DDD2" w14:textId="77777777" w:rsidR="003F2CE4" w:rsidRPr="000971CD" w:rsidRDefault="003F2CE4" w:rsidP="00BF5E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E74AEB0" w14:textId="49F07743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E9405DB" w14:textId="77777777" w:rsidR="003F2CE4" w:rsidRPr="000971CD" w:rsidRDefault="003F2CE4" w:rsidP="00BF5E41">
            <w:pPr>
              <w:rPr>
                <w:rFonts w:asciiTheme="minorHAnsi" w:hAnsiTheme="minorHAnsi" w:cstheme="minorHAnsi"/>
              </w:rPr>
            </w:pPr>
          </w:p>
        </w:tc>
      </w:tr>
      <w:tr w:rsidR="63BBB33E" w:rsidRPr="000971CD" w14:paraId="567E0D18" w14:textId="77777777" w:rsidTr="00BF5E41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21C8036" w14:textId="11E6E3F7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3A8A0B2" w14:textId="6BE9E53A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Egyesített dokumentáció</w:t>
            </w:r>
            <w:r w:rsidRPr="000971CD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7F8CB31" w14:textId="4569AFDB" w:rsidR="63BBB33E" w:rsidRPr="000971CD" w:rsidRDefault="63BBB33E" w:rsidP="00BF5E41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Grafikus verzió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9B55BE9" w14:textId="7144A1E5" w:rsidR="63BBB33E" w:rsidRPr="000971CD" w:rsidRDefault="63BBB33E" w:rsidP="00BF5E41">
            <w:pPr>
              <w:rPr>
                <w:rFonts w:asciiTheme="minorHAnsi" w:eastAsia="Open Sans" w:hAnsiTheme="minorHAnsi" w:cstheme="minorHAnsi"/>
                <w:sz w:val="21"/>
                <w:szCs w:val="21"/>
              </w:rPr>
            </w:pPr>
            <w:r w:rsidRPr="000971CD">
              <w:rPr>
                <w:rFonts w:asciiTheme="minorHAnsi" w:eastAsia="Open Sans" w:hAnsiTheme="minorHAnsi" w:cstheme="minorHAnsi"/>
                <w:sz w:val="21"/>
                <w:szCs w:val="21"/>
              </w:rPr>
              <w:t>máj 18. laboralkalom</w:t>
            </w:r>
          </w:p>
        </w:tc>
      </w:tr>
    </w:tbl>
    <w:p w14:paraId="526770CE" w14:textId="4BC3DEB3" w:rsidR="000818D0" w:rsidRPr="000971CD" w:rsidRDefault="000818D0" w:rsidP="63BBB33E">
      <w:pPr>
        <w:rPr>
          <w:rFonts w:asciiTheme="minorHAnsi" w:hAnsiTheme="minorHAnsi" w:cstheme="minorHAnsi"/>
        </w:rPr>
      </w:pPr>
    </w:p>
    <w:p w14:paraId="3C64D017" w14:textId="77777777" w:rsidR="000818D0" w:rsidRPr="000971CD" w:rsidRDefault="000818D0">
      <w:pPr>
        <w:pStyle w:val="Cmsor2"/>
        <w:pageBreakBefore/>
        <w:rPr>
          <w:rFonts w:asciiTheme="minorHAnsi" w:hAnsiTheme="minorHAnsi" w:cstheme="minorHAnsi"/>
        </w:rPr>
      </w:pPr>
      <w:r w:rsidRPr="000971CD">
        <w:rPr>
          <w:rFonts w:asciiTheme="minorHAnsi" w:hAnsiTheme="minorHAnsi" w:cstheme="minorHAnsi"/>
        </w:rPr>
        <w:lastRenderedPageBreak/>
        <w:t>Napló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070"/>
        <w:gridCol w:w="2358"/>
      </w:tblGrid>
      <w:tr w:rsidR="000818D0" w:rsidRPr="000971CD" w14:paraId="1917F94D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48D1ABE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EB35269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Időtartam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053D7D4D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Résztvevők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7CF6EB7A" w14:textId="77777777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  <w:b/>
              </w:rPr>
              <w:t>Leírás</w:t>
            </w:r>
          </w:p>
        </w:tc>
      </w:tr>
      <w:tr w:rsidR="000818D0" w:rsidRPr="000971CD" w14:paraId="24040CCC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059A48" w14:textId="39ECC8DB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2022.02.26. 1</w:t>
            </w:r>
            <w:r w:rsidR="00BD5C75" w:rsidRPr="000971CD">
              <w:rPr>
                <w:rFonts w:asciiTheme="minorHAnsi" w:hAnsiTheme="minorHAnsi" w:cstheme="minorHAnsi"/>
              </w:rPr>
              <w:t>4</w:t>
            </w:r>
            <w:r w:rsidRPr="000971CD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D9D86D" w14:textId="3E78F19E" w:rsidR="000818D0" w:rsidRPr="000971CD" w:rsidRDefault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F</w:t>
            </w:r>
            <w:r w:rsidR="000818D0" w:rsidRPr="000971CD">
              <w:rPr>
                <w:rFonts w:asciiTheme="minorHAnsi" w:hAnsiTheme="minorHAnsi" w:cstheme="minorHAnsi"/>
              </w:rPr>
              <w:t>él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6FAA9" w14:textId="7771BDD1" w:rsidR="000818D0" w:rsidRPr="000971CD" w:rsidRDefault="63BBB33E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</w:rPr>
              <w:t>Bakurecz</w:t>
            </w:r>
            <w:proofErr w:type="spellEnd"/>
            <w:r w:rsidRPr="000971CD">
              <w:rPr>
                <w:rFonts w:asciiTheme="minorHAnsi" w:hAnsiTheme="minorHAnsi" w:cstheme="minorHAnsi"/>
              </w:rPr>
              <w:t>,</w:t>
            </w:r>
          </w:p>
          <w:p w14:paraId="4BD1CE2D" w14:textId="50DF9255" w:rsidR="000818D0" w:rsidRPr="000971CD" w:rsidRDefault="63BBB33E" w:rsidP="63BBB33E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Bui,</w:t>
            </w:r>
          </w:p>
          <w:p w14:paraId="5F90A559" w14:textId="7561B543" w:rsidR="000818D0" w:rsidRPr="000971CD" w:rsidRDefault="63BBB33E" w:rsidP="63BBB33E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Szigeti,</w:t>
            </w:r>
          </w:p>
          <w:p w14:paraId="533A29F8" w14:textId="3F9C5E43" w:rsidR="000818D0" w:rsidRPr="000971CD" w:rsidRDefault="63BBB33E" w:rsidP="63BBB33E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Vendel,</w:t>
            </w:r>
          </w:p>
          <w:p w14:paraId="57BD3C7A" w14:textId="6DAF7820" w:rsidR="000818D0" w:rsidRPr="000971CD" w:rsidRDefault="63BBB33E" w:rsidP="63BBB33E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95CB91" w14:textId="0F563DCE" w:rsidR="000818D0" w:rsidRPr="000971CD" w:rsidRDefault="000818D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Értekezlet: A feladatok felosztása.</w:t>
            </w:r>
          </w:p>
        </w:tc>
      </w:tr>
      <w:tr w:rsidR="00BD5C75" w:rsidRPr="000971CD" w14:paraId="67E0BBF6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5EB13A" w14:textId="0DBEB408" w:rsidR="00BD5C75" w:rsidRPr="000971CD" w:rsidRDefault="00BD5C75">
            <w:pPr>
              <w:rPr>
                <w:rFonts w:asciiTheme="minorHAnsi" w:hAnsiTheme="minorHAnsi" w:cstheme="minorHAnsi"/>
                <w:lang w:val="en-US"/>
              </w:rPr>
            </w:pPr>
            <w:r w:rsidRPr="000971CD">
              <w:rPr>
                <w:rFonts w:asciiTheme="minorHAnsi" w:hAnsiTheme="minorHAnsi" w:cstheme="minorHAnsi"/>
              </w:rPr>
              <w:t>2022.02.26. 14</w:t>
            </w:r>
            <w:r w:rsidRPr="000971CD">
              <w:rPr>
                <w:rFonts w:asciiTheme="minorHAnsi" w:hAnsiTheme="minorHAnsi" w:cstheme="minorHAnsi"/>
                <w:lang w:val="en-US"/>
              </w:rPr>
              <w:t>:30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C1D836" w14:textId="7DFB346B" w:rsidR="00BD5C75" w:rsidRPr="000971CD" w:rsidRDefault="00564A20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9056CC" w14:textId="7F673F9D" w:rsidR="00BD5C75" w:rsidRPr="000971CD" w:rsidRDefault="00BD5C75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</w:rPr>
              <w:t>Bakurecz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EBF60" w14:textId="380DEDC7" w:rsidR="00BD5C75" w:rsidRPr="000971CD" w:rsidRDefault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2.2.2 kidolgozása</w:t>
            </w:r>
          </w:p>
        </w:tc>
      </w:tr>
      <w:tr w:rsidR="00BD5C75" w:rsidRPr="000971CD" w14:paraId="23424355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C9BFA1" w14:textId="2BEDD0F2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2022.02.26. 1</w:t>
            </w:r>
            <w:r w:rsidR="00564A20" w:rsidRPr="000971CD">
              <w:rPr>
                <w:rFonts w:asciiTheme="minorHAnsi" w:hAnsiTheme="minorHAnsi" w:cstheme="minorHAnsi"/>
              </w:rPr>
              <w:t>7</w:t>
            </w:r>
            <w:r w:rsidRPr="000971CD">
              <w:rPr>
                <w:rFonts w:asciiTheme="minorHAnsi" w:hAnsiTheme="minorHAnsi" w:cstheme="minorHAnsi"/>
                <w:lang w:val="en-US"/>
              </w:rPr>
              <w:t>:</w:t>
            </w:r>
            <w:r w:rsidR="00564A20" w:rsidRPr="000971CD">
              <w:rPr>
                <w:rFonts w:asciiTheme="minorHAnsi" w:hAnsiTheme="minorHAnsi" w:cstheme="minorHAnsi"/>
                <w:lang w:val="en-US"/>
              </w:rPr>
              <w:t>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9651F" w14:textId="61D5964E" w:rsidR="00BD5C75" w:rsidRPr="000971CD" w:rsidRDefault="00564A20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3923BC" w14:textId="28D7B2BE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Bui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1CDC75" w14:textId="2EB9B554" w:rsidR="00BD5C75" w:rsidRPr="000971CD" w:rsidRDefault="00564A20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2.4 kidolgozása</w:t>
            </w:r>
          </w:p>
        </w:tc>
      </w:tr>
      <w:tr w:rsidR="00BD5C75" w:rsidRPr="000971CD" w14:paraId="4955E6CB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CD00E3" w14:textId="1DC5E017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2022.02.26. 1</w:t>
            </w:r>
            <w:r w:rsidR="00564A20" w:rsidRPr="000971CD">
              <w:rPr>
                <w:rFonts w:asciiTheme="minorHAnsi" w:hAnsiTheme="minorHAnsi" w:cstheme="minorHAnsi"/>
              </w:rPr>
              <w:t>8</w:t>
            </w:r>
            <w:r w:rsidRPr="000971CD">
              <w:rPr>
                <w:rFonts w:asciiTheme="minorHAnsi" w:hAnsiTheme="minorHAnsi" w:cstheme="minorHAnsi"/>
                <w:lang w:val="en-US"/>
              </w:rPr>
              <w:t>:30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A7E593" w14:textId="64FB85A5" w:rsidR="00BD5C75" w:rsidRPr="000971CD" w:rsidRDefault="00564A20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EFB77" w14:textId="09DFE7CB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Szigeti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A1CD83" w14:textId="35AAE5E5" w:rsidR="00BD5C75" w:rsidRPr="000971CD" w:rsidRDefault="00564A20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2.3.1 kidolgozása</w:t>
            </w:r>
          </w:p>
        </w:tc>
      </w:tr>
      <w:tr w:rsidR="00BD5C75" w:rsidRPr="000971CD" w14:paraId="14C820AC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81C8C5" w14:textId="12BB2E20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 xml:space="preserve">2022.02.26. </w:t>
            </w:r>
            <w:r w:rsidR="00C2155B" w:rsidRPr="000971CD">
              <w:rPr>
                <w:rFonts w:asciiTheme="minorHAnsi" w:hAnsiTheme="minorHAnsi" w:cstheme="minorHAnsi"/>
              </w:rPr>
              <w:t>2</w:t>
            </w:r>
            <w:r w:rsidR="00C2155B" w:rsidRPr="000971CD">
              <w:rPr>
                <w:rFonts w:asciiTheme="minorHAnsi" w:hAnsiTheme="minorHAnsi" w:cstheme="minorHAnsi"/>
                <w:lang w:val="en-US"/>
              </w:rPr>
              <w:t>0</w:t>
            </w:r>
            <w:r w:rsidRPr="000971CD">
              <w:rPr>
                <w:rFonts w:asciiTheme="minorHAnsi" w:hAnsiTheme="minorHAnsi" w:cstheme="minorHAnsi"/>
                <w:lang w:val="en-US"/>
              </w:rPr>
              <w:t>:</w:t>
            </w:r>
            <w:r w:rsidR="00C2155B" w:rsidRPr="000971CD">
              <w:rPr>
                <w:rFonts w:asciiTheme="minorHAnsi" w:hAnsiTheme="minorHAnsi" w:cstheme="minorHAnsi"/>
                <w:lang w:val="en-US"/>
              </w:rPr>
              <w:t>0</w:t>
            </w:r>
            <w:r w:rsidRPr="000971CD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00133E" w14:textId="4BB6965B" w:rsidR="00BD5C75" w:rsidRPr="000971CD" w:rsidRDefault="00C2155B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EF1E05" w14:textId="3AF93DBE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5F8042" w14:textId="4914D2A0" w:rsidR="00BD5C75" w:rsidRPr="000971CD" w:rsidRDefault="00C2155B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 xml:space="preserve">2.1, 2.2.1, 2.2.3, 2.2.4, </w:t>
            </w:r>
            <w:r w:rsidR="00564A20" w:rsidRPr="000971CD">
              <w:rPr>
                <w:rFonts w:asciiTheme="minorHAnsi" w:hAnsiTheme="minorHAnsi" w:cstheme="minorHAnsi"/>
              </w:rPr>
              <w:t>2.5</w:t>
            </w:r>
          </w:p>
        </w:tc>
      </w:tr>
      <w:tr w:rsidR="00BD5C75" w:rsidRPr="000971CD" w14:paraId="0E750E71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12CF34" w14:textId="7AED8AD3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2022.02.2</w:t>
            </w:r>
            <w:r w:rsidR="00C2155B" w:rsidRPr="000971CD">
              <w:rPr>
                <w:rFonts w:asciiTheme="minorHAnsi" w:hAnsiTheme="minorHAnsi" w:cstheme="minorHAnsi"/>
              </w:rPr>
              <w:t>7</w:t>
            </w:r>
            <w:r w:rsidRPr="000971CD">
              <w:rPr>
                <w:rFonts w:asciiTheme="minorHAnsi" w:hAnsiTheme="minorHAnsi" w:cstheme="minorHAnsi"/>
              </w:rPr>
              <w:t xml:space="preserve">. </w:t>
            </w:r>
            <w:r w:rsidR="00C2155B" w:rsidRPr="000971CD">
              <w:rPr>
                <w:rFonts w:asciiTheme="minorHAnsi" w:hAnsiTheme="minorHAnsi" w:cstheme="minorHAnsi"/>
              </w:rPr>
              <w:t>10:00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A3D350" w14:textId="52AA73DB" w:rsidR="00BD5C75" w:rsidRPr="000971CD" w:rsidRDefault="00C2155B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EE5A3C" w14:textId="7B12984F" w:rsidR="00BD5C75" w:rsidRPr="000971CD" w:rsidRDefault="00BD5C75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Vendel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089626" w14:textId="403C7EBC" w:rsidR="00BD5C75" w:rsidRPr="000971CD" w:rsidRDefault="00C2155B" w:rsidP="00BD5C75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2.3.2, 2.3.3, 2.3.4, 2.6 kidolgozása, dokumentum átnézése, hibák javítása</w:t>
            </w:r>
          </w:p>
        </w:tc>
      </w:tr>
      <w:tr w:rsidR="00C2155B" w:rsidRPr="000971CD" w14:paraId="35AD24A3" w14:textId="77777777" w:rsidTr="63BBB33E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6936BC" w14:textId="3A9AAC54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2022.02.27. 14:00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658B1C" w14:textId="149A7E74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1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2B3F11" w14:textId="77777777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proofErr w:type="spellStart"/>
            <w:r w:rsidRPr="000971CD">
              <w:rPr>
                <w:rFonts w:asciiTheme="minorHAnsi" w:hAnsiTheme="minorHAnsi" w:cstheme="minorHAnsi"/>
              </w:rPr>
              <w:t>Bakurecz</w:t>
            </w:r>
            <w:proofErr w:type="spellEnd"/>
            <w:r w:rsidRPr="000971CD">
              <w:rPr>
                <w:rFonts w:asciiTheme="minorHAnsi" w:hAnsiTheme="minorHAnsi" w:cstheme="minorHAnsi"/>
              </w:rPr>
              <w:t>,</w:t>
            </w:r>
          </w:p>
          <w:p w14:paraId="5A1F32E9" w14:textId="77777777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Bui,</w:t>
            </w:r>
          </w:p>
          <w:p w14:paraId="79F0F646" w14:textId="77777777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Szigeti,</w:t>
            </w:r>
          </w:p>
          <w:p w14:paraId="2C24CF45" w14:textId="77777777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Vendel,</w:t>
            </w:r>
          </w:p>
          <w:p w14:paraId="78968F94" w14:textId="1B305D04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0F1BDF" w14:textId="6BAAD251" w:rsidR="00C2155B" w:rsidRPr="000971CD" w:rsidRDefault="00C2155B" w:rsidP="00C2155B">
            <w:pPr>
              <w:rPr>
                <w:rFonts w:asciiTheme="minorHAnsi" w:hAnsiTheme="minorHAnsi" w:cstheme="minorHAnsi"/>
              </w:rPr>
            </w:pPr>
            <w:r w:rsidRPr="000971CD">
              <w:rPr>
                <w:rFonts w:asciiTheme="minorHAnsi" w:hAnsiTheme="minorHAnsi" w:cstheme="minorHAnsi"/>
              </w:rPr>
              <w:t>Értekezlet: Teljes dokumentum átnézése, egyes szekciók minimális átdolgozása</w:t>
            </w:r>
          </w:p>
        </w:tc>
      </w:tr>
      <w:bookmarkEnd w:id="0"/>
    </w:tbl>
    <w:p w14:paraId="0C6C2CD5" w14:textId="77777777" w:rsidR="000818D0" w:rsidRPr="000971CD" w:rsidRDefault="000818D0">
      <w:pPr>
        <w:pStyle w:val="magyarazat"/>
        <w:rPr>
          <w:rFonts w:asciiTheme="minorHAnsi" w:hAnsiTheme="minorHAnsi" w:cstheme="minorHAnsi"/>
        </w:rPr>
      </w:pPr>
    </w:p>
    <w:sectPr w:rsidR="000818D0" w:rsidRPr="00097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13FC" w14:textId="77777777" w:rsidR="00086010" w:rsidRDefault="00086010">
      <w:r>
        <w:separator/>
      </w:r>
    </w:p>
  </w:endnote>
  <w:endnote w:type="continuationSeparator" w:id="0">
    <w:p w14:paraId="48F9C428" w14:textId="77777777" w:rsidR="00086010" w:rsidRDefault="0008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450A" w14:textId="77777777" w:rsidR="00D52B96" w:rsidRDefault="00D52B9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E29A" w14:textId="30C4C87B" w:rsidR="00D52B96" w:rsidRPr="00D52B96" w:rsidRDefault="009C4A06">
    <w:pPr>
      <w:pStyle w:val="llb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D7F1B13" wp14:editId="1A09C2BB">
              <wp:simplePos x="0" y="0"/>
              <wp:positionH relativeFrom="page">
                <wp:align>right</wp:align>
              </wp:positionH>
              <wp:positionV relativeFrom="paragraph">
                <wp:posOffset>10160</wp:posOffset>
              </wp:positionV>
              <wp:extent cx="76200" cy="17462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8BE6D" w14:textId="77777777" w:rsidR="000818D0" w:rsidRDefault="000818D0">
                          <w:pPr>
                            <w:pStyle w:val="llb"/>
                          </w:pPr>
                          <w:r>
                            <w:rPr>
                              <w:rStyle w:val="Oldalszm"/>
                            </w:rPr>
                            <w:fldChar w:fldCharType="begin"/>
                          </w:r>
                          <w:r>
                            <w:rPr>
                              <w:rStyle w:val="Oldalszm"/>
                            </w:rPr>
                            <w:instrText xml:space="preserve"> PAGE </w:instrText>
                          </w:r>
                          <w:r>
                            <w:rPr>
                              <w:rStyle w:val="Oldalszm"/>
                            </w:rPr>
                            <w:fldChar w:fldCharType="separate"/>
                          </w:r>
                          <w:r>
                            <w:rPr>
                              <w:rStyle w:val="Oldalszm"/>
                            </w:rPr>
                            <w:t>6</w:t>
                          </w:r>
                          <w:r>
                            <w:rPr>
                              <w:rStyle w:val="Oldalszm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F1B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5.2pt;margin-top:.8pt;width:6pt;height:13.75pt;z-index:251657728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" stroked="f">
              <v:fill opacity="0"/>
              <v:textbox inset="0,0,0,0">
                <w:txbxContent>
                  <w:p w14:paraId="5258BE6D" w14:textId="77777777" w:rsidR="000818D0" w:rsidRDefault="000818D0">
                    <w:pPr>
                      <w:pStyle w:val="llb"/>
                    </w:pPr>
                    <w:r>
                      <w:rPr>
                        <w:rStyle w:val="Oldalszm"/>
                      </w:rPr>
                      <w:fldChar w:fldCharType="begin"/>
                    </w:r>
                    <w:r>
                      <w:rPr>
                        <w:rStyle w:val="Oldalszm"/>
                      </w:rPr>
                      <w:instrText xml:space="preserve"> PAGE </w:instrText>
                    </w:r>
                    <w:r>
                      <w:rPr>
                        <w:rStyle w:val="Oldalszm"/>
                      </w:rPr>
                      <w:fldChar w:fldCharType="separate"/>
                    </w:r>
                    <w:r>
                      <w:rPr>
                        <w:rStyle w:val="Oldalszm"/>
                      </w:rPr>
                      <w:t>6</w:t>
                    </w:r>
                    <w:r>
                      <w:rPr>
                        <w:rStyle w:val="Oldalszm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D52B96">
      <w:rPr>
        <w:lang w:val="en-US"/>
      </w:rPr>
      <w:t>2022.02.26.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C284" w14:textId="77777777" w:rsidR="00D52B96" w:rsidRDefault="00D52B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318D" w14:textId="77777777" w:rsidR="00086010" w:rsidRDefault="00086010">
      <w:r>
        <w:separator/>
      </w:r>
    </w:p>
  </w:footnote>
  <w:footnote w:type="continuationSeparator" w:id="0">
    <w:p w14:paraId="1B7961F6" w14:textId="77777777" w:rsidR="00086010" w:rsidRDefault="0008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7AD2" w14:textId="77777777" w:rsidR="00D52B96" w:rsidRDefault="00D52B9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F504" w14:textId="77777777" w:rsidR="000818D0" w:rsidRDefault="000818D0">
    <w:pPr>
      <w:pStyle w:val="llb"/>
      <w:ind w:right="360"/>
    </w:pPr>
    <w:r>
      <w:t>2. Követelmény, projekt, funkcionalitás</w:t>
    </w:r>
    <w:r>
      <w:tab/>
    </w:r>
    <w:r>
      <w:tab/>
    </w:r>
    <w:proofErr w:type="spellStart"/>
    <w:r>
      <w:rPr>
        <w:i/>
      </w:rPr>
      <w:t>bpsztb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6C73" w14:textId="77777777" w:rsidR="00D52B96" w:rsidRDefault="00D52B9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msor2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DA3F06"/>
    <w:multiLevelType w:val="hybridMultilevel"/>
    <w:tmpl w:val="129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A18D1"/>
    <w:multiLevelType w:val="hybridMultilevel"/>
    <w:tmpl w:val="7F86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3734"/>
    <w:multiLevelType w:val="hybridMultilevel"/>
    <w:tmpl w:val="F328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B0"/>
    <w:rsid w:val="000818D0"/>
    <w:rsid w:val="00086010"/>
    <w:rsid w:val="000971CD"/>
    <w:rsid w:val="000A1461"/>
    <w:rsid w:val="000C63F8"/>
    <w:rsid w:val="000E1B5B"/>
    <w:rsid w:val="00112254"/>
    <w:rsid w:val="0016757B"/>
    <w:rsid w:val="001754C7"/>
    <w:rsid w:val="001801FB"/>
    <w:rsid w:val="001C38C6"/>
    <w:rsid w:val="001E20A4"/>
    <w:rsid w:val="0020663A"/>
    <w:rsid w:val="002130DC"/>
    <w:rsid w:val="0022309B"/>
    <w:rsid w:val="00280B66"/>
    <w:rsid w:val="00295316"/>
    <w:rsid w:val="002B76CB"/>
    <w:rsid w:val="003355B9"/>
    <w:rsid w:val="003443F1"/>
    <w:rsid w:val="003603F8"/>
    <w:rsid w:val="003B66A1"/>
    <w:rsid w:val="003F2CE4"/>
    <w:rsid w:val="00416CE6"/>
    <w:rsid w:val="00425E5B"/>
    <w:rsid w:val="004C0BF8"/>
    <w:rsid w:val="00512AD5"/>
    <w:rsid w:val="00564A20"/>
    <w:rsid w:val="005C25CD"/>
    <w:rsid w:val="005F3C0F"/>
    <w:rsid w:val="00600E87"/>
    <w:rsid w:val="00647B68"/>
    <w:rsid w:val="0066091E"/>
    <w:rsid w:val="00672AD4"/>
    <w:rsid w:val="00674009"/>
    <w:rsid w:val="006744DD"/>
    <w:rsid w:val="006A646D"/>
    <w:rsid w:val="006C0352"/>
    <w:rsid w:val="006F5519"/>
    <w:rsid w:val="007204B7"/>
    <w:rsid w:val="007549D9"/>
    <w:rsid w:val="007A4DE6"/>
    <w:rsid w:val="007B1A4E"/>
    <w:rsid w:val="007D1C6A"/>
    <w:rsid w:val="007F1AFE"/>
    <w:rsid w:val="008351E2"/>
    <w:rsid w:val="00871D5B"/>
    <w:rsid w:val="00902A32"/>
    <w:rsid w:val="00964DEC"/>
    <w:rsid w:val="009C4A06"/>
    <w:rsid w:val="00A72C07"/>
    <w:rsid w:val="00A928B3"/>
    <w:rsid w:val="00AB09BD"/>
    <w:rsid w:val="00B27735"/>
    <w:rsid w:val="00B4398C"/>
    <w:rsid w:val="00BB5341"/>
    <w:rsid w:val="00BD5C75"/>
    <w:rsid w:val="00BF5E41"/>
    <w:rsid w:val="00C1506E"/>
    <w:rsid w:val="00C2155B"/>
    <w:rsid w:val="00C84C08"/>
    <w:rsid w:val="00D122DA"/>
    <w:rsid w:val="00D52B96"/>
    <w:rsid w:val="00D96229"/>
    <w:rsid w:val="00D96F1A"/>
    <w:rsid w:val="00DA50DA"/>
    <w:rsid w:val="00ED5E94"/>
    <w:rsid w:val="00F36CFC"/>
    <w:rsid w:val="00F80083"/>
    <w:rsid w:val="00F85F20"/>
    <w:rsid w:val="00F914B0"/>
    <w:rsid w:val="0573326D"/>
    <w:rsid w:val="0748DA71"/>
    <w:rsid w:val="0CA3A9BC"/>
    <w:rsid w:val="0DB81BF5"/>
    <w:rsid w:val="0E2E3F46"/>
    <w:rsid w:val="1301B069"/>
    <w:rsid w:val="14959344"/>
    <w:rsid w:val="1A439EFD"/>
    <w:rsid w:val="21E07B17"/>
    <w:rsid w:val="24B3A494"/>
    <w:rsid w:val="258651A4"/>
    <w:rsid w:val="2BF59328"/>
    <w:rsid w:val="2E5A86DA"/>
    <w:rsid w:val="2F2D33EA"/>
    <w:rsid w:val="3400A50D"/>
    <w:rsid w:val="34089293"/>
    <w:rsid w:val="34329025"/>
    <w:rsid w:val="35A462F4"/>
    <w:rsid w:val="37403355"/>
    <w:rsid w:val="386DCDEB"/>
    <w:rsid w:val="38D7A300"/>
    <w:rsid w:val="38DC03B6"/>
    <w:rsid w:val="403F082D"/>
    <w:rsid w:val="41C1B031"/>
    <w:rsid w:val="435D8092"/>
    <w:rsid w:val="45EC71D6"/>
    <w:rsid w:val="47E3A994"/>
    <w:rsid w:val="4BE63219"/>
    <w:rsid w:val="550F74BD"/>
    <w:rsid w:val="5F0C88C9"/>
    <w:rsid w:val="6084127C"/>
    <w:rsid w:val="63BBB33E"/>
    <w:rsid w:val="66B02E11"/>
    <w:rsid w:val="6ADB91C6"/>
    <w:rsid w:val="6B1EB7B5"/>
    <w:rsid w:val="77BA14CE"/>
    <w:rsid w:val="7862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640E56"/>
  <w15:chartTrackingRefBased/>
  <w15:docId w15:val="{20863C12-FC5C-41DA-A64C-5559C027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3">
    <w:name w:val="WW8Num2z3"/>
    <w:rPr>
      <w:rFonts w:ascii="Symbol" w:hAnsi="Symbol" w:cs="Symbol" w:hint="default"/>
      <w:color w:val="00000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  <w:color w:val="00000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3">
    <w:name w:val="WW8Num6z3"/>
    <w:rPr>
      <w:rFonts w:ascii="Symbol" w:hAnsi="Symbol" w:cs="Symbol" w:hint="default"/>
      <w:color w:val="000000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Bekezdsalapbettpusa1">
    <w:name w:val="Bekezdés alapbetűtípusa1"/>
  </w:style>
  <w:style w:type="character" w:customStyle="1" w:styleId="FootnoteCharacters">
    <w:name w:val="Footnote Characters"/>
    <w:rPr>
      <w:vertAlign w:val="superscript"/>
    </w:rPr>
  </w:style>
  <w:style w:type="character" w:styleId="Oldalszm">
    <w:name w:val="page number"/>
    <w:basedOn w:val="Bekezdsalapbettpusa1"/>
  </w:style>
  <w:style w:type="character" w:customStyle="1" w:styleId="magyarazatChar">
    <w:name w:val="magyarazat Char"/>
    <w:rPr>
      <w:i/>
      <w:color w:val="0000FF"/>
      <w:sz w:val="24"/>
      <w:szCs w:val="24"/>
      <w:lang w:val="hu-HU" w:bidi="ar-SA"/>
    </w:rPr>
  </w:style>
  <w:style w:type="character" w:styleId="Hiperhivatkozs">
    <w:name w:val="Hyperlink"/>
    <w:rPr>
      <w:color w:val="0000FF"/>
      <w:u w:val="single"/>
    </w:rPr>
  </w:style>
  <w:style w:type="character" w:customStyle="1" w:styleId="Cmsor2Char">
    <w:name w:val="Címsor 2 Char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pPr>
      <w:suppressLineNumbers/>
    </w:pPr>
  </w:style>
  <w:style w:type="paragraph" w:customStyle="1" w:styleId="magyarazat">
    <w:name w:val="magyarazat"/>
    <w:basedOn w:val="Norml"/>
    <w:rPr>
      <w:i/>
      <w:color w:val="0000FF"/>
    </w:rPr>
  </w:style>
  <w:style w:type="paragraph" w:customStyle="1" w:styleId="Cmsor20">
    <w:name w:val="Címsor2"/>
    <w:basedOn w:val="Norml"/>
    <w:pPr>
      <w:numPr>
        <w:numId w:val="3"/>
      </w:numPr>
    </w:pPr>
  </w:style>
  <w:style w:type="paragraph" w:styleId="Lbjegyzetszveg">
    <w:name w:val="footnote text"/>
    <w:basedOn w:val="Norml"/>
    <w:rPr>
      <w:sz w:val="20"/>
      <w:szCs w:val="20"/>
    </w:rPr>
  </w:style>
  <w:style w:type="paragraph" w:customStyle="1" w:styleId="HeaderandFooter">
    <w:name w:val="Header and Footer"/>
    <w:basedOn w:val="Norml"/>
    <w:pPr>
      <w:suppressLineNumbers/>
      <w:tabs>
        <w:tab w:val="center" w:pos="4819"/>
        <w:tab w:val="right" w:pos="9638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pPr>
      <w:spacing w:before="280" w:after="280"/>
    </w:p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l"/>
  </w:style>
  <w:style w:type="character" w:styleId="Feloldatlanmegemlts">
    <w:name w:val="Unresolved Mention"/>
    <w:uiPriority w:val="99"/>
    <w:semiHidden/>
    <w:unhideWhenUsed/>
    <w:rsid w:val="00F914B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dambakurecz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Bui Quanganh Krisztián</cp:lastModifiedBy>
  <cp:revision>38</cp:revision>
  <cp:lastPrinted>2018-02-09T18:19:00Z</cp:lastPrinted>
  <dcterms:created xsi:type="dcterms:W3CDTF">2022-02-26T17:11:00Z</dcterms:created>
  <dcterms:modified xsi:type="dcterms:W3CDTF">2022-05-17T10:03:00Z</dcterms:modified>
</cp:coreProperties>
</file>