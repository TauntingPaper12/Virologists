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0818D0" w:rsidRPr="00964DEC" w:rsidRDefault="000818D0">
      <w:pPr>
        <w:jc w:val="center"/>
      </w:pPr>
    </w:p>
    <w:p w14:paraId="0A37501D" w14:textId="77777777" w:rsidR="000818D0" w:rsidRPr="00964DEC" w:rsidRDefault="000818D0">
      <w:pPr>
        <w:jc w:val="center"/>
      </w:pPr>
    </w:p>
    <w:p w14:paraId="5DAB6C7B" w14:textId="77777777" w:rsidR="000818D0" w:rsidRPr="00964DEC" w:rsidRDefault="000818D0">
      <w:pPr>
        <w:jc w:val="center"/>
      </w:pPr>
    </w:p>
    <w:p w14:paraId="02EB378F" w14:textId="77777777" w:rsidR="000818D0" w:rsidRPr="00964DEC" w:rsidRDefault="000818D0">
      <w:pPr>
        <w:jc w:val="center"/>
      </w:pPr>
    </w:p>
    <w:p w14:paraId="6A05A809" w14:textId="77777777" w:rsidR="000818D0" w:rsidRPr="00964DEC" w:rsidRDefault="000818D0">
      <w:pPr>
        <w:jc w:val="center"/>
      </w:pPr>
    </w:p>
    <w:p w14:paraId="5A39BBE3" w14:textId="77777777" w:rsidR="000818D0" w:rsidRPr="00964DEC" w:rsidRDefault="000818D0">
      <w:pPr>
        <w:jc w:val="center"/>
      </w:pPr>
    </w:p>
    <w:p w14:paraId="41C8F396" w14:textId="77777777" w:rsidR="000818D0" w:rsidRPr="00964DEC" w:rsidRDefault="000818D0">
      <w:pPr>
        <w:jc w:val="center"/>
      </w:pPr>
    </w:p>
    <w:p w14:paraId="6E9C7EEC" w14:textId="77777777" w:rsidR="000818D0" w:rsidRPr="00964DEC" w:rsidRDefault="000818D0">
      <w:pPr>
        <w:jc w:val="center"/>
      </w:pPr>
      <w:r w:rsidRPr="00964DEC">
        <w:rPr>
          <w:b/>
          <w:bCs/>
          <w:sz w:val="52"/>
          <w:szCs w:val="52"/>
        </w:rPr>
        <w:t>2. Követelmény, projekt, funkcionalitás</w:t>
      </w:r>
    </w:p>
    <w:p w14:paraId="72A3D3EC" w14:textId="77777777" w:rsidR="000818D0" w:rsidRPr="00964DEC" w:rsidRDefault="000818D0">
      <w:pPr>
        <w:jc w:val="center"/>
      </w:pPr>
    </w:p>
    <w:p w14:paraId="0D0B940D" w14:textId="77777777" w:rsidR="000818D0" w:rsidRPr="00964DEC" w:rsidRDefault="000818D0">
      <w:pPr>
        <w:jc w:val="center"/>
      </w:pPr>
    </w:p>
    <w:p w14:paraId="68A46037" w14:textId="77777777" w:rsidR="000818D0" w:rsidRPr="00964DEC" w:rsidRDefault="000818D0">
      <w:pPr>
        <w:jc w:val="center"/>
      </w:pPr>
      <w:r w:rsidRPr="00964DEC">
        <w:rPr>
          <w:sz w:val="44"/>
          <w:szCs w:val="44"/>
          <w:lang w:eastAsia="en-US"/>
        </w:rPr>
        <w:t xml:space="preserve">32 - </w:t>
      </w:r>
      <w:proofErr w:type="spellStart"/>
      <w:r w:rsidRPr="00964DEC">
        <w:rPr>
          <w:sz w:val="44"/>
          <w:szCs w:val="44"/>
          <w:lang w:eastAsia="en-US"/>
        </w:rPr>
        <w:t>bpsztb</w:t>
      </w:r>
      <w:proofErr w:type="spellEnd"/>
    </w:p>
    <w:p w14:paraId="0E27B00A" w14:textId="77777777" w:rsidR="000818D0" w:rsidRPr="00964DEC" w:rsidRDefault="000818D0">
      <w:pPr>
        <w:jc w:val="center"/>
      </w:pPr>
    </w:p>
    <w:p w14:paraId="60061E4C" w14:textId="77777777" w:rsidR="000818D0" w:rsidRPr="00964DEC" w:rsidRDefault="000818D0">
      <w:pPr>
        <w:jc w:val="center"/>
      </w:pPr>
    </w:p>
    <w:p w14:paraId="5F09A84D" w14:textId="77777777" w:rsidR="000818D0" w:rsidRPr="00964DEC" w:rsidRDefault="000818D0">
      <w:pPr>
        <w:jc w:val="center"/>
      </w:pPr>
      <w:r w:rsidRPr="00964DEC">
        <w:rPr>
          <w:sz w:val="28"/>
          <w:szCs w:val="28"/>
        </w:rPr>
        <w:t>Konzulens:</w:t>
      </w:r>
    </w:p>
    <w:p w14:paraId="50384B2B" w14:textId="77777777" w:rsidR="000818D0" w:rsidRPr="00964DEC" w:rsidRDefault="000818D0">
      <w:pPr>
        <w:jc w:val="center"/>
      </w:pPr>
      <w:r w:rsidRPr="00964DEC">
        <w:rPr>
          <w:sz w:val="44"/>
          <w:szCs w:val="44"/>
        </w:rPr>
        <w:t>Kovács Boldizsár</w:t>
      </w:r>
    </w:p>
    <w:p w14:paraId="44EAFD9C" w14:textId="77777777" w:rsidR="000818D0" w:rsidRPr="00964DEC" w:rsidRDefault="000818D0">
      <w:pPr>
        <w:jc w:val="center"/>
        <w:rPr>
          <w:sz w:val="44"/>
          <w:szCs w:val="44"/>
        </w:rPr>
      </w:pPr>
    </w:p>
    <w:p w14:paraId="4B94D5A5" w14:textId="77777777" w:rsidR="000818D0" w:rsidRPr="00964DEC" w:rsidRDefault="000818D0">
      <w:pPr>
        <w:jc w:val="center"/>
        <w:rPr>
          <w:sz w:val="44"/>
          <w:szCs w:val="44"/>
        </w:rPr>
      </w:pPr>
    </w:p>
    <w:p w14:paraId="3DEEC669" w14:textId="77777777" w:rsidR="000818D0" w:rsidRPr="00964DEC" w:rsidRDefault="000818D0">
      <w:pPr>
        <w:jc w:val="center"/>
        <w:rPr>
          <w:sz w:val="44"/>
          <w:szCs w:val="44"/>
        </w:rPr>
      </w:pPr>
    </w:p>
    <w:p w14:paraId="3656B9AB" w14:textId="77777777" w:rsidR="000818D0" w:rsidRPr="00964DEC" w:rsidRDefault="000818D0">
      <w:pPr>
        <w:jc w:val="center"/>
        <w:rPr>
          <w:sz w:val="44"/>
          <w:szCs w:val="44"/>
        </w:rPr>
      </w:pPr>
    </w:p>
    <w:p w14:paraId="45FB0818" w14:textId="77777777" w:rsidR="000818D0" w:rsidRPr="00964DEC" w:rsidRDefault="000818D0">
      <w:pPr>
        <w:jc w:val="center"/>
        <w:rPr>
          <w:sz w:val="44"/>
          <w:szCs w:val="44"/>
        </w:rPr>
      </w:pPr>
    </w:p>
    <w:p w14:paraId="049F31CB" w14:textId="77777777" w:rsidR="000818D0" w:rsidRPr="00964DEC" w:rsidRDefault="000818D0">
      <w:pPr>
        <w:jc w:val="center"/>
        <w:rPr>
          <w:sz w:val="44"/>
          <w:szCs w:val="44"/>
        </w:rPr>
      </w:pPr>
    </w:p>
    <w:p w14:paraId="53128261" w14:textId="77777777" w:rsidR="000818D0" w:rsidRPr="00964DEC" w:rsidRDefault="000818D0">
      <w:pPr>
        <w:jc w:val="center"/>
        <w:rPr>
          <w:sz w:val="44"/>
          <w:szCs w:val="44"/>
        </w:rPr>
      </w:pPr>
    </w:p>
    <w:p w14:paraId="62486C05" w14:textId="77777777" w:rsidR="000818D0" w:rsidRPr="00964DEC" w:rsidRDefault="000818D0">
      <w:pPr>
        <w:jc w:val="center"/>
        <w:rPr>
          <w:sz w:val="44"/>
          <w:szCs w:val="44"/>
        </w:rPr>
      </w:pPr>
    </w:p>
    <w:p w14:paraId="4101652C" w14:textId="77777777" w:rsidR="000818D0" w:rsidRPr="00964DEC" w:rsidRDefault="000818D0">
      <w:pPr>
        <w:jc w:val="center"/>
        <w:rPr>
          <w:sz w:val="44"/>
          <w:szCs w:val="44"/>
        </w:rPr>
      </w:pPr>
    </w:p>
    <w:p w14:paraId="4B99056E" w14:textId="77777777" w:rsidR="000818D0" w:rsidRPr="00964DEC" w:rsidRDefault="000818D0">
      <w:pPr>
        <w:jc w:val="center"/>
        <w:rPr>
          <w:sz w:val="44"/>
          <w:szCs w:val="44"/>
        </w:rPr>
      </w:pPr>
    </w:p>
    <w:p w14:paraId="1299C43A" w14:textId="77777777" w:rsidR="000818D0" w:rsidRPr="00964DEC" w:rsidRDefault="000818D0">
      <w:pPr>
        <w:jc w:val="center"/>
        <w:rPr>
          <w:sz w:val="44"/>
          <w:szCs w:val="44"/>
        </w:rPr>
      </w:pPr>
    </w:p>
    <w:p w14:paraId="4DDBEF00" w14:textId="77777777" w:rsidR="000818D0" w:rsidRPr="00964DEC" w:rsidRDefault="000818D0">
      <w:pPr>
        <w:jc w:val="center"/>
        <w:rPr>
          <w:sz w:val="44"/>
          <w:szCs w:val="44"/>
        </w:rPr>
      </w:pPr>
    </w:p>
    <w:p w14:paraId="243F5710" w14:textId="77777777" w:rsidR="000818D0" w:rsidRPr="00964DEC" w:rsidRDefault="000818D0">
      <w:r w:rsidRPr="00964DEC">
        <w:rPr>
          <w:sz w:val="32"/>
          <w:szCs w:val="32"/>
        </w:rPr>
        <w:t>Csapattagok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818D0" w:rsidRPr="00964DEC" w14:paraId="4055F597" w14:textId="77777777">
        <w:tc>
          <w:tcPr>
            <w:tcW w:w="2622" w:type="dxa"/>
            <w:shd w:val="clear" w:color="auto" w:fill="auto"/>
          </w:tcPr>
          <w:p w14:paraId="78569D1F" w14:textId="77777777" w:rsidR="000818D0" w:rsidRPr="00964DEC" w:rsidRDefault="000818D0">
            <w:pPr>
              <w:widowControl w:val="0"/>
            </w:pPr>
            <w:proofErr w:type="spellStart"/>
            <w:r w:rsidRPr="00964DEC">
              <w:rPr>
                <w:lang w:eastAsia="en-US"/>
              </w:rPr>
              <w:t>Bui</w:t>
            </w:r>
            <w:proofErr w:type="spellEnd"/>
            <w:r w:rsidRPr="00964DEC">
              <w:rPr>
                <w:lang w:eastAsia="en-US"/>
              </w:rPr>
              <w:t xml:space="preserve"> </w:t>
            </w:r>
            <w:proofErr w:type="spellStart"/>
            <w:r w:rsidRPr="00964DEC">
              <w:rPr>
                <w:lang w:eastAsia="en-US"/>
              </w:rPr>
              <w:t>Quanganh</w:t>
            </w:r>
            <w:proofErr w:type="spellEnd"/>
            <w:r w:rsidRPr="00964DEC">
              <w:rPr>
                <w:lang w:eastAsia="en-US"/>
              </w:rPr>
              <w:t xml:space="preserve"> Krisztián</w:t>
            </w:r>
          </w:p>
        </w:tc>
        <w:tc>
          <w:tcPr>
            <w:tcW w:w="1418" w:type="dxa"/>
            <w:shd w:val="clear" w:color="auto" w:fill="auto"/>
          </w:tcPr>
          <w:p w14:paraId="075AD67A" w14:textId="77777777" w:rsidR="000818D0" w:rsidRPr="00964DEC" w:rsidRDefault="000818D0">
            <w:pPr>
              <w:widowControl w:val="0"/>
            </w:pPr>
            <w:r w:rsidRPr="00964DEC">
              <w:t>SU4NX2</w:t>
            </w:r>
          </w:p>
        </w:tc>
        <w:tc>
          <w:tcPr>
            <w:tcW w:w="4253" w:type="dxa"/>
            <w:shd w:val="clear" w:color="auto" w:fill="auto"/>
          </w:tcPr>
          <w:p w14:paraId="22010B02" w14:textId="77777777" w:rsidR="000818D0" w:rsidRPr="00964DEC" w:rsidRDefault="000818D0">
            <w:pPr>
              <w:widowControl w:val="0"/>
            </w:pPr>
            <w:r w:rsidRPr="00964DEC">
              <w:t>bui.krisztian01@gmail.com</w:t>
            </w:r>
          </w:p>
        </w:tc>
      </w:tr>
      <w:tr w:rsidR="000818D0" w:rsidRPr="00964DEC" w14:paraId="7AF572A0" w14:textId="77777777">
        <w:tc>
          <w:tcPr>
            <w:tcW w:w="2622" w:type="dxa"/>
            <w:shd w:val="clear" w:color="auto" w:fill="auto"/>
          </w:tcPr>
          <w:p w14:paraId="221E7022" w14:textId="77777777" w:rsidR="000818D0" w:rsidRPr="00964DEC" w:rsidRDefault="000818D0">
            <w:pPr>
              <w:widowControl w:val="0"/>
            </w:pPr>
            <w:proofErr w:type="spellStart"/>
            <w:r w:rsidRPr="00964DEC">
              <w:rPr>
                <w:lang w:eastAsia="en-US"/>
              </w:rPr>
              <w:t>Bakurecz</w:t>
            </w:r>
            <w:proofErr w:type="spellEnd"/>
            <w:r w:rsidRPr="00964DEC">
              <w:rPr>
                <w:lang w:eastAsia="en-US"/>
              </w:rPr>
              <w:t xml:space="preserve"> Ádám</w:t>
            </w:r>
          </w:p>
        </w:tc>
        <w:tc>
          <w:tcPr>
            <w:tcW w:w="1418" w:type="dxa"/>
            <w:shd w:val="clear" w:color="auto" w:fill="auto"/>
          </w:tcPr>
          <w:p w14:paraId="4FB6BC9F" w14:textId="77777777" w:rsidR="000818D0" w:rsidRPr="00964DEC" w:rsidRDefault="000818D0">
            <w:pPr>
              <w:widowControl w:val="0"/>
            </w:pPr>
            <w:r w:rsidRPr="00964DEC">
              <w:t>LOT078</w:t>
            </w:r>
          </w:p>
        </w:tc>
        <w:tc>
          <w:tcPr>
            <w:tcW w:w="4253" w:type="dxa"/>
            <w:shd w:val="clear" w:color="auto" w:fill="auto"/>
          </w:tcPr>
          <w:p w14:paraId="4DE57E58" w14:textId="77777777" w:rsidR="000818D0" w:rsidRPr="00BF5E41" w:rsidRDefault="00E77B77">
            <w:pPr>
              <w:widowControl w:val="0"/>
            </w:pPr>
            <w:hyperlink r:id="rId7" w:history="1">
              <w:r w:rsidR="00F914B0" w:rsidRPr="00BF5E41">
                <w:rPr>
                  <w:rStyle w:val="Hiperhivatkozs"/>
                  <w:color w:val="auto"/>
                  <w:u w:val="none"/>
                </w:rPr>
                <w:t>adambakurecz@gmail.com</w:t>
              </w:r>
            </w:hyperlink>
          </w:p>
        </w:tc>
      </w:tr>
      <w:tr w:rsidR="000818D0" w:rsidRPr="00964DEC" w14:paraId="041C86CD" w14:textId="77777777">
        <w:tc>
          <w:tcPr>
            <w:tcW w:w="2622" w:type="dxa"/>
            <w:shd w:val="clear" w:color="auto" w:fill="auto"/>
          </w:tcPr>
          <w:p w14:paraId="060FECBA" w14:textId="77777777" w:rsidR="000818D0" w:rsidRPr="00964DEC" w:rsidRDefault="000818D0">
            <w:pPr>
              <w:widowControl w:val="0"/>
            </w:pPr>
            <w:r w:rsidRPr="00964DEC">
              <w:t>Kovács Tibor</w:t>
            </w:r>
          </w:p>
        </w:tc>
        <w:tc>
          <w:tcPr>
            <w:tcW w:w="1418" w:type="dxa"/>
            <w:shd w:val="clear" w:color="auto" w:fill="auto"/>
          </w:tcPr>
          <w:p w14:paraId="392F7A63" w14:textId="77777777" w:rsidR="000818D0" w:rsidRPr="00964DEC" w:rsidRDefault="000818D0">
            <w:pPr>
              <w:widowControl w:val="0"/>
            </w:pPr>
            <w:r w:rsidRPr="00964DEC">
              <w:t>BUH29U</w:t>
            </w:r>
          </w:p>
        </w:tc>
        <w:tc>
          <w:tcPr>
            <w:tcW w:w="4253" w:type="dxa"/>
            <w:shd w:val="clear" w:color="auto" w:fill="auto"/>
          </w:tcPr>
          <w:p w14:paraId="24B5DB6D" w14:textId="77777777" w:rsidR="000818D0" w:rsidRPr="00964DEC" w:rsidRDefault="00F914B0">
            <w:pPr>
              <w:widowControl w:val="0"/>
            </w:pPr>
            <w:r w:rsidRPr="00964DEC">
              <w:t>tiborkovacs2001@gmail.com</w:t>
            </w:r>
            <w:r w:rsidR="000818D0" w:rsidRPr="00964DEC">
              <w:t xml:space="preserve"> </w:t>
            </w:r>
          </w:p>
        </w:tc>
      </w:tr>
      <w:tr w:rsidR="000818D0" w:rsidRPr="00964DEC" w14:paraId="4BDAC705" w14:textId="77777777">
        <w:tc>
          <w:tcPr>
            <w:tcW w:w="2622" w:type="dxa"/>
            <w:shd w:val="clear" w:color="auto" w:fill="auto"/>
          </w:tcPr>
          <w:p w14:paraId="5B517566" w14:textId="77777777" w:rsidR="000818D0" w:rsidRPr="00964DEC" w:rsidRDefault="000818D0">
            <w:pPr>
              <w:widowControl w:val="0"/>
            </w:pPr>
            <w:r w:rsidRPr="00964DEC">
              <w:t>Szigeti Ádám Péter</w:t>
            </w:r>
          </w:p>
        </w:tc>
        <w:tc>
          <w:tcPr>
            <w:tcW w:w="1418" w:type="dxa"/>
            <w:shd w:val="clear" w:color="auto" w:fill="auto"/>
          </w:tcPr>
          <w:p w14:paraId="6FA26462" w14:textId="77777777" w:rsidR="000818D0" w:rsidRPr="00964DEC" w:rsidRDefault="000818D0">
            <w:pPr>
              <w:widowControl w:val="0"/>
            </w:pPr>
            <w:r w:rsidRPr="00964DEC">
              <w:t>IYTB57</w:t>
            </w:r>
          </w:p>
        </w:tc>
        <w:tc>
          <w:tcPr>
            <w:tcW w:w="4253" w:type="dxa"/>
            <w:shd w:val="clear" w:color="auto" w:fill="auto"/>
          </w:tcPr>
          <w:p w14:paraId="16B2C90E" w14:textId="77777777" w:rsidR="000818D0" w:rsidRPr="00964DEC" w:rsidRDefault="00F914B0">
            <w:pPr>
              <w:widowControl w:val="0"/>
            </w:pPr>
            <w:r w:rsidRPr="00964DEC">
              <w:t>adi.szigeti@gmail.com</w:t>
            </w:r>
          </w:p>
        </w:tc>
      </w:tr>
      <w:tr w:rsidR="000818D0" w:rsidRPr="00964DEC" w14:paraId="2470910C" w14:textId="77777777">
        <w:tc>
          <w:tcPr>
            <w:tcW w:w="2622" w:type="dxa"/>
            <w:shd w:val="clear" w:color="auto" w:fill="auto"/>
          </w:tcPr>
          <w:p w14:paraId="7D94781B" w14:textId="77777777" w:rsidR="000818D0" w:rsidRPr="00964DEC" w:rsidRDefault="000818D0">
            <w:pPr>
              <w:widowControl w:val="0"/>
            </w:pPr>
            <w:r w:rsidRPr="00964DEC">
              <w:t>Vendel János Patrik</w:t>
            </w:r>
          </w:p>
        </w:tc>
        <w:tc>
          <w:tcPr>
            <w:tcW w:w="1418" w:type="dxa"/>
            <w:shd w:val="clear" w:color="auto" w:fill="auto"/>
          </w:tcPr>
          <w:p w14:paraId="52B65F28" w14:textId="77777777" w:rsidR="000818D0" w:rsidRPr="00964DEC" w:rsidRDefault="000818D0">
            <w:pPr>
              <w:widowControl w:val="0"/>
            </w:pPr>
            <w:r w:rsidRPr="00964DEC">
              <w:t>JIZTMY</w:t>
            </w:r>
          </w:p>
        </w:tc>
        <w:tc>
          <w:tcPr>
            <w:tcW w:w="4253" w:type="dxa"/>
            <w:shd w:val="clear" w:color="auto" w:fill="auto"/>
          </w:tcPr>
          <w:p w14:paraId="4AD0C0A7" w14:textId="0EB6D67D" w:rsidR="000818D0" w:rsidRPr="00964DEC" w:rsidRDefault="00BF5E41">
            <w:pPr>
              <w:widowControl w:val="0"/>
            </w:pPr>
            <w:r w:rsidRPr="00BF5E41">
              <w:t>vendelp2000@gmail.com</w:t>
            </w:r>
          </w:p>
        </w:tc>
      </w:tr>
    </w:tbl>
    <w:p w14:paraId="3461D779" w14:textId="77777777" w:rsidR="000818D0" w:rsidRPr="00964DEC" w:rsidRDefault="000818D0"/>
    <w:p w14:paraId="5B7442DB" w14:textId="369EA307" w:rsidR="000818D0" w:rsidRPr="00D52B96" w:rsidRDefault="00D52B96">
      <w:pPr>
        <w:jc w:val="right"/>
        <w:rPr>
          <w:lang w:val="en-US"/>
        </w:rPr>
      </w:pPr>
      <w:r w:rsidRPr="00D52B96">
        <w:rPr>
          <w:sz w:val="28"/>
          <w:szCs w:val="28"/>
        </w:rPr>
        <w:t>2</w:t>
      </w:r>
      <w:r w:rsidRPr="00D52B96">
        <w:rPr>
          <w:sz w:val="28"/>
          <w:szCs w:val="28"/>
          <w:lang w:val="en-US"/>
        </w:rPr>
        <w:t>022.02.26.</w:t>
      </w:r>
    </w:p>
    <w:p w14:paraId="2975F5DD" w14:textId="77777777" w:rsidR="000818D0" w:rsidRPr="00964DEC" w:rsidRDefault="000818D0">
      <w:pPr>
        <w:pStyle w:val="Cmsor1"/>
      </w:pPr>
      <w:bookmarkStart w:id="0" w:name="_Ref251771138"/>
      <w:r w:rsidRPr="00964DEC">
        <w:lastRenderedPageBreak/>
        <w:t>Követelmény, projekt, funkcionalitás</w:t>
      </w:r>
      <w:bookmarkEnd w:id="0"/>
    </w:p>
    <w:p w14:paraId="3CE56C6D" w14:textId="77777777" w:rsidR="000818D0" w:rsidRPr="00964DEC" w:rsidRDefault="000818D0">
      <w:pPr>
        <w:pStyle w:val="Cmsor2"/>
      </w:pPr>
      <w:r w:rsidRPr="00964DEC">
        <w:t>Bevezetés</w:t>
      </w:r>
    </w:p>
    <w:p w14:paraId="4826C19C" w14:textId="77777777" w:rsidR="000818D0" w:rsidRPr="00964DEC" w:rsidRDefault="000818D0">
      <w:pPr>
        <w:pStyle w:val="Cmsor3"/>
      </w:pPr>
      <w:r w:rsidRPr="00964DEC">
        <w:t>Cél</w:t>
      </w:r>
    </w:p>
    <w:p w14:paraId="5A56C64A" w14:textId="12E3D129" w:rsidR="000818D0" w:rsidRPr="00964DEC" w:rsidRDefault="000818D0">
      <w:r w:rsidRPr="00964DEC">
        <w:rPr>
          <w:i/>
        </w:rPr>
        <w:t>A szoftver felépít</w:t>
      </w:r>
      <w:r w:rsidR="00F914B0" w:rsidRPr="00964DEC">
        <w:rPr>
          <w:i/>
        </w:rPr>
        <w:t>é</w:t>
      </w:r>
      <w:r w:rsidRPr="00964DEC">
        <w:rPr>
          <w:i/>
        </w:rPr>
        <w:t>sének megismertetése a megrendelővel.</w:t>
      </w:r>
    </w:p>
    <w:p w14:paraId="7FF5A0D1" w14:textId="77777777" w:rsidR="000818D0" w:rsidRPr="00964DEC" w:rsidRDefault="000818D0">
      <w:pPr>
        <w:pStyle w:val="Cmsor3"/>
      </w:pPr>
      <w:r w:rsidRPr="00964DEC">
        <w:t>Szakterület</w:t>
      </w:r>
    </w:p>
    <w:p w14:paraId="06240C62" w14:textId="77777777" w:rsidR="000818D0" w:rsidRPr="00964DEC" w:rsidRDefault="000818D0">
      <w:r w:rsidRPr="00964DEC">
        <w:rPr>
          <w:i/>
        </w:rPr>
        <w:t>Játék</w:t>
      </w:r>
    </w:p>
    <w:p w14:paraId="5D7706F4" w14:textId="77777777" w:rsidR="000818D0" w:rsidRPr="00964DEC" w:rsidRDefault="000818D0">
      <w:pPr>
        <w:pStyle w:val="Cmsor3"/>
      </w:pPr>
      <w:r w:rsidRPr="00964DEC">
        <w:t>Definíciók, rövidítések</w:t>
      </w:r>
    </w:p>
    <w:p w14:paraId="7C9F150F" w14:textId="607300E5" w:rsidR="000818D0" w:rsidRPr="00BD5C75" w:rsidRDefault="00BD5C75">
      <w:pPr>
        <w:rPr>
          <w:i/>
        </w:rPr>
      </w:pPr>
      <w:r w:rsidRPr="00BD5C75">
        <w:rPr>
          <w:i/>
        </w:rPr>
        <w:t>Windows 1</w:t>
      </w:r>
      <w:r w:rsidRPr="00BD5C75">
        <w:rPr>
          <w:i/>
          <w:lang w:val="en-US"/>
        </w:rPr>
        <w:t xml:space="preserve">0 – Microsoft </w:t>
      </w:r>
      <w:proofErr w:type="spellStart"/>
      <w:r w:rsidRPr="00BD5C75">
        <w:rPr>
          <w:i/>
          <w:lang w:val="en-US"/>
        </w:rPr>
        <w:t>által</w:t>
      </w:r>
      <w:proofErr w:type="spellEnd"/>
      <w:r w:rsidRPr="00BD5C75">
        <w:rPr>
          <w:i/>
          <w:lang w:val="en-US"/>
        </w:rPr>
        <w:t xml:space="preserve"> </w:t>
      </w:r>
      <w:proofErr w:type="spellStart"/>
      <w:r w:rsidRPr="00BD5C75">
        <w:rPr>
          <w:i/>
          <w:lang w:val="en-US"/>
        </w:rPr>
        <w:t>fejlesztett</w:t>
      </w:r>
      <w:proofErr w:type="spellEnd"/>
      <w:r w:rsidRPr="00BD5C75">
        <w:rPr>
          <w:i/>
          <w:lang w:val="en-US"/>
        </w:rPr>
        <w:t xml:space="preserve"> </w:t>
      </w:r>
      <w:proofErr w:type="spellStart"/>
      <w:r w:rsidRPr="00BD5C75">
        <w:rPr>
          <w:i/>
          <w:lang w:val="en-US"/>
        </w:rPr>
        <w:t>oper</w:t>
      </w:r>
      <w:r w:rsidRPr="00BD5C75">
        <w:rPr>
          <w:i/>
        </w:rPr>
        <w:t>ációs</w:t>
      </w:r>
      <w:proofErr w:type="spellEnd"/>
      <w:r w:rsidRPr="00BD5C75">
        <w:rPr>
          <w:i/>
        </w:rPr>
        <w:t xml:space="preserve"> rendszer.</w:t>
      </w:r>
    </w:p>
    <w:p w14:paraId="36F63BD1" w14:textId="254046E2" w:rsidR="00BD5C75" w:rsidRPr="00BD5C75" w:rsidRDefault="00BD5C75">
      <w:r w:rsidRPr="00BD5C75">
        <w:rPr>
          <w:i/>
        </w:rPr>
        <w:t>Kari felhő – A BME által üzemeltett felhő, amin az elkészített virtuális gépek találhatóak.</w:t>
      </w:r>
    </w:p>
    <w:p w14:paraId="4401DA8A" w14:textId="77777777" w:rsidR="000818D0" w:rsidRPr="00964DEC" w:rsidRDefault="000818D0">
      <w:pPr>
        <w:pStyle w:val="Cmsor3"/>
      </w:pPr>
      <w:r w:rsidRPr="00964DEC">
        <w:t>Összefoglalás</w:t>
      </w:r>
    </w:p>
    <w:p w14:paraId="57ABBC07" w14:textId="1ACFBDC9" w:rsidR="000818D0" w:rsidRPr="00425E5B" w:rsidRDefault="00425E5B">
      <w:r w:rsidRPr="00425E5B">
        <w:rPr>
          <w:i/>
        </w:rPr>
        <w:t xml:space="preserve">A világtalan </w:t>
      </w:r>
      <w:proofErr w:type="spellStart"/>
      <w:r w:rsidRPr="00425E5B">
        <w:rPr>
          <w:i/>
        </w:rPr>
        <w:t>virológusok</w:t>
      </w:r>
      <w:proofErr w:type="spellEnd"/>
      <w:r w:rsidRPr="00425E5B">
        <w:rPr>
          <w:i/>
        </w:rPr>
        <w:t xml:space="preserve"> világa-szoftver követelményeinek dokumentációja.</w:t>
      </w:r>
    </w:p>
    <w:p w14:paraId="171CA62F" w14:textId="77777777" w:rsidR="000818D0" w:rsidRPr="00964DEC" w:rsidRDefault="000818D0">
      <w:pPr>
        <w:pStyle w:val="Cmsor2"/>
      </w:pPr>
      <w:r w:rsidRPr="00964DEC">
        <w:t>Áttekintés</w:t>
      </w:r>
    </w:p>
    <w:p w14:paraId="4EEE5E5B" w14:textId="77777777" w:rsidR="000818D0" w:rsidRPr="00964DEC" w:rsidRDefault="000818D0">
      <w:pPr>
        <w:pStyle w:val="Cmsor3"/>
      </w:pPr>
      <w:r w:rsidRPr="00964DEC">
        <w:t>Általános áttekintés</w:t>
      </w:r>
    </w:p>
    <w:p w14:paraId="4675A99E" w14:textId="2F3009D0" w:rsidR="000818D0" w:rsidRPr="00BD5C75" w:rsidRDefault="00BD5C75" w:rsidP="00BD5C75">
      <w:r w:rsidRPr="00BD5C75">
        <w:rPr>
          <w:i/>
        </w:rPr>
        <w:t xml:space="preserve">Egyszemélyes, grafikus </w:t>
      </w:r>
      <w:proofErr w:type="spellStart"/>
      <w:r w:rsidRPr="00BD5C75">
        <w:rPr>
          <w:i/>
        </w:rPr>
        <w:t>megjelenítésű</w:t>
      </w:r>
      <w:proofErr w:type="spellEnd"/>
      <w:r w:rsidRPr="00BD5C75">
        <w:rPr>
          <w:i/>
        </w:rPr>
        <w:t xml:space="preserve"> játék. Billentyűzetről irányítható és a képernyőn keresztül követhető.</w:t>
      </w:r>
    </w:p>
    <w:p w14:paraId="07580B8E" w14:textId="77777777" w:rsidR="000818D0" w:rsidRPr="00964DEC" w:rsidRDefault="000818D0">
      <w:pPr>
        <w:pStyle w:val="Cmsor3"/>
      </w:pPr>
      <w:r w:rsidRPr="00964DEC">
        <w:t>Funkciók</w:t>
      </w:r>
    </w:p>
    <w:p w14:paraId="72956CC1" w14:textId="7777777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A játék egy pusztító katasztrófa utáni városban játszódik, ahol mindenki elvesztette a látását. A városban </w:t>
      </w:r>
      <w:proofErr w:type="spellStart"/>
      <w:r w:rsidRPr="00280B66">
        <w:rPr>
          <w:color w:val="auto"/>
        </w:rPr>
        <w:t>virológusok</w:t>
      </w:r>
      <w:proofErr w:type="spellEnd"/>
      <w:r w:rsidRPr="00280B66">
        <w:rPr>
          <w:color w:val="auto"/>
        </w:rPr>
        <w:t xml:space="preserve"> kóborolnak</w:t>
      </w:r>
      <w:r w:rsidR="007D1C6A" w:rsidRPr="00280B66">
        <w:rPr>
          <w:color w:val="auto"/>
        </w:rPr>
        <w:t>.</w:t>
      </w:r>
      <w:r w:rsidRPr="00280B66">
        <w:rPr>
          <w:color w:val="auto"/>
        </w:rPr>
        <w:t xml:space="preserve"> </w:t>
      </w:r>
      <w:r w:rsidR="007D1C6A" w:rsidRPr="00280B66">
        <w:rPr>
          <w:color w:val="auto"/>
        </w:rPr>
        <w:t xml:space="preserve">A játékos egy </w:t>
      </w:r>
      <w:proofErr w:type="spellStart"/>
      <w:r w:rsidR="007D1C6A" w:rsidRPr="00280B66">
        <w:rPr>
          <w:color w:val="auto"/>
        </w:rPr>
        <w:t>virológust</w:t>
      </w:r>
      <w:proofErr w:type="spellEnd"/>
      <w:r w:rsidR="007D1C6A" w:rsidRPr="00280B66">
        <w:rPr>
          <w:color w:val="auto"/>
        </w:rPr>
        <w:t xml:space="preserve"> irányít </w:t>
      </w:r>
      <w:r w:rsidRPr="00280B66">
        <w:rPr>
          <w:color w:val="auto"/>
        </w:rPr>
        <w:t>és gyógymód</w:t>
      </w:r>
      <w:r w:rsidR="00DA50DA" w:rsidRPr="00280B66">
        <w:rPr>
          <w:color w:val="auto"/>
        </w:rPr>
        <w:t xml:space="preserve"> felkutatása a célja</w:t>
      </w:r>
      <w:r w:rsidRPr="00280B66">
        <w:rPr>
          <w:color w:val="auto"/>
        </w:rPr>
        <w:t>.</w:t>
      </w:r>
      <w:r w:rsidR="00DA50DA" w:rsidRPr="00280B66">
        <w:rPr>
          <w:color w:val="auto"/>
        </w:rPr>
        <w:t xml:space="preserve"> A játékos a gép ellen játszik, ami többféle </w:t>
      </w:r>
      <w:proofErr w:type="spellStart"/>
      <w:r w:rsidR="00DA50DA" w:rsidRPr="00280B66">
        <w:rPr>
          <w:color w:val="auto"/>
        </w:rPr>
        <w:t>virológust</w:t>
      </w:r>
      <w:proofErr w:type="spellEnd"/>
      <w:r w:rsidR="00DA50DA" w:rsidRPr="00280B66">
        <w:rPr>
          <w:color w:val="auto"/>
        </w:rPr>
        <w:t xml:space="preserve"> irányít.</w:t>
      </w:r>
    </w:p>
    <w:p w14:paraId="3CF2D8B6" w14:textId="77777777" w:rsidR="00DA50DA" w:rsidRPr="00280B66" w:rsidRDefault="00DA50DA">
      <w:pPr>
        <w:pStyle w:val="magyarazat"/>
        <w:rPr>
          <w:color w:val="auto"/>
        </w:rPr>
      </w:pPr>
    </w:p>
    <w:p w14:paraId="14FE1C08" w14:textId="707DE3B6" w:rsidR="00DA50DA" w:rsidRPr="00280B66" w:rsidRDefault="00DA50DA">
      <w:pPr>
        <w:pStyle w:val="magyarazat"/>
        <w:rPr>
          <w:color w:val="auto"/>
        </w:rPr>
      </w:pPr>
      <w:r w:rsidRPr="00280B66">
        <w:rPr>
          <w:color w:val="auto"/>
        </w:rPr>
        <w:t xml:space="preserve">A játék körökre van osztva, minden </w:t>
      </w:r>
      <w:proofErr w:type="spellStart"/>
      <w:r w:rsidRPr="00280B66">
        <w:rPr>
          <w:color w:val="auto"/>
        </w:rPr>
        <w:t>virológus</w:t>
      </w:r>
      <w:proofErr w:type="spellEnd"/>
      <w:r w:rsidRPr="00280B66">
        <w:rPr>
          <w:color w:val="auto"/>
        </w:rPr>
        <w:t xml:space="preserve"> csak a saját körében tud akciókat végrehajtani.</w:t>
      </w:r>
      <w:r w:rsidR="00F85F20" w:rsidRPr="00280B66">
        <w:rPr>
          <w:color w:val="auto"/>
        </w:rPr>
        <w:t xml:space="preserve"> Összesen két akció hajthat</w:t>
      </w:r>
      <w:r w:rsidR="00B4398C">
        <w:rPr>
          <w:color w:val="auto"/>
        </w:rPr>
        <w:t>ó</w:t>
      </w:r>
      <w:r w:rsidR="00F85F20" w:rsidRPr="00280B66">
        <w:rPr>
          <w:color w:val="auto"/>
        </w:rPr>
        <w:t xml:space="preserve"> végre, akciónak minősül a mozgás, </w:t>
      </w:r>
      <w:r w:rsidR="007A4DE6" w:rsidRPr="00280B66">
        <w:rPr>
          <w:color w:val="auto"/>
        </w:rPr>
        <w:t>genetikai kód tanulás, anyagfelvétel és anyagleadás, ágens létrehozása</w:t>
      </w:r>
      <w:r w:rsidR="00902A32" w:rsidRPr="00902A32">
        <w:rPr>
          <w:color w:val="auto"/>
        </w:rPr>
        <w:t>, ágens kenése és a lopás.</w:t>
      </w:r>
    </w:p>
    <w:p w14:paraId="0FB78278" w14:textId="77777777" w:rsidR="000818D0" w:rsidRPr="00280B66" w:rsidRDefault="000818D0">
      <w:pPr>
        <w:pStyle w:val="magyarazat"/>
        <w:rPr>
          <w:color w:val="auto"/>
        </w:rPr>
      </w:pPr>
    </w:p>
    <w:p w14:paraId="4194AF3E" w14:textId="7777777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A különféle vírusok genetikai kódja egy-egy laboratórium falára van felkarcolva. Ahhoz, hogy egy </w:t>
      </w:r>
      <w:proofErr w:type="spellStart"/>
      <w:r w:rsidRPr="00280B66">
        <w:rPr>
          <w:color w:val="auto"/>
        </w:rPr>
        <w:t>virológus</w:t>
      </w:r>
      <w:proofErr w:type="spellEnd"/>
      <w:r w:rsidRPr="00280B66">
        <w:rPr>
          <w:color w:val="auto"/>
        </w:rPr>
        <w:t xml:space="preserve"> a genetikai kódot megismerje, el kell jutnia az adott laboratóriumba, és le kell tapogatnia a genetikai kódot. Ez alapján lehet majd vagy vakcinát, vagy magát a vírust előállítani.</w:t>
      </w:r>
    </w:p>
    <w:p w14:paraId="1FC39945" w14:textId="77777777" w:rsidR="000818D0" w:rsidRPr="00280B66" w:rsidRDefault="000818D0">
      <w:pPr>
        <w:pStyle w:val="magyarazat"/>
        <w:rPr>
          <w:color w:val="auto"/>
        </w:rPr>
      </w:pPr>
    </w:p>
    <w:p w14:paraId="6BF6F10C" w14:textId="5930119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Egy már megismert kód alapján a vírus vagy a vakcina (közös nevükön: ágens) létrehozható, de ehhez a </w:t>
      </w:r>
      <w:proofErr w:type="spellStart"/>
      <w:r w:rsidRPr="00280B66">
        <w:rPr>
          <w:color w:val="auto"/>
        </w:rPr>
        <w:t>virológusnak</w:t>
      </w:r>
      <w:proofErr w:type="spellEnd"/>
      <w:r w:rsidRPr="00280B66">
        <w:rPr>
          <w:color w:val="auto"/>
        </w:rPr>
        <w:t xml:space="preserve"> a szükséges mennyiségű aminosavval és </w:t>
      </w:r>
      <w:proofErr w:type="spellStart"/>
      <w:r w:rsidRPr="00280B66">
        <w:rPr>
          <w:color w:val="auto"/>
        </w:rPr>
        <w:t>nukleotiddal</w:t>
      </w:r>
      <w:proofErr w:type="spellEnd"/>
      <w:r w:rsidRPr="00280B66">
        <w:rPr>
          <w:color w:val="auto"/>
        </w:rPr>
        <w:t xml:space="preserve"> (közös néven: anyag) kell rendelkeznie. Az aminosavak és a </w:t>
      </w:r>
      <w:proofErr w:type="spellStart"/>
      <w:r w:rsidRPr="00280B66">
        <w:rPr>
          <w:color w:val="auto"/>
        </w:rPr>
        <w:t>nukleotidok</w:t>
      </w:r>
      <w:proofErr w:type="spellEnd"/>
      <w:r w:rsidRPr="00280B66">
        <w:rPr>
          <w:color w:val="auto"/>
        </w:rPr>
        <w:t xml:space="preserve"> különféle raktárakban szedhetők össze, de mindenki csak egy korlátos mennyiséget hordhat belőlük magánál. Ha a begyűjtött anyag mennyisége eléri ezt a korlátot, akkor többet már nem tud magához venni</w:t>
      </w:r>
      <w:r w:rsidR="00512AD5" w:rsidRPr="00280B66">
        <w:rPr>
          <w:color w:val="auto"/>
        </w:rPr>
        <w:t>, összesen 10 darab anyagot vihet magával</w:t>
      </w:r>
      <w:r w:rsidR="0066091E">
        <w:rPr>
          <w:color w:val="auto"/>
        </w:rPr>
        <w:t xml:space="preserve"> alapesetben</w:t>
      </w:r>
      <w:r w:rsidR="00512AD5" w:rsidRPr="00280B66">
        <w:rPr>
          <w:color w:val="auto"/>
        </w:rPr>
        <w:t>.</w:t>
      </w:r>
      <w:r w:rsidR="00D96F1A" w:rsidRPr="00280B66">
        <w:rPr>
          <w:color w:val="auto"/>
        </w:rPr>
        <w:t xml:space="preserve"> Van lehetőség az anyagok eldobására</w:t>
      </w:r>
      <w:r w:rsidR="005F3C0F" w:rsidRPr="00280B66">
        <w:rPr>
          <w:color w:val="auto"/>
        </w:rPr>
        <w:t xml:space="preserve"> a kijelölt lerakóhelyeken</w:t>
      </w:r>
      <w:r w:rsidR="00280B66">
        <w:rPr>
          <w:color w:val="auto"/>
        </w:rPr>
        <w:t>, egy körben bármennyi anyagot le lehet adni.</w:t>
      </w:r>
      <w:r w:rsidR="00672AD4">
        <w:rPr>
          <w:color w:val="auto"/>
        </w:rPr>
        <w:t xml:space="preserve"> A raktár anyagtárolási képessége korlátolt, körönként mindig egy új, véletlenszerű anyag érkezik be a raktárba.</w:t>
      </w:r>
    </w:p>
    <w:p w14:paraId="0562CB0E" w14:textId="77777777" w:rsidR="000818D0" w:rsidRPr="00280B66" w:rsidRDefault="000818D0">
      <w:pPr>
        <w:pStyle w:val="magyarazat"/>
        <w:rPr>
          <w:color w:val="auto"/>
        </w:rPr>
      </w:pPr>
    </w:p>
    <w:p w14:paraId="5D65338B" w14:textId="77777777" w:rsidR="000818D0" w:rsidRPr="00280B66" w:rsidRDefault="0022309B">
      <w:pPr>
        <w:pStyle w:val="magyarazat"/>
        <w:rPr>
          <w:color w:val="auto"/>
        </w:rPr>
      </w:pPr>
      <w:r w:rsidRPr="00280B66">
        <w:rPr>
          <w:color w:val="auto"/>
        </w:rPr>
        <w:t xml:space="preserve">Sokféle ágens létezik. </w:t>
      </w:r>
      <w:r w:rsidR="000818D0" w:rsidRPr="00280B66">
        <w:rPr>
          <w:color w:val="auto"/>
        </w:rPr>
        <w:t xml:space="preserve">Egy </w:t>
      </w:r>
      <w:proofErr w:type="spellStart"/>
      <w:r w:rsidR="000818D0" w:rsidRPr="00280B66">
        <w:rPr>
          <w:color w:val="auto"/>
        </w:rPr>
        <w:t>virológus</w:t>
      </w:r>
      <w:proofErr w:type="spellEnd"/>
      <w:r w:rsidR="000818D0" w:rsidRPr="00280B66">
        <w:rPr>
          <w:color w:val="auto"/>
        </w:rPr>
        <w:t xml:space="preserve"> az előállított ágenst rövid időn belül felhasználhatja: vagy saját magára, vagy egy másik </w:t>
      </w:r>
      <w:proofErr w:type="spellStart"/>
      <w:r w:rsidR="000818D0" w:rsidRPr="00280B66">
        <w:rPr>
          <w:color w:val="auto"/>
        </w:rPr>
        <w:t>virológusra</w:t>
      </w:r>
      <w:proofErr w:type="spellEnd"/>
      <w:r w:rsidR="000818D0" w:rsidRPr="00280B66">
        <w:rPr>
          <w:color w:val="auto"/>
        </w:rPr>
        <w:t xml:space="preserve"> kenheti, de csak akkor, ha a kenést végző </w:t>
      </w:r>
      <w:proofErr w:type="spellStart"/>
      <w:r w:rsidR="000818D0" w:rsidRPr="00280B66">
        <w:rPr>
          <w:color w:val="auto"/>
        </w:rPr>
        <w:t>virológus</w:t>
      </w:r>
      <w:proofErr w:type="spellEnd"/>
      <w:r w:rsidR="000818D0" w:rsidRPr="00280B66">
        <w:rPr>
          <w:color w:val="auto"/>
        </w:rPr>
        <w:t xml:space="preserve"> meg tudja érinteni a másikat. A felkent ágensek csak adott ideig hatásosak, az idő letelte után elbomlanak, hatásuk megszűnik.</w:t>
      </w:r>
      <w:r w:rsidRPr="00280B66">
        <w:rPr>
          <w:color w:val="auto"/>
        </w:rPr>
        <w:t xml:space="preserve"> Összesen két ágenst vihet magával egy </w:t>
      </w:r>
      <w:proofErr w:type="spellStart"/>
      <w:r w:rsidRPr="00280B66">
        <w:rPr>
          <w:color w:val="auto"/>
        </w:rPr>
        <w:t>virológus</w:t>
      </w:r>
      <w:proofErr w:type="spellEnd"/>
      <w:r w:rsidR="00BB5341" w:rsidRPr="00280B66">
        <w:rPr>
          <w:color w:val="auto"/>
        </w:rPr>
        <w:t xml:space="preserve">, a meglévő ágenseket 2 körön </w:t>
      </w:r>
      <w:r w:rsidR="00F36CFC" w:rsidRPr="00280B66">
        <w:rPr>
          <w:color w:val="auto"/>
        </w:rPr>
        <w:t xml:space="preserve">belül </w:t>
      </w:r>
      <w:r w:rsidR="00BB5341" w:rsidRPr="00280B66">
        <w:rPr>
          <w:color w:val="auto"/>
        </w:rPr>
        <w:t>fel kell használni, különben elbomlik.</w:t>
      </w:r>
    </w:p>
    <w:p w14:paraId="34CE0A41" w14:textId="77777777" w:rsidR="000818D0" w:rsidRPr="00280B66" w:rsidRDefault="000818D0">
      <w:pPr>
        <w:pStyle w:val="magyarazat"/>
        <w:rPr>
          <w:color w:val="auto"/>
        </w:rPr>
      </w:pPr>
    </w:p>
    <w:p w14:paraId="386D4F74" w14:textId="4859CF66" w:rsidR="00F36CFC" w:rsidRPr="00280B66" w:rsidRDefault="000818D0" w:rsidP="00F36CFC">
      <w:pPr>
        <w:pStyle w:val="magyarazat"/>
        <w:rPr>
          <w:color w:val="auto"/>
        </w:rPr>
      </w:pPr>
      <w:r w:rsidRPr="00280B66">
        <w:rPr>
          <w:color w:val="auto"/>
        </w:rPr>
        <w:t>Van olyan, amelyik vitustáncot okoz: az áldozat kontrollálatlanul, véletlenszerű mozgással kezd el haladni</w:t>
      </w:r>
      <w:r w:rsidR="00DA50DA" w:rsidRPr="00280B66">
        <w:rPr>
          <w:color w:val="auto"/>
        </w:rPr>
        <w:t xml:space="preserve">, ezt </w:t>
      </w:r>
      <w:r w:rsidR="0022309B" w:rsidRPr="00280B66">
        <w:rPr>
          <w:color w:val="auto"/>
        </w:rPr>
        <w:t xml:space="preserve">Vitustánc </w:t>
      </w:r>
      <w:r w:rsidR="00DA50DA" w:rsidRPr="00280B66">
        <w:rPr>
          <w:color w:val="auto"/>
        </w:rPr>
        <w:t>ágensnek hívjuk</w:t>
      </w:r>
      <w:r w:rsidRPr="00280B66">
        <w:rPr>
          <w:color w:val="auto"/>
        </w:rPr>
        <w:t xml:space="preserve">. </w:t>
      </w:r>
      <w:r w:rsidR="00D96F1A" w:rsidRPr="00280B66">
        <w:rPr>
          <w:color w:val="auto"/>
        </w:rPr>
        <w:t>A hatása 4 körig tart</w:t>
      </w:r>
      <w:r w:rsidR="00F85F20" w:rsidRPr="00280B66">
        <w:rPr>
          <w:color w:val="auto"/>
        </w:rPr>
        <w:t xml:space="preserve">, </w:t>
      </w:r>
      <w:r w:rsidR="007A4DE6" w:rsidRPr="00280B66">
        <w:rPr>
          <w:color w:val="auto"/>
        </w:rPr>
        <w:t xml:space="preserve">a </w:t>
      </w:r>
      <w:proofErr w:type="spellStart"/>
      <w:r w:rsidR="007A4DE6" w:rsidRPr="00280B66">
        <w:rPr>
          <w:color w:val="auto"/>
        </w:rPr>
        <w:t>virológus</w:t>
      </w:r>
      <w:proofErr w:type="spellEnd"/>
      <w:r w:rsidR="007A4DE6" w:rsidRPr="00280B66">
        <w:rPr>
          <w:color w:val="auto"/>
        </w:rPr>
        <w:t xml:space="preserve"> első akciója mindig egy véletlenszerű lépés, de a második akciót saját maga választja ki.</w:t>
      </w:r>
      <w:r w:rsidR="008351E2" w:rsidRPr="00280B66">
        <w:rPr>
          <w:color w:val="auto"/>
        </w:rPr>
        <w:t xml:space="preserve"> Ha a második akció is lépés, akkor az szintén véletlenszerű lesz.</w:t>
      </w:r>
      <w:r w:rsidR="00F36CFC" w:rsidRPr="00280B66">
        <w:rPr>
          <w:color w:val="auto"/>
        </w:rPr>
        <w:t xml:space="preserve"> Elkészítéséhez 1 darab aminosav és 3 darab </w:t>
      </w:r>
      <w:proofErr w:type="spellStart"/>
      <w:r w:rsidR="00F36CFC" w:rsidRPr="00280B66">
        <w:rPr>
          <w:color w:val="auto"/>
        </w:rPr>
        <w:t>nukleotid</w:t>
      </w:r>
      <w:proofErr w:type="spellEnd"/>
      <w:r w:rsidR="00F36CFC" w:rsidRPr="00280B66">
        <w:rPr>
          <w:color w:val="auto"/>
        </w:rPr>
        <w:t xml:space="preserve"> kell.</w:t>
      </w:r>
    </w:p>
    <w:p w14:paraId="62EBF3C5" w14:textId="77777777" w:rsidR="0022309B" w:rsidRPr="00280B66" w:rsidRDefault="0022309B">
      <w:pPr>
        <w:pStyle w:val="magyarazat"/>
        <w:rPr>
          <w:color w:val="auto"/>
        </w:rPr>
      </w:pPr>
    </w:p>
    <w:p w14:paraId="0DF94DAB" w14:textId="77777777" w:rsidR="0022309B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Van olyan, amely megvéd attól, hogy más </w:t>
      </w:r>
      <w:proofErr w:type="spellStart"/>
      <w:r w:rsidRPr="00280B66">
        <w:rPr>
          <w:color w:val="auto"/>
        </w:rPr>
        <w:t>virológusok</w:t>
      </w:r>
      <w:proofErr w:type="spellEnd"/>
      <w:r w:rsidRPr="00280B66">
        <w:rPr>
          <w:color w:val="auto"/>
        </w:rPr>
        <w:t xml:space="preserve"> egyes ágensei hatással legyenek az ágens hatása alatt álló </w:t>
      </w:r>
      <w:proofErr w:type="spellStart"/>
      <w:r w:rsidRPr="00280B66">
        <w:rPr>
          <w:color w:val="auto"/>
        </w:rPr>
        <w:t>virológusra</w:t>
      </w:r>
      <w:proofErr w:type="spellEnd"/>
      <w:r w:rsidR="0022309B" w:rsidRPr="00280B66">
        <w:rPr>
          <w:color w:val="auto"/>
        </w:rPr>
        <w:t>, ezt hívjuk Védekező ágens</w:t>
      </w:r>
      <w:r w:rsidR="008351E2" w:rsidRPr="00280B66">
        <w:rPr>
          <w:color w:val="auto"/>
        </w:rPr>
        <w:t>nek</w:t>
      </w:r>
      <w:r w:rsidRPr="00280B66">
        <w:rPr>
          <w:color w:val="auto"/>
        </w:rPr>
        <w:t>.</w:t>
      </w:r>
      <w:r w:rsidR="008351E2" w:rsidRPr="00280B66">
        <w:rPr>
          <w:color w:val="auto"/>
        </w:rPr>
        <w:t xml:space="preserve"> Hatását rögtön kifejti, 2 körig tart.</w:t>
      </w:r>
      <w:r w:rsidR="00F36CFC" w:rsidRPr="00280B66">
        <w:rPr>
          <w:color w:val="auto"/>
        </w:rPr>
        <w:t xml:space="preserve"> Elkészítéséhez 7 darab aminosav kell.</w:t>
      </w:r>
    </w:p>
    <w:p w14:paraId="6D98A12B" w14:textId="77777777" w:rsidR="0022309B" w:rsidRPr="00280B66" w:rsidRDefault="0022309B">
      <w:pPr>
        <w:pStyle w:val="magyarazat"/>
        <w:rPr>
          <w:color w:val="auto"/>
        </w:rPr>
      </w:pPr>
    </w:p>
    <w:p w14:paraId="650A1D7C" w14:textId="77777777" w:rsidR="0022309B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>Van olyan ágens, amely megbénít, így amíg az ágens hatása tart, az áldozat nem tud semmit csinálni (lebénul)</w:t>
      </w:r>
      <w:r w:rsidR="0022309B" w:rsidRPr="00280B66">
        <w:rPr>
          <w:color w:val="auto"/>
        </w:rPr>
        <w:t>, ezt hívjuk Bénító ágensnek</w:t>
      </w:r>
      <w:r w:rsidRPr="00280B66">
        <w:rPr>
          <w:color w:val="auto"/>
        </w:rPr>
        <w:t>.</w:t>
      </w:r>
      <w:r w:rsidR="008351E2" w:rsidRPr="00280B66">
        <w:rPr>
          <w:color w:val="auto"/>
        </w:rPr>
        <w:t xml:space="preserve"> A hatása 1 körig tart.</w:t>
      </w:r>
      <w:r w:rsidR="00F36CFC" w:rsidRPr="00280B66">
        <w:rPr>
          <w:color w:val="auto"/>
        </w:rPr>
        <w:t xml:space="preserve"> Elkészítéséhez 2 darab aminosav és</w:t>
      </w:r>
      <w:r w:rsidR="007549D9" w:rsidRPr="00280B66">
        <w:rPr>
          <w:color w:val="auto"/>
        </w:rPr>
        <w:t xml:space="preserve"> 4</w:t>
      </w:r>
      <w:r w:rsidR="00F36CFC" w:rsidRPr="00280B66">
        <w:rPr>
          <w:color w:val="auto"/>
        </w:rPr>
        <w:t xml:space="preserve"> darab </w:t>
      </w:r>
      <w:proofErr w:type="spellStart"/>
      <w:r w:rsidR="00F36CFC" w:rsidRPr="00280B66">
        <w:rPr>
          <w:color w:val="auto"/>
        </w:rPr>
        <w:t>nukleotid</w:t>
      </w:r>
      <w:proofErr w:type="spellEnd"/>
      <w:r w:rsidR="00F36CFC" w:rsidRPr="00280B66">
        <w:rPr>
          <w:color w:val="auto"/>
        </w:rPr>
        <w:t xml:space="preserve"> kell.</w:t>
      </w:r>
    </w:p>
    <w:p w14:paraId="2946DB82" w14:textId="77777777" w:rsidR="0022309B" w:rsidRPr="00280B66" w:rsidRDefault="0022309B">
      <w:pPr>
        <w:pStyle w:val="magyarazat"/>
        <w:rPr>
          <w:color w:val="auto"/>
        </w:rPr>
      </w:pPr>
    </w:p>
    <w:p w14:paraId="7F1CB626" w14:textId="7777777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>Van amelyiktől az áldozat elfelejti a már megismert genetikai kódokat</w:t>
      </w:r>
      <w:r w:rsidR="00416CE6" w:rsidRPr="00280B66">
        <w:rPr>
          <w:color w:val="auto"/>
        </w:rPr>
        <w:t>, ezt Amnézia ágensnek hívjuk.</w:t>
      </w:r>
      <w:r w:rsidR="008351E2" w:rsidRPr="00280B66">
        <w:rPr>
          <w:color w:val="auto"/>
        </w:rPr>
        <w:t xml:space="preserve"> Hatását azonnal kifejti</w:t>
      </w:r>
      <w:r w:rsidR="00F36CFC" w:rsidRPr="00280B66">
        <w:rPr>
          <w:color w:val="auto"/>
        </w:rPr>
        <w:t xml:space="preserve">, elkészítéséhez 5 darab aminosav és 5 darab </w:t>
      </w:r>
      <w:proofErr w:type="spellStart"/>
      <w:r w:rsidR="00F36CFC" w:rsidRPr="00280B66">
        <w:rPr>
          <w:color w:val="auto"/>
        </w:rPr>
        <w:t>nukleotid</w:t>
      </w:r>
      <w:proofErr w:type="spellEnd"/>
      <w:r w:rsidR="00F36CFC" w:rsidRPr="00280B66">
        <w:rPr>
          <w:color w:val="auto"/>
        </w:rPr>
        <w:t xml:space="preserve"> kell.</w:t>
      </w:r>
    </w:p>
    <w:p w14:paraId="5997CC1D" w14:textId="77777777" w:rsidR="000818D0" w:rsidRPr="00280B66" w:rsidRDefault="000818D0">
      <w:pPr>
        <w:pStyle w:val="magyarazat"/>
        <w:rPr>
          <w:color w:val="auto"/>
        </w:rPr>
      </w:pPr>
    </w:p>
    <w:p w14:paraId="0D02A549" w14:textId="77777777" w:rsidR="000818D0" w:rsidRPr="00280B66" w:rsidRDefault="00A928B3">
      <w:pPr>
        <w:pStyle w:val="magyarazat"/>
        <w:rPr>
          <w:color w:val="auto"/>
        </w:rPr>
      </w:pPr>
      <w:r w:rsidRPr="00280B66">
        <w:rPr>
          <w:color w:val="auto"/>
        </w:rPr>
        <w:t xml:space="preserve">Sokféle védőfelszerelés létezik. </w:t>
      </w:r>
      <w:r w:rsidR="000818D0" w:rsidRPr="00280B66">
        <w:rPr>
          <w:color w:val="auto"/>
        </w:rPr>
        <w:t xml:space="preserve">A </w:t>
      </w:r>
      <w:proofErr w:type="spellStart"/>
      <w:r w:rsidR="000818D0" w:rsidRPr="00280B66">
        <w:rPr>
          <w:color w:val="auto"/>
        </w:rPr>
        <w:t>virológusok</w:t>
      </w:r>
      <w:proofErr w:type="spellEnd"/>
      <w:r w:rsidR="000818D0" w:rsidRPr="00280B66">
        <w:rPr>
          <w:color w:val="auto"/>
        </w:rPr>
        <w:t xml:space="preserve"> a vándorlás során védőfelszereléseket is gyűjthetnek. A védőfelszerelések a városban vannak szétszórva. Egy felszerelés megszerzéséhez a </w:t>
      </w:r>
      <w:proofErr w:type="spellStart"/>
      <w:r w:rsidR="000818D0" w:rsidRPr="00280B66">
        <w:rPr>
          <w:color w:val="auto"/>
        </w:rPr>
        <w:t>virológusnak</w:t>
      </w:r>
      <w:proofErr w:type="spellEnd"/>
      <w:r w:rsidR="000818D0" w:rsidRPr="00280B66">
        <w:rPr>
          <w:color w:val="auto"/>
        </w:rPr>
        <w:t xml:space="preserve"> a megfelelő óvóhelyre kell bemennie, és a védőfelszerelést fel kell vennie. </w:t>
      </w:r>
      <w:r w:rsidR="006744DD" w:rsidRPr="00280B66">
        <w:rPr>
          <w:color w:val="auto"/>
        </w:rPr>
        <w:t xml:space="preserve">A pályán 3 óvóhely van, egy óvóhelyen csak egyféle felszerelés található, de abból bármennyit fel lehet venni. </w:t>
      </w:r>
      <w:r w:rsidR="000818D0" w:rsidRPr="00280B66">
        <w:rPr>
          <w:color w:val="auto"/>
        </w:rPr>
        <w:t xml:space="preserve">A felszerelések csak azt a </w:t>
      </w:r>
      <w:proofErr w:type="spellStart"/>
      <w:r w:rsidR="000818D0" w:rsidRPr="00280B66">
        <w:rPr>
          <w:color w:val="auto"/>
        </w:rPr>
        <w:t>virológust</w:t>
      </w:r>
      <w:proofErr w:type="spellEnd"/>
      <w:r w:rsidR="000818D0" w:rsidRPr="00280B66">
        <w:rPr>
          <w:color w:val="auto"/>
        </w:rPr>
        <w:t xml:space="preserve"> védik, aki viseli őket. A felszerelések hatása addig tart, amíg a </w:t>
      </w:r>
      <w:proofErr w:type="spellStart"/>
      <w:r w:rsidR="000818D0" w:rsidRPr="00280B66">
        <w:rPr>
          <w:color w:val="auto"/>
        </w:rPr>
        <w:t>virológus</w:t>
      </w:r>
      <w:proofErr w:type="spellEnd"/>
      <w:r w:rsidR="000818D0" w:rsidRPr="00280B66">
        <w:rPr>
          <w:color w:val="auto"/>
        </w:rPr>
        <w:t xml:space="preserve"> viseli őket. Egyszerre azonban maximum 3 felszerelés viselhető</w:t>
      </w:r>
      <w:r w:rsidR="00674009" w:rsidRPr="00280B66">
        <w:rPr>
          <w:color w:val="auto"/>
        </w:rPr>
        <w:t>, mindegyik fajtából csak egy viselhető.</w:t>
      </w:r>
    </w:p>
    <w:p w14:paraId="110FFD37" w14:textId="77777777" w:rsidR="000818D0" w:rsidRPr="00280B66" w:rsidRDefault="000818D0">
      <w:pPr>
        <w:pStyle w:val="magyarazat"/>
        <w:rPr>
          <w:color w:val="auto"/>
        </w:rPr>
      </w:pPr>
    </w:p>
    <w:p w14:paraId="5D284F03" w14:textId="77777777" w:rsidR="00A928B3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>Van védőköpeny, amely az ágenseket 82,3%-os hatásfokkal tartja távol.</w:t>
      </w:r>
      <w:r w:rsidR="007204B7" w:rsidRPr="00280B66">
        <w:rPr>
          <w:color w:val="auto"/>
        </w:rPr>
        <w:t xml:space="preserve"> </w:t>
      </w:r>
      <w:r w:rsidR="000E1B5B" w:rsidRPr="00280B66">
        <w:rPr>
          <w:color w:val="auto"/>
        </w:rPr>
        <w:t>Összesen 3 ágenst tud kivédeni a védőköpeny, a harmadik után elszakad és nem használható tovább. H</w:t>
      </w:r>
      <w:r w:rsidR="007204B7" w:rsidRPr="00280B66">
        <w:rPr>
          <w:color w:val="auto"/>
        </w:rPr>
        <w:t xml:space="preserve">a a </w:t>
      </w:r>
      <w:r w:rsidR="000E1B5B" w:rsidRPr="00280B66">
        <w:rPr>
          <w:color w:val="auto"/>
        </w:rPr>
        <w:t>v</w:t>
      </w:r>
      <w:r w:rsidR="007204B7" w:rsidRPr="00280B66">
        <w:rPr>
          <w:color w:val="auto"/>
        </w:rPr>
        <w:t>édőköpenynek nem sikerült kivédenie az ágenst</w:t>
      </w:r>
      <w:r w:rsidR="000E1B5B" w:rsidRPr="00280B66">
        <w:rPr>
          <w:color w:val="auto"/>
        </w:rPr>
        <w:t>, akkor nem megy le a védőköpeny élete.</w:t>
      </w:r>
    </w:p>
    <w:p w14:paraId="6B699379" w14:textId="77777777" w:rsidR="00A928B3" w:rsidRPr="00280B66" w:rsidRDefault="00A928B3">
      <w:pPr>
        <w:pStyle w:val="magyarazat"/>
        <w:rPr>
          <w:color w:val="auto"/>
        </w:rPr>
      </w:pPr>
    </w:p>
    <w:p w14:paraId="568E1CC0" w14:textId="77777777" w:rsidR="00A928B3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Van zsák, amely megnöveli a </w:t>
      </w:r>
      <w:proofErr w:type="spellStart"/>
      <w:r w:rsidRPr="00280B66">
        <w:rPr>
          <w:color w:val="auto"/>
        </w:rPr>
        <w:t>virológus</w:t>
      </w:r>
      <w:proofErr w:type="spellEnd"/>
      <w:r w:rsidRPr="00280B66">
        <w:rPr>
          <w:color w:val="auto"/>
        </w:rPr>
        <w:t xml:space="preserve"> anyaggyűjtő képességét</w:t>
      </w:r>
      <w:r w:rsidR="006744DD" w:rsidRPr="00280B66">
        <w:rPr>
          <w:color w:val="auto"/>
        </w:rPr>
        <w:t xml:space="preserve">, összesen 5-tel több anyagot képes felvenni a </w:t>
      </w:r>
      <w:proofErr w:type="spellStart"/>
      <w:r w:rsidR="006744DD" w:rsidRPr="00280B66">
        <w:rPr>
          <w:color w:val="auto"/>
        </w:rPr>
        <w:t>virológus</w:t>
      </w:r>
      <w:proofErr w:type="spellEnd"/>
      <w:r w:rsidR="006744DD" w:rsidRPr="00280B66">
        <w:rPr>
          <w:color w:val="auto"/>
        </w:rPr>
        <w:t xml:space="preserve"> a zsák segítségével</w:t>
      </w:r>
      <w:r w:rsidRPr="00280B66">
        <w:rPr>
          <w:color w:val="auto"/>
        </w:rPr>
        <w:t>.</w:t>
      </w:r>
      <w:r w:rsidR="006744DD" w:rsidRPr="00280B66">
        <w:rPr>
          <w:color w:val="auto"/>
        </w:rPr>
        <w:t xml:space="preserve"> Ha elveszik tőle a zsákot, akkor a tolvaj véletlenszerűen kap annyi anyagot, ahánnyal több, mint 1</w:t>
      </w:r>
      <w:r w:rsidR="006744DD" w:rsidRPr="00280B66">
        <w:rPr>
          <w:color w:val="auto"/>
          <w:lang w:val="en-US"/>
        </w:rPr>
        <w:t xml:space="preserve">0 </w:t>
      </w:r>
      <w:proofErr w:type="spellStart"/>
      <w:r w:rsidR="006744DD" w:rsidRPr="00280B66">
        <w:rPr>
          <w:color w:val="auto"/>
          <w:lang w:val="en-US"/>
        </w:rPr>
        <w:t>anyag</w:t>
      </w:r>
      <w:proofErr w:type="spellEnd"/>
      <w:r w:rsidR="006744DD" w:rsidRPr="00280B66">
        <w:rPr>
          <w:color w:val="auto"/>
          <w:lang w:val="en-US"/>
        </w:rPr>
        <w:t xml:space="preserve"> volt n</w:t>
      </w:r>
      <w:proofErr w:type="spellStart"/>
      <w:r w:rsidR="006744DD" w:rsidRPr="00280B66">
        <w:rPr>
          <w:color w:val="auto"/>
        </w:rPr>
        <w:t>ála</w:t>
      </w:r>
      <w:proofErr w:type="spellEnd"/>
      <w:r w:rsidR="006744DD" w:rsidRPr="00280B66">
        <w:rPr>
          <w:color w:val="auto"/>
        </w:rPr>
        <w:t>.</w:t>
      </w:r>
    </w:p>
    <w:p w14:paraId="3FE9F23F" w14:textId="77777777" w:rsidR="00A928B3" w:rsidRPr="00280B66" w:rsidRDefault="00A928B3">
      <w:pPr>
        <w:pStyle w:val="magyarazat"/>
        <w:rPr>
          <w:color w:val="auto"/>
        </w:rPr>
      </w:pPr>
    </w:p>
    <w:p w14:paraId="4C8ECF48" w14:textId="7777777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>Van kesztyű, amellyel a felkent ágens a kenőre visszadobható.</w:t>
      </w:r>
      <w:r w:rsidR="007204B7" w:rsidRPr="00280B66">
        <w:rPr>
          <w:color w:val="auto"/>
        </w:rPr>
        <w:t xml:space="preserve"> Egy ágens visszadobása után a kesztyű elszakad és nem használható tovább.</w:t>
      </w:r>
    </w:p>
    <w:p w14:paraId="1F72F646" w14:textId="77777777" w:rsidR="00600E87" w:rsidRPr="00280B66" w:rsidRDefault="00600E87">
      <w:pPr>
        <w:pStyle w:val="magyarazat"/>
        <w:rPr>
          <w:color w:val="auto"/>
        </w:rPr>
      </w:pPr>
    </w:p>
    <w:p w14:paraId="6FFD3CD7" w14:textId="77777777" w:rsidR="00600E87" w:rsidRPr="00280B66" w:rsidRDefault="00600E87">
      <w:pPr>
        <w:pStyle w:val="magyarazat"/>
        <w:rPr>
          <w:i w:val="0"/>
          <w:iCs/>
          <w:color w:val="auto"/>
        </w:rPr>
      </w:pPr>
      <w:r w:rsidRPr="00280B66">
        <w:rPr>
          <w:color w:val="auto"/>
        </w:rPr>
        <w:t xml:space="preserve">Ha a </w:t>
      </w:r>
      <w:proofErr w:type="spellStart"/>
      <w:r w:rsidRPr="00280B66">
        <w:rPr>
          <w:color w:val="auto"/>
        </w:rPr>
        <w:t>virológus</w:t>
      </w:r>
      <w:proofErr w:type="spellEnd"/>
      <w:r w:rsidRPr="00280B66">
        <w:rPr>
          <w:color w:val="auto"/>
        </w:rPr>
        <w:t xml:space="preserve"> rendelkezik védőköpennyel és kesztyűvel is, akkor először a kesztyű használódik el és utána a védőköpeny.</w:t>
      </w:r>
    </w:p>
    <w:p w14:paraId="08CE6F91" w14:textId="77777777" w:rsidR="000818D0" w:rsidRPr="00280B66" w:rsidRDefault="000818D0">
      <w:pPr>
        <w:pStyle w:val="magyarazat"/>
        <w:rPr>
          <w:color w:val="auto"/>
        </w:rPr>
      </w:pPr>
    </w:p>
    <w:p w14:paraId="0E2B5AC9" w14:textId="7777777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A </w:t>
      </w:r>
      <w:proofErr w:type="spellStart"/>
      <w:r w:rsidRPr="00280B66">
        <w:rPr>
          <w:color w:val="auto"/>
        </w:rPr>
        <w:t>virológusok</w:t>
      </w:r>
      <w:proofErr w:type="spellEnd"/>
      <w:r w:rsidRPr="00280B66">
        <w:rPr>
          <w:color w:val="auto"/>
        </w:rPr>
        <w:t xml:space="preserve"> a vándorlásuk során találkozhatnak egymással. Találkozáskor elmehetnek egymás mellett, ágenst kenhetnek a másik </w:t>
      </w:r>
      <w:proofErr w:type="spellStart"/>
      <w:r w:rsidRPr="00280B66">
        <w:rPr>
          <w:color w:val="auto"/>
        </w:rPr>
        <w:t>virológusra</w:t>
      </w:r>
      <w:proofErr w:type="spellEnd"/>
      <w:r w:rsidRPr="00280B66">
        <w:rPr>
          <w:color w:val="auto"/>
        </w:rPr>
        <w:t xml:space="preserve">, vagy, amíg a másik </w:t>
      </w:r>
      <w:proofErr w:type="spellStart"/>
      <w:r w:rsidRPr="00280B66">
        <w:rPr>
          <w:color w:val="auto"/>
        </w:rPr>
        <w:t>virológus</w:t>
      </w:r>
      <w:proofErr w:type="spellEnd"/>
      <w:r w:rsidRPr="00280B66">
        <w:rPr>
          <w:color w:val="auto"/>
        </w:rPr>
        <w:t xml:space="preserve"> lebénult állapotban van, elvehetik a másik anyagkészletét és felszerelését.</w:t>
      </w:r>
      <w:r w:rsidR="005F3C0F" w:rsidRPr="00280B66">
        <w:rPr>
          <w:color w:val="auto"/>
        </w:rPr>
        <w:t xml:space="preserve"> Lopás esetén nem lehet anyagkészletet és felszerelést lopni egyszerre, a </w:t>
      </w:r>
      <w:proofErr w:type="spellStart"/>
      <w:r w:rsidR="005F3C0F" w:rsidRPr="00280B66">
        <w:rPr>
          <w:color w:val="auto"/>
        </w:rPr>
        <w:t>virológusnak</w:t>
      </w:r>
      <w:proofErr w:type="spellEnd"/>
      <w:r w:rsidR="005F3C0F" w:rsidRPr="00280B66">
        <w:rPr>
          <w:color w:val="auto"/>
        </w:rPr>
        <w:t xml:space="preserve"> kell kiválasztania azt, hogy mit szeretne lopni.</w:t>
      </w:r>
    </w:p>
    <w:p w14:paraId="61CDCEAD" w14:textId="77777777" w:rsidR="005F3C0F" w:rsidRPr="00280B66" w:rsidRDefault="005F3C0F">
      <w:pPr>
        <w:pStyle w:val="magyarazat"/>
        <w:rPr>
          <w:color w:val="auto"/>
        </w:rPr>
      </w:pPr>
    </w:p>
    <w:p w14:paraId="4539324E" w14:textId="77777777" w:rsidR="000818D0" w:rsidRPr="00280B66" w:rsidRDefault="000818D0">
      <w:pPr>
        <w:pStyle w:val="magyarazat"/>
        <w:rPr>
          <w:color w:val="auto"/>
        </w:rPr>
      </w:pPr>
      <w:r w:rsidRPr="00280B66">
        <w:rPr>
          <w:color w:val="auto"/>
        </w:rPr>
        <w:t xml:space="preserve">A játékot az a </w:t>
      </w:r>
      <w:proofErr w:type="spellStart"/>
      <w:r w:rsidRPr="00280B66">
        <w:rPr>
          <w:color w:val="auto"/>
        </w:rPr>
        <w:t>virológus</w:t>
      </w:r>
      <w:proofErr w:type="spellEnd"/>
      <w:r w:rsidRPr="00280B66">
        <w:rPr>
          <w:color w:val="auto"/>
        </w:rPr>
        <w:t xml:space="preserve"> nyeri, aki legelőször megtanulja az összes fellelhető genetikai kódot. A játéktér eltérő oldalszámú sokszögekből álló rácsot alkot, a </w:t>
      </w:r>
      <w:proofErr w:type="spellStart"/>
      <w:r w:rsidRPr="00280B66">
        <w:rPr>
          <w:color w:val="auto"/>
        </w:rPr>
        <w:t>virológusok</w:t>
      </w:r>
      <w:proofErr w:type="spellEnd"/>
      <w:r w:rsidRPr="00280B66">
        <w:rPr>
          <w:color w:val="auto"/>
        </w:rPr>
        <w:t xml:space="preserve"> ennek mezőin (szabad terület, raktár, óvóhely, laboratórium</w:t>
      </w:r>
      <w:r w:rsidR="00D96F1A" w:rsidRPr="00280B66">
        <w:rPr>
          <w:color w:val="auto"/>
        </w:rPr>
        <w:t>, lerakóhely</w:t>
      </w:r>
      <w:r w:rsidRPr="00280B66">
        <w:rPr>
          <w:color w:val="auto"/>
        </w:rPr>
        <w:t>) lépkedhetnek.</w:t>
      </w:r>
    </w:p>
    <w:p w14:paraId="5A85B51C" w14:textId="77777777" w:rsidR="000818D0" w:rsidRPr="00964DEC" w:rsidRDefault="000818D0">
      <w:pPr>
        <w:pStyle w:val="Cmsor3"/>
      </w:pPr>
      <w:r w:rsidRPr="00964DEC">
        <w:t>Felhasználók</w:t>
      </w:r>
    </w:p>
    <w:p w14:paraId="0C1912BD" w14:textId="77777777" w:rsidR="000818D0" w:rsidRPr="001754C7" w:rsidRDefault="000818D0" w:rsidP="001754C7">
      <w:pPr>
        <w:numPr>
          <w:ilvl w:val="0"/>
          <w:numId w:val="4"/>
        </w:numPr>
      </w:pPr>
      <w:r w:rsidRPr="001754C7">
        <w:rPr>
          <w:i/>
        </w:rPr>
        <w:t>Számítógép használó</w:t>
      </w:r>
    </w:p>
    <w:p w14:paraId="1EEA109B" w14:textId="77777777" w:rsidR="000818D0" w:rsidRPr="001754C7" w:rsidRDefault="000818D0" w:rsidP="001754C7">
      <w:pPr>
        <w:numPr>
          <w:ilvl w:val="0"/>
          <w:numId w:val="4"/>
        </w:numPr>
      </w:pPr>
      <w:r w:rsidRPr="001754C7">
        <w:rPr>
          <w:i/>
        </w:rPr>
        <w:t>Magyar nyelv használó</w:t>
      </w:r>
    </w:p>
    <w:p w14:paraId="2C128105" w14:textId="77777777" w:rsidR="000818D0" w:rsidRPr="001754C7" w:rsidRDefault="000818D0" w:rsidP="001754C7">
      <w:pPr>
        <w:numPr>
          <w:ilvl w:val="0"/>
          <w:numId w:val="4"/>
        </w:numPr>
      </w:pPr>
      <w:r w:rsidRPr="001754C7">
        <w:rPr>
          <w:i/>
        </w:rPr>
        <w:t>12 évnél idősebb</w:t>
      </w:r>
    </w:p>
    <w:p w14:paraId="4EB70544" w14:textId="77777777" w:rsidR="000818D0" w:rsidRPr="00964DEC" w:rsidRDefault="000818D0">
      <w:pPr>
        <w:pStyle w:val="Cmsor3"/>
      </w:pPr>
      <w:r w:rsidRPr="00964DEC">
        <w:t>Korlátozások</w:t>
      </w:r>
    </w:p>
    <w:p w14:paraId="2FD1113C" w14:textId="77777777" w:rsidR="000818D0" w:rsidRPr="0020663A" w:rsidRDefault="001754C7">
      <w:r w:rsidRPr="0020663A">
        <w:rPr>
          <w:i/>
        </w:rPr>
        <w:t>A játék futtatásához Java 7 szükséges.</w:t>
      </w:r>
    </w:p>
    <w:p w14:paraId="6BB9E253" w14:textId="77777777" w:rsidR="000818D0" w:rsidRPr="00964DEC" w:rsidRDefault="000818D0">
      <w:pPr>
        <w:rPr>
          <w:i/>
          <w:color w:val="0000FF"/>
        </w:rPr>
      </w:pPr>
    </w:p>
    <w:p w14:paraId="3D43A7B2" w14:textId="77777777" w:rsidR="000818D0" w:rsidRPr="00964DEC" w:rsidRDefault="000818D0">
      <w:pPr>
        <w:pStyle w:val="Cmsor2"/>
      </w:pPr>
      <w:r w:rsidRPr="00964DEC">
        <w:t>Követelmények</w:t>
      </w:r>
    </w:p>
    <w:p w14:paraId="14B62CF0" w14:textId="77777777" w:rsidR="000818D0" w:rsidRPr="00964DEC" w:rsidRDefault="000818D0">
      <w:pPr>
        <w:pStyle w:val="Cmsor3"/>
      </w:pPr>
      <w:r w:rsidRPr="00964DEC">
        <w:t>Funkcionális követelmények</w:t>
      </w:r>
    </w:p>
    <w:tbl>
      <w:tblPr>
        <w:tblW w:w="11520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260"/>
        <w:gridCol w:w="4140"/>
        <w:gridCol w:w="1440"/>
        <w:gridCol w:w="1350"/>
        <w:gridCol w:w="1417"/>
        <w:gridCol w:w="1913"/>
      </w:tblGrid>
      <w:tr w:rsidR="006F5519" w:rsidRPr="00964DEC" w14:paraId="78F6AB59" w14:textId="77777777" w:rsidTr="006A646D"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B0DA4B" w14:textId="77777777" w:rsidR="006F5519" w:rsidRPr="001C38C6" w:rsidRDefault="006F5519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DF1BC1" w14:textId="77777777" w:rsidR="006F5519" w:rsidRPr="001C38C6" w:rsidRDefault="006F5519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C961AC" w14:textId="77777777" w:rsidR="006F5519" w:rsidRPr="001C38C6" w:rsidRDefault="006F5519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FA6E1B" w14:textId="77777777" w:rsidR="006F5519" w:rsidRPr="001C38C6" w:rsidRDefault="006F5519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A76457" w14:textId="77777777" w:rsidR="006F5519" w:rsidRPr="001C38C6" w:rsidRDefault="006F5519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DE2002" w14:textId="77777777" w:rsidR="006F5519" w:rsidRPr="001C38C6" w:rsidRDefault="006F5519">
            <w:pPr>
              <w:pStyle w:val="magyarazat"/>
              <w:rPr>
                <w:color w:val="auto"/>
              </w:rPr>
            </w:pPr>
            <w:proofErr w:type="spellStart"/>
            <w:r w:rsidRPr="001C38C6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</w:tr>
      <w:tr w:rsidR="006F5519" w:rsidRPr="00964DEC" w14:paraId="5B92F019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0D572" w14:textId="77777777" w:rsidR="006F5519" w:rsidRPr="001C38C6" w:rsidRDefault="006F5519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67D4F0" w14:textId="59C4A714" w:rsidR="006F5519" w:rsidRPr="001C38C6" w:rsidRDefault="006F551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játékos egy </w:t>
            </w:r>
            <w:proofErr w:type="spellStart"/>
            <w:r w:rsidRPr="001C38C6">
              <w:rPr>
                <w:color w:val="auto"/>
              </w:rPr>
              <w:t>virológust</w:t>
            </w:r>
            <w:proofErr w:type="spellEnd"/>
            <w:r w:rsidRPr="001C38C6">
              <w:rPr>
                <w:color w:val="auto"/>
              </w:rPr>
              <w:t xml:space="preserve"> </w:t>
            </w:r>
            <w:r w:rsidR="006A646D" w:rsidRPr="001C38C6">
              <w:rPr>
                <w:color w:val="auto"/>
              </w:rPr>
              <w:t>mozgat.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DE523C" w14:textId="4E552CBE" w:rsidR="006F5519" w:rsidRPr="001C38C6" w:rsidRDefault="000818D0" w:rsidP="63BBB33E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7243B4" w14:textId="77777777" w:rsidR="006F5519" w:rsidRPr="001C38C6" w:rsidRDefault="0016757B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6E9F66" w14:textId="77777777" w:rsidR="006F5519" w:rsidRPr="001C38C6" w:rsidRDefault="003355B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E56223" w14:textId="34311378" w:rsidR="006F5519" w:rsidRPr="001C38C6" w:rsidRDefault="006A646D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</w:p>
        </w:tc>
      </w:tr>
      <w:tr w:rsidR="006F5519" w:rsidRPr="00964DEC" w14:paraId="471AA02B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EE4D93" w14:textId="77777777" w:rsidR="006F5519" w:rsidRPr="001C38C6" w:rsidRDefault="006F5519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73E113" w14:textId="77777777" w:rsidR="006F5519" w:rsidRPr="001C38C6" w:rsidRDefault="006F551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játékos a gép ellen játszik, ami többféle </w:t>
            </w:r>
            <w:proofErr w:type="spellStart"/>
            <w:r w:rsidRPr="001C38C6">
              <w:rPr>
                <w:color w:val="auto"/>
              </w:rPr>
              <w:t>virológust</w:t>
            </w:r>
            <w:proofErr w:type="spellEnd"/>
            <w:r w:rsidRPr="001C38C6">
              <w:rPr>
                <w:color w:val="auto"/>
              </w:rPr>
              <w:t xml:space="preserve"> irányít.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47A01" w14:textId="32477C70" w:rsidR="006F5519" w:rsidRPr="001C38C6" w:rsidRDefault="000818D0" w:rsidP="63BBB33E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B1E339" w14:textId="77777777" w:rsidR="006F5519" w:rsidRPr="001C38C6" w:rsidRDefault="0016757B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82D13" w14:textId="77777777" w:rsidR="006F5519" w:rsidRPr="001C38C6" w:rsidRDefault="003355B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3CB0F" w14:textId="6729BFC8" w:rsidR="006F5519" w:rsidRPr="001C38C6" w:rsidRDefault="001C38C6">
            <w:pPr>
              <w:pStyle w:val="magyarazat"/>
              <w:snapToGrid w:val="0"/>
              <w:rPr>
                <w:color w:val="auto"/>
              </w:rPr>
            </w:pPr>
            <w:proofErr w:type="spellStart"/>
            <w:r w:rsidRPr="001C38C6">
              <w:rPr>
                <w:color w:val="auto"/>
              </w:rPr>
              <w:t>Virológusok</w:t>
            </w:r>
            <w:proofErr w:type="spellEnd"/>
            <w:r w:rsidRPr="001C38C6">
              <w:rPr>
                <w:color w:val="auto"/>
              </w:rPr>
              <w:t xml:space="preserve"> irányítása</w:t>
            </w:r>
          </w:p>
        </w:tc>
      </w:tr>
      <w:tr w:rsidR="003355B9" w:rsidRPr="00964DEC" w14:paraId="42C28C7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49E6D8" w14:textId="77777777" w:rsidR="003355B9" w:rsidRPr="001C38C6" w:rsidRDefault="003355B9" w:rsidP="003355B9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1AD5F4" w14:textId="77777777" w:rsidR="003355B9" w:rsidRPr="001C38C6" w:rsidRDefault="003355B9" w:rsidP="003355B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játék körökre van osztva.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459315" w14:textId="729B8827" w:rsidR="003355B9" w:rsidRPr="001C38C6" w:rsidRDefault="000818D0" w:rsidP="63BBB33E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121CDF" w14:textId="77777777" w:rsidR="003355B9" w:rsidRPr="001C38C6" w:rsidRDefault="003355B9" w:rsidP="003355B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E92290" w14:textId="77777777" w:rsidR="003355B9" w:rsidRPr="001C38C6" w:rsidRDefault="003355B9" w:rsidP="003355B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37F28F" w14:textId="1E7F91A8" w:rsidR="003355B9" w:rsidRPr="001C38C6" w:rsidRDefault="00ED5E94" w:rsidP="003355B9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Pálya megtekintése</w:t>
            </w:r>
            <w:r w:rsidR="001C38C6" w:rsidRPr="001C38C6">
              <w:rPr>
                <w:color w:val="auto"/>
              </w:rPr>
              <w:t>, Effektek irányítása</w:t>
            </w:r>
          </w:p>
        </w:tc>
      </w:tr>
      <w:tr w:rsidR="00C84C08" w:rsidRPr="00964DEC" w14:paraId="1C8B59C6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5DCB5A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1E7FD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Minden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csak a saját körében tud akciókat végrehajtani.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FB9E20" w14:textId="493C6363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C1F2C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3C1A6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DF9E56" w14:textId="25E08E94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  <w:r w:rsidR="00902A32" w:rsidRPr="001C38C6">
              <w:rPr>
                <w:color w:val="auto"/>
              </w:rPr>
              <w:t>, Lopás</w:t>
            </w:r>
            <w:r w:rsidR="006A646D" w:rsidRPr="001C38C6">
              <w:rPr>
                <w:color w:val="auto"/>
              </w:rPr>
              <w:t>, Kenés, Felszerelés felvétele, Tapogatás, Anyag felvétele</w:t>
            </w:r>
            <w:r w:rsidR="00ED5E94" w:rsidRPr="001C38C6">
              <w:rPr>
                <w:color w:val="auto"/>
              </w:rPr>
              <w:t>, Anyag eldobása, Ágens előállítása</w:t>
            </w:r>
          </w:p>
        </w:tc>
      </w:tr>
      <w:tr w:rsidR="00C84C08" w:rsidRPr="00964DEC" w14:paraId="0E15EC15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C90654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8A16D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Összesen két akció hajtható végre.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E871BC" w14:textId="00754547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3758F4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B76E5A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4A5D23" w14:textId="60AA5DBD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  <w:r w:rsidR="00902A32" w:rsidRPr="001C38C6">
              <w:rPr>
                <w:color w:val="auto"/>
              </w:rPr>
              <w:t>, Lopás</w:t>
            </w:r>
            <w:r w:rsidR="006A646D" w:rsidRPr="001C38C6">
              <w:rPr>
                <w:color w:val="auto"/>
              </w:rPr>
              <w:t>, Kenés, Felszerelés felvétele, Tapogatás, Anyag felvétele</w:t>
            </w:r>
            <w:r w:rsidR="00ED5E94" w:rsidRPr="001C38C6">
              <w:rPr>
                <w:color w:val="auto"/>
              </w:rPr>
              <w:t>, Anyag eldobása, Ágens előállítása</w:t>
            </w:r>
          </w:p>
        </w:tc>
      </w:tr>
      <w:tr w:rsidR="00C84C08" w:rsidRPr="00964DEC" w14:paraId="6E5CEC73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1EB735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456E4" w14:textId="64315628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Akciónak minősül a mozgás, genetikai kód tanulás, anyagfelvétel és anyagleadás, ágens létrehozása</w:t>
            </w:r>
            <w:r w:rsidR="00902A32" w:rsidRPr="001C38C6">
              <w:rPr>
                <w:color w:val="auto"/>
              </w:rPr>
              <w:t xml:space="preserve">, </w:t>
            </w:r>
            <w:r w:rsidRPr="001C38C6">
              <w:rPr>
                <w:color w:val="auto"/>
              </w:rPr>
              <w:t>ágens kenése</w:t>
            </w:r>
            <w:r w:rsidR="00902A32" w:rsidRPr="001C38C6">
              <w:rPr>
                <w:color w:val="auto"/>
              </w:rPr>
              <w:t xml:space="preserve"> és a lopás</w:t>
            </w:r>
            <w:r w:rsidRPr="001C38C6">
              <w:rPr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610EB" w14:textId="021D22E6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2E4A3C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845D4B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6B1C3A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  <w:r w:rsidR="00902A32" w:rsidRPr="001C38C6">
              <w:rPr>
                <w:color w:val="auto"/>
              </w:rPr>
              <w:t>,</w:t>
            </w:r>
          </w:p>
          <w:p w14:paraId="637805D2" w14:textId="207F5A01" w:rsidR="00902A32" w:rsidRPr="001C38C6" w:rsidRDefault="00902A32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Lopás</w:t>
            </w:r>
            <w:r w:rsidR="006A646D" w:rsidRPr="001C38C6">
              <w:rPr>
                <w:color w:val="auto"/>
              </w:rPr>
              <w:t>, Kenés, Felszerelés felvétele, Tapogatás, Anyag felvétele</w:t>
            </w:r>
            <w:r w:rsidR="00ED5E94" w:rsidRPr="001C38C6">
              <w:rPr>
                <w:color w:val="auto"/>
              </w:rPr>
              <w:t>, Anyag eldobása, Ágens előállítása</w:t>
            </w:r>
          </w:p>
        </w:tc>
      </w:tr>
      <w:tr w:rsidR="00C84C08" w:rsidRPr="00964DEC" w14:paraId="1A5974B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724C0D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9C821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különféle vírusok genetikai kódja egy-egy laboratórium falára van felkarcolva.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3F29E8" w14:textId="0C7D0DCC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6FA881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84D615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7B4B86" w14:textId="6F23182B" w:rsidR="00C84C08" w:rsidRPr="001C38C6" w:rsidRDefault="006A646D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Tapogatás</w:t>
            </w:r>
            <w:r w:rsidR="00ED5E94" w:rsidRPr="001C38C6">
              <w:rPr>
                <w:color w:val="auto"/>
              </w:rPr>
              <w:t>, Pálya megtekintése</w:t>
            </w:r>
          </w:p>
        </w:tc>
      </w:tr>
      <w:tr w:rsidR="00C84C08" w:rsidRPr="00964DEC" w14:paraId="47AB9D5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4E07A8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78442E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Ahhoz, hogy egy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a genetikai kódot megismerje, el kell jutnia az adott laboratóriumba, és le kell tapogatnia a genetikai kódot.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0FF5F2" w14:textId="02062A65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7674F1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9955C9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30AD66" w14:textId="1D3F0991" w:rsidR="00C84C08" w:rsidRPr="001C38C6" w:rsidRDefault="006A646D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Tapogatás</w:t>
            </w:r>
          </w:p>
        </w:tc>
      </w:tr>
      <w:tr w:rsidR="00C84C08" w:rsidRPr="00964DEC" w14:paraId="096C4F8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AEDF6B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7A50C7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Genetikai kód alapján lehet majd ágenst előállítani.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29076" w14:textId="0C5FC74D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45052C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6F417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226A1" w14:textId="50ACA637" w:rsidR="00C84C08" w:rsidRPr="001C38C6" w:rsidRDefault="00ED5E94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C84C08" w:rsidRPr="00964DEC" w14:paraId="759D939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EB20B7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  <w:lang w:val="en-US"/>
              </w:rPr>
            </w:pPr>
            <w:r w:rsidRPr="001C38C6">
              <w:rPr>
                <w:b/>
                <w:color w:val="auto"/>
              </w:rPr>
              <w:t>R1</w:t>
            </w:r>
            <w:r w:rsidRPr="001C38C6">
              <w:rPr>
                <w:b/>
                <w:color w:val="auto"/>
                <w:lang w:val="en-US"/>
              </w:rPr>
              <w:t>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DD24A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Kétféle anyag létezik: aminosav és </w:t>
            </w:r>
            <w:proofErr w:type="spellStart"/>
            <w:r w:rsidRPr="001C38C6">
              <w:rPr>
                <w:color w:val="auto"/>
              </w:rPr>
              <w:t>nukleotid</w:t>
            </w:r>
            <w:proofErr w:type="spellEnd"/>
            <w:r w:rsidRPr="001C38C6">
              <w:rPr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D93B2" w14:textId="595ECB35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B378E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3E227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4B5B7" w14:textId="7F6A4C5B" w:rsidR="00C84C08" w:rsidRPr="001C38C6" w:rsidRDefault="001C38C6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irányítása</w:t>
            </w:r>
          </w:p>
        </w:tc>
      </w:tr>
      <w:tr w:rsidR="00C84C08" w:rsidRPr="00964DEC" w14:paraId="340DE703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FFC3B9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894AA0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</w:t>
            </w:r>
            <w:proofErr w:type="spellStart"/>
            <w:r w:rsidRPr="001C38C6">
              <w:rPr>
                <w:color w:val="auto"/>
              </w:rPr>
              <w:t>virológusnak</w:t>
            </w:r>
            <w:proofErr w:type="spellEnd"/>
            <w:r w:rsidRPr="001C38C6">
              <w:rPr>
                <w:color w:val="auto"/>
              </w:rPr>
              <w:t xml:space="preserve"> a szükséges mennyiségű anyaggal kell rendelkeznie az ágens létrehozásához.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04FF1" w14:textId="474E23A1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52374C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CD558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F0D7D" w14:textId="0A715B42" w:rsidR="00C84C08" w:rsidRPr="001C38C6" w:rsidRDefault="00ED5E94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C84C08" w:rsidRPr="00964DEC" w14:paraId="6314923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5259D0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123805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Az aminosavak és a </w:t>
            </w:r>
            <w:proofErr w:type="spellStart"/>
            <w:r w:rsidRPr="001C38C6">
              <w:rPr>
                <w:color w:val="auto"/>
              </w:rPr>
              <w:t>nukleotidok</w:t>
            </w:r>
            <w:proofErr w:type="spellEnd"/>
            <w:r w:rsidRPr="001C38C6">
              <w:rPr>
                <w:color w:val="auto"/>
              </w:rPr>
              <w:t xml:space="preserve"> különféle raktárakban szedhetők össze.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2F1B3" w14:textId="65DD30A6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E0855B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53B17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F2C34E" w14:textId="0E40E782" w:rsidR="00C84C08" w:rsidRPr="001C38C6" w:rsidRDefault="006A646D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felvétele</w:t>
            </w:r>
            <w:r w:rsidR="00ED5E94" w:rsidRPr="001C38C6">
              <w:rPr>
                <w:color w:val="auto"/>
              </w:rPr>
              <w:t>, Pálya megtekintése</w:t>
            </w:r>
          </w:p>
        </w:tc>
      </w:tr>
      <w:tr w:rsidR="00C84C08" w:rsidRPr="00964DEC" w14:paraId="3E1386B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E4177E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0AA6FE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Alapesetben összesen 10 darab anyagot vihet magával egy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A4E5D" w14:textId="7A7D3933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CA7C70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99E24A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219836" w14:textId="0B00191A" w:rsidR="00C84C08" w:rsidRPr="001C38C6" w:rsidRDefault="006A646D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felvétele</w:t>
            </w:r>
          </w:p>
        </w:tc>
      </w:tr>
      <w:tr w:rsidR="00C84C08" w:rsidRPr="00964DEC" w14:paraId="7034F656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B0E01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4E13C9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Van lehetőség az anyagok eldobására a kijelölt lerakóhelyeken.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6FEF7D" w14:textId="26E8AC99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AEED04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2319E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94DBDC" w14:textId="14752169" w:rsidR="00C84C08" w:rsidRPr="001C38C6" w:rsidRDefault="00ED5E94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eldobása</w:t>
            </w:r>
          </w:p>
        </w:tc>
      </w:tr>
      <w:tr w:rsidR="00C84C08" w:rsidRPr="00964DEC" w14:paraId="4CD3290F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752FB0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783F6C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Egy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az előállított ágenst vagy saját magára, vagy egy másik </w:t>
            </w:r>
            <w:proofErr w:type="spellStart"/>
            <w:r w:rsidRPr="001C38C6">
              <w:rPr>
                <w:color w:val="auto"/>
              </w:rPr>
              <w:t>virológusra</w:t>
            </w:r>
            <w:proofErr w:type="spellEnd"/>
            <w:r w:rsidRPr="001C38C6">
              <w:rPr>
                <w:color w:val="auto"/>
              </w:rPr>
              <w:t xml:space="preserve"> kenheti.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D0D3C" w14:textId="6CE63CD5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E18ED2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F4C2DC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D245A" w14:textId="6115C437" w:rsidR="00C84C08" w:rsidRPr="001C38C6" w:rsidRDefault="006A646D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C84C08" w:rsidRPr="00964DEC" w14:paraId="793617E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1B32F3" w14:textId="77777777" w:rsidR="00C84C08" w:rsidRPr="001C38C6" w:rsidRDefault="00C84C08" w:rsidP="00C84C08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581B65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Kenés végrehajtható, ha a kenést végző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meg tudja érinteni a másikat.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1BE67" w14:textId="215DCF1C" w:rsidR="00C84C08" w:rsidRPr="001C38C6" w:rsidRDefault="00C84C08" w:rsidP="00C84C08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D90B1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C0D4F2" w14:textId="77777777" w:rsidR="00C84C08" w:rsidRPr="001C38C6" w:rsidRDefault="00C84C08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FEB5B0" w14:textId="1B155C28" w:rsidR="00C84C08" w:rsidRPr="001C38C6" w:rsidRDefault="006A646D" w:rsidP="00C84C08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04D7010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AA2252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79FE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Összesen két ágenst vihet magával egy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D7AA69" w14:textId="45127513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11DB9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96D064" w14:textId="655D2F73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FF1C98" w14:textId="75CD1E78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1C38C6" w:rsidRPr="00964DEC" w14:paraId="173FCFAC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F9E1E8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E3260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meglévő ágenseket 2 körön belül fel kell használni, különben elbomlik.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072C0D" w14:textId="176E87B5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04D6A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2BB4A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A21919" w14:textId="5C5A995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25FCA7D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CCF352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R19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729E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Van olyan, amelyik vitustáncot okoz: az áldozat kontrollálatlanul, véletlenszerű mozgással kezd el haladni mozgás esetén, ezt Vitustánc ágensnek </w:t>
            </w:r>
            <w:proofErr w:type="gramStart"/>
            <w:r w:rsidRPr="001C38C6">
              <w:rPr>
                <w:color w:val="auto"/>
              </w:rPr>
              <w:t>hívjuk..</w:t>
            </w:r>
            <w:proofErr w:type="gram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D18F9B" w14:textId="44A4C85E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FCDFE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CA2CE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8601FE" w14:textId="41A03DA1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</w:p>
        </w:tc>
      </w:tr>
      <w:tr w:rsidR="001C38C6" w:rsidRPr="00964DEC" w14:paraId="17F3AFE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6D0953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690B93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Vitustánc ágens hatása 4 körig tart.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3CABC7" w14:textId="3D3B527D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BEDF57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4B8E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08B5D1" w14:textId="1AB98C9A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0E1D49A9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1D77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B43BA2" w14:textId="3C2A5313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Vitustánc ágens hatása alatt a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első akciója mindig egy véletlenszerű lépés, de a második akciót saját maga választja ki.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DEB4AB" w14:textId="564508D1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B602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B01B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D9C6F4" w14:textId="5050CE60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</w:p>
        </w:tc>
      </w:tr>
      <w:tr w:rsidR="001C38C6" w:rsidRPr="00964DEC" w14:paraId="34A5B735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43A973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1C55A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Vitustánc ágens hatása alatt, ha a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második akciója is lépés, akkor az szintén véletlenszerű lesz.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1F511A" w14:textId="67AC2897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1FF32F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A86C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F9C3DC" w14:textId="48DC0A23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</w:p>
        </w:tc>
      </w:tr>
      <w:tr w:rsidR="001C38C6" w:rsidRPr="00964DEC" w14:paraId="1F002F1E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8D156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90405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Vitustánc ágens elkészítéséhez 1 darab aminosav és 3 darab </w:t>
            </w:r>
            <w:proofErr w:type="spellStart"/>
            <w:r w:rsidRPr="001C38C6">
              <w:rPr>
                <w:color w:val="auto"/>
              </w:rPr>
              <w:t>nukleotid</w:t>
            </w:r>
            <w:proofErr w:type="spellEnd"/>
            <w:r w:rsidRPr="001C38C6">
              <w:rPr>
                <w:color w:val="auto"/>
              </w:rPr>
              <w:t xml:space="preserve">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23141B" w14:textId="722FE08B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A4582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FB58E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3B1409" w14:textId="39C6AD32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1C38C6" w:rsidRPr="00964DEC" w14:paraId="7E47F4D1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30EE44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3D6F9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Van olyan ágens, amely megvéd attól, hogy más </w:t>
            </w:r>
            <w:proofErr w:type="spellStart"/>
            <w:r w:rsidRPr="001C38C6">
              <w:rPr>
                <w:color w:val="auto"/>
              </w:rPr>
              <w:t>virológusok</w:t>
            </w:r>
            <w:proofErr w:type="spellEnd"/>
            <w:r w:rsidRPr="001C38C6">
              <w:rPr>
                <w:color w:val="auto"/>
              </w:rPr>
              <w:t xml:space="preserve"> egyes ágensei hatással legyenek az ágens hatása alatt álló </w:t>
            </w:r>
            <w:proofErr w:type="spellStart"/>
            <w:r w:rsidRPr="001C38C6">
              <w:rPr>
                <w:color w:val="auto"/>
              </w:rPr>
              <w:t>virológusra</w:t>
            </w:r>
            <w:proofErr w:type="spellEnd"/>
            <w:r w:rsidRPr="001C38C6">
              <w:rPr>
                <w:color w:val="auto"/>
              </w:rPr>
              <w:t>, ezt hívjuk Védekező ágensnek.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2C75D1" w14:textId="5F35038E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5B41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C6EAB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4355AD" w14:textId="1D7D2CC5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630E3E2B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F9DE8F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C34B1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Védekező ágens hatását rögtön kifejti, 2 körig tart.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965116" w14:textId="11DD9942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2F69C3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4F19A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4E37C" w14:textId="5B53BC4C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5E39E5B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AD82D6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AAC2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védekező ágens elkészítéséhez 7 darab aminosav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FB30F8" w14:textId="7085DC81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6F83C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5DCB1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A6542E" w14:textId="15EF362D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1C38C6" w:rsidRPr="00964DEC" w14:paraId="475AC46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1AEF8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8848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Van olyan ágens, amely megbénít, így amíg az ágens hatása tart, az áldozat nem tud semmit csinálni (lebénul), ezt hívjuk Bénító ágensnek.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41E394" w14:textId="46B28158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D4C6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57DB7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2B00AE" w14:textId="270CFB74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</w:t>
            </w:r>
          </w:p>
        </w:tc>
      </w:tr>
      <w:tr w:rsidR="001C38C6" w:rsidRPr="00964DEC" w14:paraId="0EB609A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406FF5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A7B9D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Bénító ágens hatása 1 körig tart.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C6D796" w14:textId="34A942C6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797137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986D53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831B3" w14:textId="366B8CF9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2057F2A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C96317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R29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DF4A1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Bénító ágens elkészítéséhez 2 darab aminosav és 4 darab </w:t>
            </w:r>
            <w:proofErr w:type="spellStart"/>
            <w:r w:rsidRPr="001C38C6">
              <w:rPr>
                <w:color w:val="auto"/>
              </w:rPr>
              <w:t>nukleotid</w:t>
            </w:r>
            <w:proofErr w:type="spellEnd"/>
            <w:r w:rsidRPr="001C38C6">
              <w:rPr>
                <w:color w:val="auto"/>
              </w:rPr>
              <w:t xml:space="preserve">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E11D2A" w14:textId="6C3CA042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BDE0C4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52DC7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26E5D" w14:textId="14FE1C1D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1C38C6" w:rsidRPr="00964DEC" w14:paraId="4EB0605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1D1DDD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53F83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Van amelyiktől az áldozat elfelejti a már megismert genetikai kódokat, ezt Amnézia ágensnek hívjuk.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403A5" w14:textId="46F38D30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6F2337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A53BD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431CDC" w14:textId="718CC9B5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05FFE77F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9AB730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D21A5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Az Amnézia ágens hatását azonnal kifejti.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E398E2" w14:textId="439C39D1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A29A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732C5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287F21" w14:textId="570BEC5F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72A5147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6C05AE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C13EFF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Az Amnézia ágens elkészítéséhez 5 darab aminosav és 5 darab </w:t>
            </w:r>
            <w:proofErr w:type="spellStart"/>
            <w:r w:rsidRPr="001C38C6">
              <w:rPr>
                <w:color w:val="auto"/>
              </w:rPr>
              <w:t>nukleotid</w:t>
            </w:r>
            <w:proofErr w:type="spellEnd"/>
            <w:r w:rsidRPr="001C38C6">
              <w:rPr>
                <w:color w:val="auto"/>
              </w:rPr>
              <w:t xml:space="preserve"> kell.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E93A62" w14:textId="441F054A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1569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20ED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BA73E" w14:textId="73894E1D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Ágens előállítása</w:t>
            </w:r>
          </w:p>
        </w:tc>
      </w:tr>
      <w:tr w:rsidR="001C38C6" w:rsidRPr="00964DEC" w14:paraId="771D3B84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3F74D0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41E31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Egy felszerelés megszerzéséhez a </w:t>
            </w:r>
            <w:proofErr w:type="spellStart"/>
            <w:r w:rsidRPr="001C38C6">
              <w:rPr>
                <w:color w:val="auto"/>
              </w:rPr>
              <w:t>virológusnak</w:t>
            </w:r>
            <w:proofErr w:type="spellEnd"/>
            <w:r w:rsidRPr="001C38C6">
              <w:rPr>
                <w:color w:val="auto"/>
              </w:rPr>
              <w:t xml:space="preserve"> a megfelelő óvóhelyre kell bemennie, és a védőfelszerelést fel kell vennie.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B3F2EB" w14:textId="2E06E528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C9969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BEC4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34F5C7" w14:textId="2E9184C2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Felszerelés felvétele</w:t>
            </w:r>
          </w:p>
        </w:tc>
      </w:tr>
      <w:tr w:rsidR="001C38C6" w:rsidRPr="00964DEC" w14:paraId="4D017FB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A6E8AA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37BE6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Egy óvóhelyen csak egyféle felszerelés található.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4020A7" w14:textId="62D5150F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71139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52A13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B270A" w14:textId="6AFE2C95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Pálya megtekintése</w:t>
            </w:r>
          </w:p>
        </w:tc>
      </w:tr>
      <w:tr w:rsidR="001C38C6" w:rsidRPr="00964DEC" w14:paraId="4DE0453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B734F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0502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Egy óvóhelyen végtelen mennyiségű felszerelés található.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904CB7" w14:textId="5AB9432E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24818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78DB7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971CD3" w14:textId="34013F79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Pálya megtekintése</w:t>
            </w:r>
          </w:p>
        </w:tc>
      </w:tr>
      <w:tr w:rsidR="001C38C6" w:rsidRPr="00964DEC" w14:paraId="688FCF35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920207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31B29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felszerelések csak azt a </w:t>
            </w:r>
            <w:proofErr w:type="spellStart"/>
            <w:r w:rsidRPr="001C38C6">
              <w:rPr>
                <w:color w:val="auto"/>
              </w:rPr>
              <w:t>virológust</w:t>
            </w:r>
            <w:proofErr w:type="spellEnd"/>
            <w:r w:rsidRPr="001C38C6">
              <w:rPr>
                <w:color w:val="auto"/>
              </w:rPr>
              <w:t xml:space="preserve"> védik, aki viseli őket.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1F701D" w14:textId="020ABCA0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00203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18177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EFCA41" w14:textId="273CE7D9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6684215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F9BD5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AA21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felszerelések hatása addig tart, amíg a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viseli őket.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96A722" w14:textId="2364466B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BB83C4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F48A7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95CD12" w14:textId="31129AF6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Effektek irányítása</w:t>
            </w:r>
          </w:p>
        </w:tc>
      </w:tr>
      <w:tr w:rsidR="001C38C6" w:rsidRPr="00964DEC" w14:paraId="44D2A4F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42A9BC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9959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Mindegyik felszerelésfajtából csak egy viselhető.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0BBB2" w14:textId="5FF61FAB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2E562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DBBA7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CB595B" w14:textId="5C023C3E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Felszerelés felvétele</w:t>
            </w:r>
          </w:p>
        </w:tc>
      </w:tr>
      <w:tr w:rsidR="001C38C6" w:rsidRPr="00964DEC" w14:paraId="483A292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E93FFB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R39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9F6DE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Van védőköpeny, amely az ágenseket 82,3%-os hatásfokkal tartja távol.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9C8D39" w14:textId="2BDF8A29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388EBF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4DFD4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5E05EE" w14:textId="662B4AEB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4453F7A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60F38D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752B6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Összesen 3 ágenst tud kivédeni a védőköpeny.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17F8B" w14:textId="642965F7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B9A77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580AD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4F7224" w14:textId="25E612E8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56C46822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2C4A70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9797A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védőköpeny a harmadik védés után elszakad és nem használható tovább.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E48A43" w14:textId="389C7A4B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558AF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EF489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40DEB" w14:textId="0670199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3F94C4D8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90B758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601D9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Ha a védőköpenynek nem sikerült kivédenie az ágenst, akkor nem megy le a védőköpeny élete.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A52294" w14:textId="6747EEC4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B1DF7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9AF860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7DCDA8" w14:textId="1592580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5B94986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039EF3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56C69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Van zsák, amely megnöveli a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anyaggyűjtő képességét 5-tel.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0EA2D7" w14:textId="046A9338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C2D5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02B6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D355C9" w14:textId="185FFC15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felvétele</w:t>
            </w:r>
          </w:p>
        </w:tc>
      </w:tr>
      <w:tr w:rsidR="001C38C6" w:rsidRPr="00964DEC" w14:paraId="20622BAF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E4A859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486454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Ha egy </w:t>
            </w:r>
            <w:proofErr w:type="spellStart"/>
            <w:r w:rsidRPr="001C38C6">
              <w:rPr>
                <w:color w:val="auto"/>
              </w:rPr>
              <w:t>virológustól</w:t>
            </w:r>
            <w:proofErr w:type="spellEnd"/>
            <w:r w:rsidRPr="001C38C6">
              <w:rPr>
                <w:color w:val="auto"/>
              </w:rPr>
              <w:t xml:space="preserve"> elveszik a zsákot, akkor a tolvaj véletlenszerűen kap annyi anyagot, ahánnyal több, mint 10 anyag volt nála.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81F0B1" w14:textId="00DB7DAC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0578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B2F2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7AAFBA" w14:textId="0565AD3B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Lopás, Anyag felvétele</w:t>
            </w:r>
          </w:p>
        </w:tc>
      </w:tr>
      <w:tr w:rsidR="001C38C6" w:rsidRPr="00964DEC" w14:paraId="300A2894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373313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R45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F5C80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Van kesztyű, amellyel a felkent ágens a kenőre visszadobható.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EE48EE" w14:textId="7C9CF3E7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CC84F2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07FD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08EB2C" w14:textId="2A47B16D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5D6FF2F7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DB2DA5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R46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339D0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Egy ágens visszadobása után a kesztyű elszakad és nem használható tovább.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1FD38A" w14:textId="1E4B095E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7A375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691F1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E2DD96" w14:textId="1B6E74DF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67214BF1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345E34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R47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1AA61B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Ha a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rendelkezik védőköpennyel és kesztyűvel is, akkor először a kesztyű használódik el és utána a védőköpeny.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357532" w14:textId="1BA1EE8D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A31D3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98EDB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F023C8" w14:textId="7786536B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Kenés</w:t>
            </w:r>
          </w:p>
        </w:tc>
      </w:tr>
      <w:tr w:rsidR="001C38C6" w:rsidRPr="00964DEC" w14:paraId="7B5532C0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0619E8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R48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D2435D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Két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állhat ugyanazon a mezőn, ilyenkor </w:t>
            </w:r>
            <w:proofErr w:type="spellStart"/>
            <w:r w:rsidRPr="001C38C6">
              <w:rPr>
                <w:color w:val="auto"/>
              </w:rPr>
              <w:t>interaktálhatnak</w:t>
            </w:r>
            <w:proofErr w:type="spellEnd"/>
            <w:r w:rsidRPr="001C38C6">
              <w:rPr>
                <w:color w:val="auto"/>
              </w:rPr>
              <w:t xml:space="preserve"> egymással.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DB5498" w14:textId="53D0B3D9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E05F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E3C96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16C19D" w14:textId="2EECDBCD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Pálya megtekintése</w:t>
            </w:r>
          </w:p>
        </w:tc>
      </w:tr>
      <w:tr w:rsidR="001C38C6" w:rsidRPr="00964DEC" w14:paraId="3716847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6CDF5F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R49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8DC3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Az interakciók a következők lehetnek: az emberek elmehetnek egymás mellett, ágenst kenhetnek a másik </w:t>
            </w:r>
            <w:proofErr w:type="spellStart"/>
            <w:r w:rsidRPr="001C38C6">
              <w:rPr>
                <w:color w:val="auto"/>
              </w:rPr>
              <w:t>virológusra</w:t>
            </w:r>
            <w:proofErr w:type="spellEnd"/>
            <w:r w:rsidRPr="001C38C6">
              <w:rPr>
                <w:color w:val="auto"/>
              </w:rPr>
              <w:t xml:space="preserve">, vagy, amíg a másik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lebénult állapotban van, elvehetik a másik anyagkészletét és felszerelését.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9460" w14:textId="29F02DA9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2399E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DDBC0F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7F57B8" w14:textId="2223FDF2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Mozgás, Lopás, Kenés</w:t>
            </w:r>
          </w:p>
        </w:tc>
      </w:tr>
      <w:tr w:rsidR="001C38C6" w:rsidRPr="00964DEC" w14:paraId="3DA62AF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EEF2EC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R50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A3DE8A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Lopás esetén nem lehet anyagkészletet és felszerelést lopni egyszerre, a </w:t>
            </w:r>
            <w:proofErr w:type="spellStart"/>
            <w:r w:rsidRPr="001C38C6">
              <w:rPr>
                <w:color w:val="auto"/>
              </w:rPr>
              <w:t>virológusnak</w:t>
            </w:r>
            <w:proofErr w:type="spellEnd"/>
            <w:r w:rsidRPr="001C38C6">
              <w:rPr>
                <w:color w:val="auto"/>
              </w:rPr>
              <w:t xml:space="preserve"> kell kiválasztania azt, hogy mit szeretne lopni.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738AF4" w14:textId="21F4050F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383A2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E85FEE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ABBD8F" w14:textId="149F06E3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Lopás</w:t>
            </w:r>
          </w:p>
        </w:tc>
      </w:tr>
      <w:tr w:rsidR="001C38C6" w:rsidRPr="00964DEC" w14:paraId="27C9977A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F217D9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R51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D2C081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játékot az a </w:t>
            </w:r>
            <w:proofErr w:type="spellStart"/>
            <w:r w:rsidRPr="001C38C6">
              <w:rPr>
                <w:color w:val="auto"/>
              </w:rPr>
              <w:t>virológus</w:t>
            </w:r>
            <w:proofErr w:type="spellEnd"/>
            <w:r w:rsidRPr="001C38C6">
              <w:rPr>
                <w:color w:val="auto"/>
              </w:rPr>
              <w:t xml:space="preserve"> nyeri, aki legelőször megtanulja az összes fellelhető genetikai kódot.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BBA33E" w14:textId="337F2778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94779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DB9C88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4FCBC1" w14:textId="165EC18A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Tapogatás</w:t>
            </w:r>
          </w:p>
        </w:tc>
      </w:tr>
      <w:tr w:rsidR="001C38C6" w:rsidRPr="00964DEC" w14:paraId="15897394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F36C17" w14:textId="77777777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R52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734666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 xml:space="preserve">A játéktér eltérő oldalszámú sokszögekből álló rácsot alkot, a </w:t>
            </w:r>
            <w:proofErr w:type="spellStart"/>
            <w:r w:rsidRPr="001C38C6">
              <w:rPr>
                <w:color w:val="auto"/>
              </w:rPr>
              <w:t>virológusok</w:t>
            </w:r>
            <w:proofErr w:type="spellEnd"/>
            <w:r w:rsidRPr="001C38C6">
              <w:rPr>
                <w:color w:val="auto"/>
              </w:rPr>
              <w:t xml:space="preserve"> ennek mezőin (szabad terület, raktár, óvóhely, laboratórium, lerakóhely) lépkedhetnek.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C6B09" w14:textId="67050C11" w:rsidR="001C38C6" w:rsidRPr="001C38C6" w:rsidRDefault="001C38C6" w:rsidP="001C38C6">
            <w:pPr>
              <w:pStyle w:val="magyarazat"/>
              <w:snapToGrid w:val="0"/>
              <w:rPr>
                <w:iCs/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1C46C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Alapvető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26B567" w14:textId="7777777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82A365" w14:textId="43A99C3F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Mozgás, Pálya megtekintése</w:t>
            </w:r>
          </w:p>
        </w:tc>
      </w:tr>
      <w:tr w:rsidR="001C38C6" w:rsidRPr="00964DEC" w14:paraId="314200C1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1C1FBF" w14:textId="7AF7AB24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R53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AAB5F" w14:textId="0ED08878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 raktár anyagtárolási képessége korlátolt.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8D0BD7" w14:textId="0EF5D56F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0C1704" w14:textId="52E99FD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Opcionális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DBBB1C" w14:textId="46A78DAC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A60607" w14:textId="1AF49103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irányítása</w:t>
            </w:r>
          </w:p>
        </w:tc>
      </w:tr>
      <w:tr w:rsidR="001C38C6" w:rsidRPr="00964DEC" w14:paraId="5FD82B0D" w14:textId="77777777" w:rsidTr="006A646D">
        <w:trPr>
          <w:trHeight w:val="344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4DBD00" w14:textId="7EBDE80B" w:rsidR="001C38C6" w:rsidRPr="001C38C6" w:rsidRDefault="001C38C6" w:rsidP="001C38C6">
            <w:pPr>
              <w:pStyle w:val="magyarazat"/>
              <w:snapToGrid w:val="0"/>
              <w:rPr>
                <w:b/>
                <w:color w:val="auto"/>
              </w:rPr>
            </w:pPr>
            <w:r w:rsidRPr="001C38C6">
              <w:rPr>
                <w:b/>
                <w:color w:val="auto"/>
              </w:rPr>
              <w:t>R54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58950C" w14:textId="46E00B57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Körönként mindig egy új, véletlenszerű anyag érkezik be a raktárba.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5AC480" w14:textId="0FC099E1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Bemutatás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3145DB" w14:textId="21EFCBC0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51B6DB" w14:textId="24F2CEE9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Fejlesztő</w:t>
            </w: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E0B04B" w14:textId="336BEEFE" w:rsidR="001C38C6" w:rsidRPr="001C38C6" w:rsidRDefault="001C38C6" w:rsidP="001C38C6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Anyag irányítása</w:t>
            </w:r>
          </w:p>
        </w:tc>
      </w:tr>
    </w:tbl>
    <w:p w14:paraId="6409A1E2" w14:textId="665B6432" w:rsidR="000818D0" w:rsidRPr="00964DEC" w:rsidRDefault="000818D0" w:rsidP="001C38C6">
      <w:pPr>
        <w:pStyle w:val="Cmsor3"/>
      </w:pPr>
      <w:r w:rsidRPr="00964DEC">
        <w:t>Erőforrásokkal kapcsolatos követelmények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30"/>
        <w:gridCol w:w="2908"/>
        <w:gridCol w:w="1980"/>
        <w:gridCol w:w="1260"/>
        <w:gridCol w:w="1710"/>
      </w:tblGrid>
      <w:tr w:rsidR="0020663A" w:rsidRPr="00964DEC" w14:paraId="2FD2EA3B" w14:textId="77777777" w:rsidTr="002B76CB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00025" w14:textId="77777777" w:rsidR="0020663A" w:rsidRPr="001C38C6" w:rsidRDefault="0020663A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353F" w14:textId="77777777" w:rsidR="0020663A" w:rsidRPr="001C38C6" w:rsidRDefault="0020663A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ACFAC" w14:textId="77777777" w:rsidR="0020663A" w:rsidRPr="001C38C6" w:rsidRDefault="0020663A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6CF53" w14:textId="77777777" w:rsidR="0020663A" w:rsidRPr="001C38C6" w:rsidRDefault="0020663A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21" w14:textId="77777777" w:rsidR="0020663A" w:rsidRPr="001C38C6" w:rsidRDefault="0020663A">
            <w:pPr>
              <w:pStyle w:val="magyarazat"/>
              <w:rPr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Forrás</w:t>
            </w:r>
          </w:p>
        </w:tc>
      </w:tr>
      <w:tr w:rsidR="0020663A" w:rsidRPr="00964DEC" w14:paraId="0E28D105" w14:textId="77777777" w:rsidTr="002B76CB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0DD0" w14:textId="77777777" w:rsidR="0020663A" w:rsidRPr="001C38C6" w:rsidRDefault="0020663A">
            <w:pPr>
              <w:pStyle w:val="magyarazat"/>
              <w:snapToGrid w:val="0"/>
              <w:rPr>
                <w:b/>
                <w:i w:val="0"/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E1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21E75" w14:textId="77777777" w:rsidR="0020663A" w:rsidRPr="001C38C6" w:rsidRDefault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4GB RAM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639D2" w14:textId="77777777" w:rsidR="0020663A" w:rsidRPr="001C38C6" w:rsidRDefault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62AD" w14:textId="77777777" w:rsidR="0020663A" w:rsidRPr="001C38C6" w:rsidRDefault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1D9A9" w14:textId="77777777" w:rsidR="0020663A" w:rsidRPr="001C38C6" w:rsidRDefault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</w:tr>
      <w:tr w:rsidR="0020663A" w:rsidRPr="00964DEC" w14:paraId="2F5C9641" w14:textId="77777777" w:rsidTr="002B76CB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2E96" w14:textId="77777777" w:rsidR="0020663A" w:rsidRPr="001C38C6" w:rsidRDefault="0020663A" w:rsidP="0020663A">
            <w:pPr>
              <w:pStyle w:val="magyarazat"/>
              <w:snapToGrid w:val="0"/>
              <w:rPr>
                <w:b/>
                <w:i w:val="0"/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E2</w:t>
            </w:r>
          </w:p>
        </w:tc>
        <w:tc>
          <w:tcPr>
            <w:tcW w:w="2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571F2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Kétmagos processzor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9E4CD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F57B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CA60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</w:tr>
      <w:tr w:rsidR="0020663A" w:rsidRPr="00964DEC" w14:paraId="79B72CD0" w14:textId="77777777" w:rsidTr="004C0BF8"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9867" w14:textId="77777777" w:rsidR="0020663A" w:rsidRPr="001C38C6" w:rsidRDefault="0020663A" w:rsidP="0020663A">
            <w:pPr>
              <w:pStyle w:val="magyarazat"/>
              <w:snapToGrid w:val="0"/>
              <w:rPr>
                <w:b/>
                <w:i w:val="0"/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E3</w:t>
            </w:r>
          </w:p>
        </w:tc>
        <w:tc>
          <w:tcPr>
            <w:tcW w:w="2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85DFA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Windows 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F2A01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08EE3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6C44A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</w:tr>
      <w:tr w:rsidR="0020663A" w:rsidRPr="00964DEC" w14:paraId="286A4DE6" w14:textId="77777777" w:rsidTr="004C0BF8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8E69C" w14:textId="77777777" w:rsidR="0020663A" w:rsidRPr="001C38C6" w:rsidRDefault="0020663A" w:rsidP="0020663A">
            <w:pPr>
              <w:pStyle w:val="magyarazat"/>
              <w:snapToGrid w:val="0"/>
              <w:rPr>
                <w:b/>
                <w:i w:val="0"/>
                <w:color w:val="auto"/>
              </w:rPr>
            </w:pPr>
            <w:r w:rsidRPr="001C38C6">
              <w:rPr>
                <w:b/>
                <w:i w:val="0"/>
                <w:color w:val="auto"/>
              </w:rPr>
              <w:t>E4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ED1E9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  <w:lang w:val="en-US"/>
              </w:rPr>
            </w:pPr>
            <w:r w:rsidRPr="001C38C6">
              <w:rPr>
                <w:color w:val="auto"/>
              </w:rPr>
              <w:t>2GB tárhely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4DC97C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kiértékelés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DFA5DA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fontos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2C62D" w14:textId="77777777" w:rsidR="0020663A" w:rsidRPr="001C38C6" w:rsidRDefault="0020663A" w:rsidP="0020663A">
            <w:pPr>
              <w:pStyle w:val="magyarazat"/>
              <w:snapToGrid w:val="0"/>
              <w:rPr>
                <w:color w:val="auto"/>
              </w:rPr>
            </w:pPr>
            <w:r w:rsidRPr="001C38C6">
              <w:rPr>
                <w:color w:val="auto"/>
              </w:rPr>
              <w:t>megrendelő</w:t>
            </w:r>
          </w:p>
        </w:tc>
      </w:tr>
      <w:tr w:rsidR="004C0BF8" w:rsidRPr="00964DEC" w14:paraId="7AE3D9E7" w14:textId="77777777" w:rsidTr="004C0BF8">
        <w:tc>
          <w:tcPr>
            <w:tcW w:w="1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2A7C" w14:textId="4B74B69B" w:rsidR="004C0BF8" w:rsidRPr="001C38C6" w:rsidRDefault="004C0BF8" w:rsidP="0020663A">
            <w:pPr>
              <w:pStyle w:val="magyarazat"/>
              <w:snapToGrid w:val="0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E5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5D18F" w14:textId="254C9071" w:rsidR="004C0BF8" w:rsidRPr="001C38C6" w:rsidRDefault="004C0BF8" w:rsidP="0020663A">
            <w:pPr>
              <w:pStyle w:val="magyarazat"/>
              <w:snapToGrid w:val="0"/>
              <w:rPr>
                <w:color w:val="auto"/>
              </w:rPr>
            </w:pPr>
            <w:r>
              <w:rPr>
                <w:color w:val="auto"/>
              </w:rPr>
              <w:t>A kari felhőben fordíthatónak kell lennie a programkódnak.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50DC1" w14:textId="35D6B299" w:rsidR="004C0BF8" w:rsidRPr="001C38C6" w:rsidRDefault="004C0BF8" w:rsidP="0020663A">
            <w:pPr>
              <w:pStyle w:val="magyarazat"/>
              <w:snapToGrid w:val="0"/>
              <w:rPr>
                <w:color w:val="auto"/>
              </w:rPr>
            </w:pPr>
            <w:r>
              <w:rPr>
                <w:color w:val="auto"/>
              </w:rPr>
              <w:t>bemutatás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D5E70" w14:textId="0B066F07" w:rsidR="004C0BF8" w:rsidRPr="001C38C6" w:rsidRDefault="004C0BF8" w:rsidP="0020663A">
            <w:pPr>
              <w:pStyle w:val="magyarazat"/>
              <w:snapToGrid w:val="0"/>
              <w:rPr>
                <w:color w:val="auto"/>
              </w:rPr>
            </w:pPr>
            <w:r>
              <w:rPr>
                <w:color w:val="auto"/>
              </w:rPr>
              <w:t>alapvető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CA070" w14:textId="7C70AE20" w:rsidR="004C0BF8" w:rsidRPr="001C38C6" w:rsidRDefault="004C0BF8" w:rsidP="0020663A">
            <w:pPr>
              <w:pStyle w:val="magyarazat"/>
              <w:snapToGrid w:val="0"/>
              <w:rPr>
                <w:color w:val="auto"/>
              </w:rPr>
            </w:pPr>
            <w:r>
              <w:rPr>
                <w:color w:val="auto"/>
              </w:rPr>
              <w:t>megrendelő</w:t>
            </w:r>
          </w:p>
        </w:tc>
      </w:tr>
    </w:tbl>
    <w:p w14:paraId="62199465" w14:textId="77777777" w:rsidR="000818D0" w:rsidRPr="00964DEC" w:rsidRDefault="000818D0">
      <w:pPr>
        <w:pStyle w:val="magyarazat"/>
        <w:rPr>
          <w:color w:val="000000"/>
        </w:rPr>
      </w:pPr>
    </w:p>
    <w:p w14:paraId="2B21A5D0" w14:textId="77777777" w:rsidR="000818D0" w:rsidRPr="00964DEC" w:rsidRDefault="000818D0">
      <w:pPr>
        <w:pStyle w:val="Cmsor3"/>
      </w:pPr>
      <w:r w:rsidRPr="00964DEC">
        <w:t>Átadással kapcsolatos követelmények</w:t>
      </w:r>
    </w:p>
    <w:tbl>
      <w:tblPr>
        <w:tblW w:w="9265" w:type="dxa"/>
        <w:tblLayout w:type="fixed"/>
        <w:tblLook w:val="0000" w:firstRow="0" w:lastRow="0" w:firstColumn="0" w:lastColumn="0" w:noHBand="0" w:noVBand="0"/>
      </w:tblPr>
      <w:tblGrid>
        <w:gridCol w:w="1255"/>
        <w:gridCol w:w="3330"/>
        <w:gridCol w:w="1620"/>
        <w:gridCol w:w="1620"/>
        <w:gridCol w:w="1440"/>
      </w:tblGrid>
      <w:tr w:rsidR="001C38C6" w:rsidRPr="00964DEC" w14:paraId="35C43ECA" w14:textId="77777777" w:rsidTr="001C38C6"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F788BB" w14:textId="77777777" w:rsidR="001C38C6" w:rsidRPr="003B66A1" w:rsidRDefault="001C38C6">
            <w:pPr>
              <w:pStyle w:val="magyarazat"/>
              <w:rPr>
                <w:color w:val="auto"/>
              </w:rPr>
            </w:pPr>
            <w:r w:rsidRPr="003B66A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32FB5" w14:textId="77777777" w:rsidR="001C38C6" w:rsidRPr="003B66A1" w:rsidRDefault="001C38C6">
            <w:pPr>
              <w:pStyle w:val="magyarazat"/>
              <w:rPr>
                <w:color w:val="auto"/>
              </w:rPr>
            </w:pPr>
            <w:r w:rsidRPr="003B66A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B67B23" w14:textId="77777777" w:rsidR="001C38C6" w:rsidRPr="003B66A1" w:rsidRDefault="001C38C6">
            <w:pPr>
              <w:pStyle w:val="magyarazat"/>
              <w:rPr>
                <w:color w:val="auto"/>
              </w:rPr>
            </w:pPr>
            <w:r w:rsidRPr="003B66A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7158BF" w14:textId="77777777" w:rsidR="001C38C6" w:rsidRPr="003B66A1" w:rsidRDefault="001C38C6">
            <w:pPr>
              <w:pStyle w:val="magyarazat"/>
              <w:rPr>
                <w:color w:val="auto"/>
              </w:rPr>
            </w:pPr>
            <w:r w:rsidRPr="003B66A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C8643" w14:textId="77777777" w:rsidR="001C38C6" w:rsidRPr="003B66A1" w:rsidRDefault="001C38C6">
            <w:pPr>
              <w:pStyle w:val="magyarazat"/>
              <w:rPr>
                <w:color w:val="auto"/>
              </w:rPr>
            </w:pPr>
            <w:r w:rsidRPr="003B66A1">
              <w:rPr>
                <w:b/>
                <w:i w:val="0"/>
                <w:color w:val="auto"/>
              </w:rPr>
              <w:t>Forrás</w:t>
            </w:r>
          </w:p>
        </w:tc>
      </w:tr>
      <w:tr w:rsidR="001C38C6" w:rsidRPr="00964DEC" w14:paraId="285455F5" w14:textId="77777777" w:rsidTr="001C38C6"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96823B" w14:textId="77777777" w:rsidR="001C38C6" w:rsidRPr="003B66A1" w:rsidRDefault="001C38C6">
            <w:pPr>
              <w:pStyle w:val="magyarazat"/>
              <w:snapToGrid w:val="0"/>
              <w:rPr>
                <w:b/>
                <w:i w:val="0"/>
                <w:color w:val="auto"/>
              </w:rPr>
            </w:pPr>
            <w:r w:rsidRPr="003B66A1">
              <w:rPr>
                <w:b/>
                <w:i w:val="0"/>
                <w:color w:val="auto"/>
              </w:rPr>
              <w:t>A1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1D53CC" w14:textId="1F58947F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A teszteken át kell mennie.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A123B1" w14:textId="2FB2A55C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Kiértékelés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4CEA3D" w14:textId="76F1084A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Alapvető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95670" w14:textId="7BD9B67A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Megrendelő</w:t>
            </w:r>
          </w:p>
        </w:tc>
      </w:tr>
    </w:tbl>
    <w:p w14:paraId="0C8FE7CE" w14:textId="77777777" w:rsidR="000818D0" w:rsidRPr="00964DEC" w:rsidRDefault="000818D0">
      <w:pPr>
        <w:pStyle w:val="magyarazat"/>
        <w:rPr>
          <w:color w:val="000000"/>
        </w:rPr>
      </w:pPr>
    </w:p>
    <w:p w14:paraId="7C244C7E" w14:textId="77777777" w:rsidR="000818D0" w:rsidRPr="00964DEC" w:rsidRDefault="000818D0">
      <w:pPr>
        <w:pStyle w:val="Cmsor3"/>
      </w:pPr>
      <w:r w:rsidRPr="00964DEC">
        <w:t>Egyéb nem funkcionális követelmények</w:t>
      </w:r>
    </w:p>
    <w:p w14:paraId="386C7527" w14:textId="5FDAD43A" w:rsidR="000818D0" w:rsidRPr="00964DEC" w:rsidRDefault="000818D0">
      <w:pPr>
        <w:pStyle w:val="magyarazat"/>
      </w:pPr>
    </w:p>
    <w:tbl>
      <w:tblPr>
        <w:tblW w:w="9169" w:type="dxa"/>
        <w:tblLayout w:type="fixed"/>
        <w:tblLook w:val="0000" w:firstRow="0" w:lastRow="0" w:firstColumn="0" w:lastColumn="0" w:noHBand="0" w:noVBand="0"/>
      </w:tblPr>
      <w:tblGrid>
        <w:gridCol w:w="1350"/>
        <w:gridCol w:w="2445"/>
        <w:gridCol w:w="1845"/>
        <w:gridCol w:w="1740"/>
        <w:gridCol w:w="1789"/>
      </w:tblGrid>
      <w:tr w:rsidR="000818D0" w:rsidRPr="00964DEC" w14:paraId="15D64833" w14:textId="77777777" w:rsidTr="63BBB33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021D2" w14:textId="77777777" w:rsidR="000818D0" w:rsidRPr="00964DEC" w:rsidRDefault="000818D0">
            <w:pPr>
              <w:pStyle w:val="magyarazat"/>
            </w:pPr>
            <w:r w:rsidRPr="00964DEC">
              <w:rPr>
                <w:b/>
                <w:i w:val="0"/>
                <w:color w:val="000000"/>
              </w:rPr>
              <w:t>Azonosító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62ED48" w14:textId="77777777" w:rsidR="000818D0" w:rsidRPr="00964DEC" w:rsidRDefault="000818D0">
            <w:pPr>
              <w:pStyle w:val="magyarazat"/>
            </w:pPr>
            <w:r w:rsidRPr="00964DEC">
              <w:rPr>
                <w:b/>
                <w:i w:val="0"/>
                <w:color w:val="000000"/>
              </w:rPr>
              <w:t>Leírás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5700A8" w14:textId="77777777" w:rsidR="000818D0" w:rsidRPr="00964DEC" w:rsidRDefault="000818D0">
            <w:pPr>
              <w:pStyle w:val="magyarazat"/>
            </w:pPr>
            <w:r w:rsidRPr="00964DEC">
              <w:rPr>
                <w:b/>
                <w:i w:val="0"/>
                <w:color w:val="000000"/>
              </w:rPr>
              <w:t>Ellenőrzés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F1A799" w14:textId="77777777" w:rsidR="000818D0" w:rsidRPr="00964DEC" w:rsidRDefault="000818D0">
            <w:pPr>
              <w:pStyle w:val="magyarazat"/>
            </w:pPr>
            <w:r w:rsidRPr="00964DEC">
              <w:rPr>
                <w:b/>
                <w:i w:val="0"/>
                <w:color w:val="000000"/>
              </w:rPr>
              <w:t>Prioritás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16F041" w14:textId="77777777" w:rsidR="000818D0" w:rsidRPr="00964DEC" w:rsidRDefault="000818D0">
            <w:pPr>
              <w:pStyle w:val="magyarazat"/>
            </w:pPr>
            <w:r w:rsidRPr="00964DEC">
              <w:rPr>
                <w:b/>
                <w:i w:val="0"/>
                <w:color w:val="000000"/>
              </w:rPr>
              <w:t>Forrás</w:t>
            </w:r>
          </w:p>
        </w:tc>
      </w:tr>
      <w:tr w:rsidR="000818D0" w:rsidRPr="00964DEC" w14:paraId="41004F19" w14:textId="77777777" w:rsidTr="63BBB33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C0C651" w14:textId="12B8C4DB" w:rsidR="000818D0" w:rsidRPr="003B66A1" w:rsidRDefault="63BBB33E" w:rsidP="63BBB33E">
            <w:pPr>
              <w:pStyle w:val="magyarazat"/>
              <w:snapToGrid w:val="0"/>
              <w:rPr>
                <w:b/>
                <w:bCs/>
                <w:i w:val="0"/>
                <w:color w:val="auto"/>
              </w:rPr>
            </w:pPr>
            <w:r w:rsidRPr="003B66A1">
              <w:rPr>
                <w:b/>
                <w:bCs/>
                <w:i w:val="0"/>
                <w:color w:val="auto"/>
              </w:rPr>
              <w:t>N1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8D56CC" w14:textId="7F4DABCE" w:rsidR="000818D0" w:rsidRPr="003B66A1" w:rsidRDefault="63BBB33E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Felhasználóbarát a kezelőfelülete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7E50C6" w14:textId="35D9BA34" w:rsidR="000818D0" w:rsidRPr="003B66A1" w:rsidRDefault="63BBB33E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Bemutatás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04FA47" w14:textId="731B322F" w:rsidR="000818D0" w:rsidRPr="003B66A1" w:rsidRDefault="63BBB33E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Fontos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8C698B" w14:textId="29FED4E9" w:rsidR="000818D0" w:rsidRPr="003B66A1" w:rsidRDefault="63BBB33E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Fejlesztő</w:t>
            </w:r>
          </w:p>
        </w:tc>
      </w:tr>
      <w:tr w:rsidR="001C38C6" w:rsidRPr="00964DEC" w14:paraId="4B1DA9FA" w14:textId="77777777" w:rsidTr="63BBB33E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6C7FEE" w14:textId="6A6D50CC" w:rsidR="001C38C6" w:rsidRPr="003B66A1" w:rsidRDefault="001C38C6" w:rsidP="63BBB33E">
            <w:pPr>
              <w:pStyle w:val="magyarazat"/>
              <w:snapToGrid w:val="0"/>
              <w:rPr>
                <w:b/>
                <w:bCs/>
                <w:i w:val="0"/>
                <w:color w:val="auto"/>
              </w:rPr>
            </w:pPr>
            <w:r w:rsidRPr="003B66A1">
              <w:rPr>
                <w:b/>
                <w:bCs/>
                <w:i w:val="0"/>
                <w:color w:val="auto"/>
              </w:rPr>
              <w:t>N2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7498C3" w14:textId="21D18476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Megfelelő gyorsasággal kell futnia a programnak.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155FBB" w14:textId="3E52C55E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Bemutatás, Kiértékelés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06828A" w14:textId="62A00331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Fontos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CAE0C4" w14:textId="61DE0698" w:rsidR="001C38C6" w:rsidRPr="003B66A1" w:rsidRDefault="001C38C6">
            <w:pPr>
              <w:pStyle w:val="magyarazat"/>
              <w:snapToGrid w:val="0"/>
              <w:rPr>
                <w:color w:val="auto"/>
              </w:rPr>
            </w:pPr>
            <w:r w:rsidRPr="003B66A1">
              <w:rPr>
                <w:color w:val="auto"/>
              </w:rPr>
              <w:t>Fejlesztő</w:t>
            </w:r>
          </w:p>
        </w:tc>
      </w:tr>
    </w:tbl>
    <w:p w14:paraId="6AA258D8" w14:textId="77777777" w:rsidR="000818D0" w:rsidRPr="00964DEC" w:rsidRDefault="000818D0">
      <w:pPr>
        <w:pStyle w:val="magyarazat"/>
        <w:rPr>
          <w:color w:val="000000"/>
        </w:rPr>
      </w:pPr>
    </w:p>
    <w:p w14:paraId="2CB119B8" w14:textId="77777777" w:rsidR="000818D0" w:rsidRPr="00964DEC" w:rsidRDefault="000818D0">
      <w:pPr>
        <w:pStyle w:val="Cmsor2"/>
      </w:pPr>
      <w:r w:rsidRPr="00964DEC">
        <w:t xml:space="preserve">Lényeges </w:t>
      </w:r>
      <w:proofErr w:type="spellStart"/>
      <w:r w:rsidRPr="00964DEC">
        <w:t>use</w:t>
      </w:r>
      <w:proofErr w:type="spellEnd"/>
      <w:r w:rsidRPr="00964DEC">
        <w:t>-</w:t>
      </w:r>
      <w:proofErr w:type="spellStart"/>
      <w:r w:rsidRPr="00964DEC">
        <w:t>case</w:t>
      </w:r>
      <w:proofErr w:type="spellEnd"/>
      <w:r w:rsidRPr="00964DEC">
        <w:t>-ek</w:t>
      </w:r>
    </w:p>
    <w:p w14:paraId="38F92446" w14:textId="7492CCE0" w:rsidR="000818D0" w:rsidRDefault="000818D0">
      <w:pPr>
        <w:pStyle w:val="Cmsor3"/>
      </w:pPr>
      <w:proofErr w:type="spellStart"/>
      <w:r w:rsidRPr="00964DEC">
        <w:t>Use-case</w:t>
      </w:r>
      <w:proofErr w:type="spellEnd"/>
      <w:r w:rsidRPr="00964DEC">
        <w:t xml:space="preserve"> leírások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788DA465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B327F48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B49C816" w14:textId="223EF167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Mozgás</w:t>
            </w:r>
          </w:p>
        </w:tc>
      </w:tr>
      <w:tr w:rsidR="007B1A4E" w:rsidRPr="00964DEC" w14:paraId="7C794893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9D91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ACA7" w14:textId="1C8CFDFB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mozog a mezők között.</w:t>
            </w:r>
          </w:p>
        </w:tc>
      </w:tr>
      <w:tr w:rsidR="007B1A4E" w:rsidRPr="00964DEC" w14:paraId="7EAC4433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1B4C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E2208" w14:textId="2A62AA5A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32D3E7BA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15AAE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A7C0" w14:textId="77777777" w:rsidR="007B1A4E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a kiválasztott, szomszédos mezőre lép.</w:t>
            </w:r>
          </w:p>
          <w:p w14:paraId="61C08C51" w14:textId="47E00F25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egy véletlenszerű, szomszédos mezőre lép.</w:t>
            </w:r>
          </w:p>
        </w:tc>
      </w:tr>
    </w:tbl>
    <w:p w14:paraId="3ECAB5AC" w14:textId="066D9E6B" w:rsidR="007B1A4E" w:rsidRDefault="007B1A4E" w:rsidP="007B1A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045A79E8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A21111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575696F" w14:textId="55E5F930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Lopás</w:t>
            </w:r>
          </w:p>
        </w:tc>
      </w:tr>
      <w:tr w:rsidR="007B1A4E" w:rsidRPr="00964DEC" w14:paraId="4745072C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35DB3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E5A26" w14:textId="76AB4C4F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egy lebénított </w:t>
            </w:r>
            <w:proofErr w:type="spellStart"/>
            <w:r>
              <w:rPr>
                <w:b/>
              </w:rPr>
              <w:t>virológustól</w:t>
            </w:r>
            <w:proofErr w:type="spellEnd"/>
            <w:r>
              <w:rPr>
                <w:b/>
              </w:rPr>
              <w:t xml:space="preserve"> ellop egy felszerelést vagy </w:t>
            </w:r>
            <w:proofErr w:type="spellStart"/>
            <w:r>
              <w:rPr>
                <w:b/>
              </w:rPr>
              <w:t>angyagot</w:t>
            </w:r>
            <w:proofErr w:type="spellEnd"/>
            <w:r>
              <w:rPr>
                <w:b/>
              </w:rPr>
              <w:t xml:space="preserve">, ha le van </w:t>
            </w:r>
            <w:proofErr w:type="spellStart"/>
            <w:r>
              <w:rPr>
                <w:b/>
              </w:rPr>
              <w:t>benulva</w:t>
            </w:r>
            <w:proofErr w:type="spellEnd"/>
            <w:r>
              <w:rPr>
                <w:b/>
              </w:rPr>
              <w:t>.</w:t>
            </w:r>
          </w:p>
        </w:tc>
      </w:tr>
      <w:tr w:rsidR="007B1A4E" w:rsidRPr="00964DEC" w14:paraId="036A0CB6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F2A3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924EA" w14:textId="4EFA8DC3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5159B359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6495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B7784" w14:textId="72BB08F7" w:rsidR="007B1A4E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ellop egy felszerelést egy másik </w:t>
            </w:r>
            <w:proofErr w:type="spellStart"/>
            <w:r>
              <w:rPr>
                <w:b/>
              </w:rPr>
              <w:t>virológustól</w:t>
            </w:r>
            <w:proofErr w:type="spellEnd"/>
            <w:r>
              <w:rPr>
                <w:b/>
              </w:rPr>
              <w:t>.</w:t>
            </w:r>
          </w:p>
          <w:p w14:paraId="56FD6006" w14:textId="3071D816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anyagot lop egy másik </w:t>
            </w:r>
            <w:proofErr w:type="spellStart"/>
            <w:r>
              <w:rPr>
                <w:b/>
              </w:rPr>
              <w:t>virológustól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36632C2A" w14:textId="7942501E" w:rsidR="007B1A4E" w:rsidRDefault="007B1A4E" w:rsidP="007B1A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6C94AB05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4F91816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1DE2DA" w14:textId="486AB017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Kenés</w:t>
            </w:r>
          </w:p>
        </w:tc>
      </w:tr>
      <w:tr w:rsidR="007B1A4E" w:rsidRPr="00964DEC" w14:paraId="21763EF6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1D940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83E99" w14:textId="32949B07" w:rsidR="007B1A4E" w:rsidRPr="00964DEC" w:rsidRDefault="00647B68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ráken egy ágenst egy másik </w:t>
            </w:r>
            <w:proofErr w:type="spellStart"/>
            <w:r>
              <w:rPr>
                <w:b/>
              </w:rPr>
              <w:t>virológusra</w:t>
            </w:r>
            <w:proofErr w:type="spellEnd"/>
            <w:r>
              <w:rPr>
                <w:b/>
              </w:rPr>
              <w:t>.</w:t>
            </w:r>
          </w:p>
        </w:tc>
      </w:tr>
      <w:tr w:rsidR="007B1A4E" w:rsidRPr="00964DEC" w14:paraId="4D74A793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A32DE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3DC6" w14:textId="7D1D5F62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0DBF79FC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D99A8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0BD90" w14:textId="77777777" w:rsidR="007B1A4E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ráken egy ágenst egy másik </w:t>
            </w:r>
            <w:proofErr w:type="spellStart"/>
            <w:r>
              <w:rPr>
                <w:b/>
              </w:rPr>
              <w:t>virológusra</w:t>
            </w:r>
            <w:proofErr w:type="spellEnd"/>
            <w:r>
              <w:rPr>
                <w:b/>
              </w:rPr>
              <w:t>.</w:t>
            </w:r>
          </w:p>
          <w:p w14:paraId="690296F7" w14:textId="77777777" w:rsidR="00A72C07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megpróbál rákenni egy ágenst egy másik </w:t>
            </w:r>
            <w:proofErr w:type="spellStart"/>
            <w:r>
              <w:rPr>
                <w:b/>
              </w:rPr>
              <w:t>virológusra</w:t>
            </w:r>
            <w:proofErr w:type="spellEnd"/>
            <w:r>
              <w:rPr>
                <w:b/>
              </w:rPr>
              <w:t>, de nem sikerül.</w:t>
            </w:r>
          </w:p>
          <w:p w14:paraId="2F0C810C" w14:textId="37302D9E" w:rsidR="00A72C07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3.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magára ken egy ágenst.</w:t>
            </w:r>
          </w:p>
        </w:tc>
      </w:tr>
    </w:tbl>
    <w:p w14:paraId="00089998" w14:textId="05B77D1C" w:rsidR="007B1A4E" w:rsidRDefault="007B1A4E" w:rsidP="007B1A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128C999A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C91AA8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0107607" w14:textId="5F70E56E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Felszerelés felvétele</w:t>
            </w:r>
          </w:p>
        </w:tc>
      </w:tr>
      <w:tr w:rsidR="007B1A4E" w:rsidRPr="00964DEC" w14:paraId="47F49E25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5F1F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F5E8" w14:textId="17F7DACD" w:rsidR="007B1A4E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egy felszerelést az óvóhelyen.</w:t>
            </w:r>
          </w:p>
        </w:tc>
      </w:tr>
      <w:tr w:rsidR="007B1A4E" w:rsidRPr="00964DEC" w14:paraId="49F17C92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3DB9E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FEA3" w14:textId="6AE121DE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A72C07" w:rsidRPr="00964DEC" w14:paraId="130D0045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4C035" w14:textId="77777777" w:rsidR="00A72C07" w:rsidRPr="00964DEC" w:rsidRDefault="00A72C07" w:rsidP="00A72C07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EA2EB" w14:textId="486EA989" w:rsidR="00A72C07" w:rsidRPr="00964DEC" w:rsidRDefault="00A72C07" w:rsidP="00A72C07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egy felszerelést az óvóhelyen.</w:t>
            </w:r>
          </w:p>
        </w:tc>
      </w:tr>
    </w:tbl>
    <w:p w14:paraId="6B47565D" w14:textId="74D003F2" w:rsidR="007B1A4E" w:rsidRDefault="007B1A4E" w:rsidP="007B1A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6690825B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1760CC8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8D5364A" w14:textId="2220868D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Tapogatás</w:t>
            </w:r>
          </w:p>
        </w:tc>
      </w:tr>
      <w:tr w:rsidR="007B1A4E" w:rsidRPr="00964DEC" w14:paraId="74CBDBC1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D638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7F12C" w14:textId="549E40D1" w:rsidR="007B1A4E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megtanul egy </w:t>
            </w:r>
            <w:r w:rsidRPr="00A72C07">
              <w:rPr>
                <w:b/>
              </w:rPr>
              <w:t>genetikai kód</w:t>
            </w:r>
            <w:r>
              <w:rPr>
                <w:b/>
              </w:rPr>
              <w:t>ot.</w:t>
            </w:r>
          </w:p>
        </w:tc>
      </w:tr>
      <w:tr w:rsidR="007B1A4E" w:rsidRPr="00964DEC" w14:paraId="61AA2E91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72D9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4D2DC" w14:textId="59DD37CF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65BBC14D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590D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B6C80" w14:textId="77777777" w:rsidR="007B1A4E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megtanul egy </w:t>
            </w:r>
            <w:r w:rsidRPr="00A72C07">
              <w:rPr>
                <w:b/>
              </w:rPr>
              <w:t>genetikai kód</w:t>
            </w:r>
            <w:r>
              <w:rPr>
                <w:b/>
              </w:rPr>
              <w:t>ot.</w:t>
            </w:r>
          </w:p>
          <w:p w14:paraId="3F6A2289" w14:textId="1E2BAB3C" w:rsidR="006A646D" w:rsidRPr="00964DEC" w:rsidRDefault="006A646D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megnyeri a játékot, ha az összes genetikai kódot megtanulta.</w:t>
            </w:r>
          </w:p>
        </w:tc>
      </w:tr>
    </w:tbl>
    <w:p w14:paraId="6B34538C" w14:textId="6EF39783" w:rsidR="007B1A4E" w:rsidRDefault="007B1A4E" w:rsidP="007B1A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76997B34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A59521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0570CFA" w14:textId="34BB3C64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Anyag felvétele</w:t>
            </w:r>
          </w:p>
        </w:tc>
      </w:tr>
      <w:tr w:rsidR="007B1A4E" w:rsidRPr="00964DEC" w14:paraId="70A39CE4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766B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3E2E1" w14:textId="74B7210E" w:rsidR="007B1A4E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anyagot a raktárból.</w:t>
            </w:r>
          </w:p>
        </w:tc>
      </w:tr>
      <w:tr w:rsidR="007B1A4E" w:rsidRPr="00964DEC" w14:paraId="3BFF8D7E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6B7C9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575A9" w14:textId="16B2EB46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0C799A2B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3DDFC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C8DD3" w14:textId="307C037C" w:rsidR="007B1A4E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aminosavat.</w:t>
            </w:r>
          </w:p>
          <w:p w14:paraId="21C7E3C4" w14:textId="209E6705" w:rsidR="00A72C07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</w:t>
            </w:r>
            <w:proofErr w:type="spellStart"/>
            <w:r>
              <w:rPr>
                <w:b/>
              </w:rPr>
              <w:t>nukleotidot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3040A624" w14:textId="77777777" w:rsidR="007B1A4E" w:rsidRPr="007B1A4E" w:rsidRDefault="007B1A4E" w:rsidP="007B1A4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13E0B269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FEDD866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2939C52" w14:textId="3C9ECA79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Anyag eldobása</w:t>
            </w:r>
          </w:p>
        </w:tc>
      </w:tr>
      <w:tr w:rsidR="007B1A4E" w:rsidRPr="00964DEC" w14:paraId="0337E2AB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91799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B1DEC" w14:textId="1551FC5A" w:rsidR="007B1A4E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eldob anyagot a lerakóhelyen.</w:t>
            </w:r>
          </w:p>
        </w:tc>
      </w:tr>
      <w:tr w:rsidR="007B1A4E" w:rsidRPr="00964DEC" w14:paraId="4B0F4D84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7E62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03B4A" w14:textId="68F8A58F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A72C07" w:rsidRPr="00964DEC" w14:paraId="404D80F1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D8D4F" w14:textId="77777777" w:rsidR="00A72C07" w:rsidRPr="00964DEC" w:rsidRDefault="00A72C07" w:rsidP="00A72C07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8FE4D" w14:textId="68D3C0F5" w:rsidR="00A72C07" w:rsidRDefault="00A72C07" w:rsidP="00A72C07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eldob aminosavat.</w:t>
            </w:r>
          </w:p>
          <w:p w14:paraId="79C2C6B2" w14:textId="3B2E9B0F" w:rsidR="00A72C07" w:rsidRPr="00964DEC" w:rsidRDefault="00A72C07" w:rsidP="00A72C07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eldob </w:t>
            </w:r>
            <w:proofErr w:type="spellStart"/>
            <w:r>
              <w:rPr>
                <w:b/>
              </w:rPr>
              <w:t>nukleotidot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34BC8959" w14:textId="77777777" w:rsidR="007B1A4E" w:rsidRDefault="007B1A4E">
      <w:pPr>
        <w:pStyle w:val="magyaraza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753925C9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018EC2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3CE87B7" w14:textId="5625EE59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Ágens előállítása</w:t>
            </w:r>
          </w:p>
        </w:tc>
      </w:tr>
      <w:tr w:rsidR="007B1A4E" w:rsidRPr="00964DEC" w14:paraId="4A3ABC44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B739A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E9DDC" w14:textId="05C9652D" w:rsidR="007B1A4E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előállít egy ágenst.</w:t>
            </w:r>
          </w:p>
        </w:tc>
      </w:tr>
      <w:tr w:rsidR="007B1A4E" w:rsidRPr="00964DEC" w14:paraId="78A156E1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55126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6ED7B" w14:textId="25F44394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1AA2566D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F5B7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94A3D" w14:textId="77777777" w:rsidR="007B1A4E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előállít egy ágenst és elveszíti azokat az anyagokat, amik az előállításhoz szükség volt.</w:t>
            </w:r>
          </w:p>
          <w:p w14:paraId="6775509C" w14:textId="12B431F4" w:rsidR="001C38C6" w:rsidRPr="00964DEC" w:rsidRDefault="001C38C6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Ha már van kettő ágense a </w:t>
            </w:r>
            <w:proofErr w:type="spellStart"/>
            <w:r>
              <w:rPr>
                <w:b/>
              </w:rPr>
              <w:t>virológusnak</w:t>
            </w:r>
            <w:proofErr w:type="spellEnd"/>
            <w:r>
              <w:rPr>
                <w:b/>
              </w:rPr>
              <w:t>, akkor nem állíthat elő többet.</w:t>
            </w:r>
          </w:p>
        </w:tc>
      </w:tr>
    </w:tbl>
    <w:p w14:paraId="55451945" w14:textId="77777777" w:rsidR="007B1A4E" w:rsidRDefault="007B1A4E">
      <w:pPr>
        <w:pStyle w:val="magyaraza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7B1A4E" w:rsidRPr="00964DEC" w14:paraId="4802920F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8784A4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5F87739" w14:textId="4CC38FA6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Pálya megtekintése</w:t>
            </w:r>
          </w:p>
        </w:tc>
      </w:tr>
      <w:tr w:rsidR="007B1A4E" w:rsidRPr="00964DEC" w14:paraId="099B54D7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26D0" w14:textId="77777777" w:rsidR="007B1A4E" w:rsidRPr="00964DEC" w:rsidRDefault="007B1A4E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FB97B" w14:textId="51F7E9C4" w:rsidR="007B1A4E" w:rsidRPr="00964DEC" w:rsidRDefault="00A72C07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megtekinti azt a mezőt, amin áll.</w:t>
            </w:r>
          </w:p>
        </w:tc>
      </w:tr>
      <w:tr w:rsidR="007B1A4E" w:rsidRPr="00964DEC" w14:paraId="3EDB411E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27594" w14:textId="77777777" w:rsidR="007B1A4E" w:rsidRPr="00964DEC" w:rsidRDefault="007B1A4E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56E75" w14:textId="26D15C6F" w:rsidR="007B1A4E" w:rsidRPr="00964DEC" w:rsidRDefault="007B1A4E" w:rsidP="00E75811">
            <w:pPr>
              <w:snapToGrid w:val="0"/>
              <w:rPr>
                <w:b/>
              </w:rPr>
            </w:pPr>
            <w:r>
              <w:rPr>
                <w:b/>
              </w:rPr>
              <w:t>Játékos</w:t>
            </w:r>
          </w:p>
        </w:tc>
      </w:tr>
      <w:tr w:rsidR="007B1A4E" w:rsidRPr="00964DEC" w14:paraId="5F999689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E1BA" w14:textId="77777777" w:rsidR="007B1A4E" w:rsidRPr="00964DEC" w:rsidRDefault="007B1A4E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BB91D" w14:textId="77777777" w:rsidR="00A72C07" w:rsidRPr="00A72C07" w:rsidRDefault="00A72C07" w:rsidP="00A72C07">
            <w:pPr>
              <w:snapToGrid w:val="0"/>
              <w:rPr>
                <w:b/>
              </w:rPr>
            </w:pPr>
            <w:r w:rsidRPr="00A72C07">
              <w:rPr>
                <w:b/>
              </w:rPr>
              <w:t>1. A rendszer kirajzolja az aktuális mezőt.</w:t>
            </w:r>
          </w:p>
          <w:p w14:paraId="38A9A7DD" w14:textId="1EBAF591" w:rsidR="007B1A4E" w:rsidRPr="00964DEC" w:rsidRDefault="00A72C07" w:rsidP="00A72C07">
            <w:pPr>
              <w:snapToGrid w:val="0"/>
              <w:rPr>
                <w:b/>
              </w:rPr>
            </w:pPr>
            <w:r w:rsidRPr="00A72C07"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 w:rsidRPr="00A72C07">
              <w:rPr>
                <w:b/>
              </w:rPr>
              <w:t xml:space="preserve"> megtekinti az aktuális mezőt.</w:t>
            </w:r>
          </w:p>
        </w:tc>
      </w:tr>
    </w:tbl>
    <w:p w14:paraId="6FFBD3EC" w14:textId="4FEE531A" w:rsidR="000818D0" w:rsidRDefault="000818D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72AD4" w:rsidRPr="00964DEC" w14:paraId="5B1D630E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6EE4888" w14:textId="77777777" w:rsidR="00672AD4" w:rsidRPr="00964DEC" w:rsidRDefault="00672AD4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E617048" w14:textId="77777777" w:rsidR="00672AD4" w:rsidRPr="00964DEC" w:rsidRDefault="00672AD4" w:rsidP="00E75811">
            <w:pPr>
              <w:snapToGrid w:val="0"/>
              <w:rPr>
                <w:b/>
              </w:rPr>
            </w:pPr>
            <w:r>
              <w:rPr>
                <w:b/>
              </w:rPr>
              <w:t>Effektek irányítása</w:t>
            </w:r>
          </w:p>
        </w:tc>
      </w:tr>
      <w:tr w:rsidR="00672AD4" w:rsidRPr="00964DEC" w14:paraId="4D771056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DF551" w14:textId="77777777" w:rsidR="00672AD4" w:rsidRPr="00964DEC" w:rsidRDefault="00672AD4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8E71D" w14:textId="77777777" w:rsidR="00672AD4" w:rsidRPr="00964DEC" w:rsidRDefault="00672AD4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</w:t>
            </w:r>
            <w:proofErr w:type="spellStart"/>
            <w:r>
              <w:rPr>
                <w:b/>
              </w:rPr>
              <w:t>virológuson</w:t>
            </w:r>
            <w:proofErr w:type="spellEnd"/>
            <w:r>
              <w:rPr>
                <w:b/>
              </w:rPr>
              <w:t xml:space="preserve"> lévő ágensek élettartalma csökken.</w:t>
            </w:r>
          </w:p>
        </w:tc>
      </w:tr>
      <w:tr w:rsidR="00672AD4" w:rsidRPr="00964DEC" w14:paraId="60B54B44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A940C" w14:textId="77777777" w:rsidR="00672AD4" w:rsidRPr="00964DEC" w:rsidRDefault="00672AD4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E8445" w14:textId="77777777" w:rsidR="00672AD4" w:rsidRPr="00964DEC" w:rsidRDefault="00672AD4" w:rsidP="00E75811">
            <w:pPr>
              <w:snapToGrid w:val="0"/>
              <w:rPr>
                <w:b/>
              </w:rPr>
            </w:pPr>
            <w:r>
              <w:rPr>
                <w:b/>
              </w:rPr>
              <w:t>Kontroller</w:t>
            </w:r>
          </w:p>
        </w:tc>
      </w:tr>
      <w:tr w:rsidR="00672AD4" w:rsidRPr="00964DEC" w14:paraId="0C0BD53C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567D1" w14:textId="77777777" w:rsidR="00672AD4" w:rsidRPr="00964DEC" w:rsidRDefault="00672AD4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C76EC" w14:textId="77777777" w:rsidR="00672AD4" w:rsidRDefault="00672AD4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virológuson</w:t>
            </w:r>
            <w:proofErr w:type="spellEnd"/>
            <w:r>
              <w:rPr>
                <w:b/>
              </w:rPr>
              <w:t xml:space="preserve"> lévő ágensek élettartalma csökken.</w:t>
            </w:r>
          </w:p>
          <w:p w14:paraId="10AB05D7" w14:textId="77777777" w:rsidR="00672AD4" w:rsidRPr="00964DEC" w:rsidRDefault="00672AD4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Ha lejár az élettartalma, az ágenst eltűnik a </w:t>
            </w:r>
            <w:proofErr w:type="spellStart"/>
            <w:r>
              <w:rPr>
                <w:b/>
              </w:rPr>
              <w:t>virológusról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04F6DF05" w14:textId="3D002741" w:rsidR="00672AD4" w:rsidRDefault="00672AD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72AD4" w:rsidRPr="00964DEC" w14:paraId="3068F32B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59E6538" w14:textId="77777777" w:rsidR="00672AD4" w:rsidRPr="00964DEC" w:rsidRDefault="00672AD4" w:rsidP="00E75811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89DFFBF" w14:textId="5870BEE7" w:rsidR="00672AD4" w:rsidRPr="00964DEC" w:rsidRDefault="00672AD4" w:rsidP="00E75811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Virológusok</w:t>
            </w:r>
            <w:proofErr w:type="spellEnd"/>
            <w:r>
              <w:rPr>
                <w:b/>
              </w:rPr>
              <w:t xml:space="preserve"> irányítása</w:t>
            </w:r>
          </w:p>
        </w:tc>
      </w:tr>
      <w:tr w:rsidR="00672AD4" w:rsidRPr="00964DEC" w14:paraId="52BA699E" w14:textId="77777777" w:rsidTr="00E75811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5759D" w14:textId="77777777" w:rsidR="00672AD4" w:rsidRPr="00964DEC" w:rsidRDefault="00672AD4" w:rsidP="00E75811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DDC55" w14:textId="7D506C2A" w:rsidR="00672AD4" w:rsidRPr="00964DEC" w:rsidRDefault="00C84C08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nem játékos által irányított </w:t>
            </w:r>
            <w:proofErr w:type="spellStart"/>
            <w:r>
              <w:rPr>
                <w:b/>
              </w:rPr>
              <w:t>virológusokat</w:t>
            </w:r>
            <w:proofErr w:type="spellEnd"/>
            <w:r>
              <w:rPr>
                <w:b/>
              </w:rPr>
              <w:t xml:space="preserve"> irányítja.</w:t>
            </w:r>
          </w:p>
        </w:tc>
      </w:tr>
      <w:tr w:rsidR="00672AD4" w:rsidRPr="00964DEC" w14:paraId="36BC9545" w14:textId="77777777" w:rsidTr="00E75811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2A9D7" w14:textId="77777777" w:rsidR="00672AD4" w:rsidRPr="00964DEC" w:rsidRDefault="00672AD4" w:rsidP="00E75811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75F8" w14:textId="77777777" w:rsidR="00672AD4" w:rsidRPr="00964DEC" w:rsidRDefault="00672AD4" w:rsidP="00E75811">
            <w:pPr>
              <w:snapToGrid w:val="0"/>
              <w:rPr>
                <w:b/>
              </w:rPr>
            </w:pPr>
            <w:r>
              <w:rPr>
                <w:b/>
              </w:rPr>
              <w:t>Kontroller</w:t>
            </w:r>
          </w:p>
        </w:tc>
      </w:tr>
      <w:tr w:rsidR="00672AD4" w:rsidRPr="00964DEC" w14:paraId="4C134521" w14:textId="77777777" w:rsidTr="00E75811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73A4D" w14:textId="77777777" w:rsidR="00672AD4" w:rsidRPr="00964DEC" w:rsidRDefault="00672AD4" w:rsidP="00E75811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E97E9" w14:textId="77777777" w:rsidR="00672AD4" w:rsidRDefault="00C84C08" w:rsidP="00E758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mozog.</w:t>
            </w:r>
          </w:p>
          <w:p w14:paraId="1B50167E" w14:textId="77777777" w:rsidR="00C84C08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lop.</w:t>
            </w:r>
          </w:p>
          <w:p w14:paraId="21EF4E5F" w14:textId="238B28F5" w:rsidR="00C84C08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3.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ken.</w:t>
            </w:r>
          </w:p>
          <w:p w14:paraId="7AF4DE48" w14:textId="4EF80616" w:rsidR="00C84C08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4.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egy felszerelést.</w:t>
            </w:r>
          </w:p>
          <w:p w14:paraId="6C316A34" w14:textId="6F3F66B1" w:rsidR="00C84C08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5.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tapogat.</w:t>
            </w:r>
          </w:p>
          <w:p w14:paraId="0B8686C7" w14:textId="1EA630D5" w:rsidR="00C84C08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6.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felvesz anyagot.</w:t>
            </w:r>
          </w:p>
          <w:p w14:paraId="211E7BC9" w14:textId="2CAE6EA1" w:rsidR="00C84C08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7.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eldob anyagot.</w:t>
            </w:r>
          </w:p>
          <w:p w14:paraId="43AFD88C" w14:textId="5E174E81" w:rsidR="00C84C08" w:rsidRPr="00964DEC" w:rsidRDefault="00C84C08" w:rsidP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8. A </w:t>
            </w:r>
            <w:proofErr w:type="spellStart"/>
            <w:r>
              <w:rPr>
                <w:b/>
              </w:rPr>
              <w:t>virológus</w:t>
            </w:r>
            <w:proofErr w:type="spellEnd"/>
            <w:r>
              <w:rPr>
                <w:b/>
              </w:rPr>
              <w:t xml:space="preserve"> előállít egy ágenst.</w:t>
            </w:r>
          </w:p>
        </w:tc>
      </w:tr>
    </w:tbl>
    <w:p w14:paraId="473C1494" w14:textId="77777777" w:rsidR="00672AD4" w:rsidRPr="00964DEC" w:rsidRDefault="00672AD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818D0" w:rsidRPr="00964DEC" w14:paraId="09E38507" w14:textId="77777777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5AF25EB" w14:textId="77777777" w:rsidR="000818D0" w:rsidRPr="00964DEC" w:rsidRDefault="000818D0">
            <w:proofErr w:type="spellStart"/>
            <w:r w:rsidRPr="00964DEC">
              <w:rPr>
                <w:b/>
              </w:rPr>
              <w:t>Use-case</w:t>
            </w:r>
            <w:proofErr w:type="spellEnd"/>
            <w:r w:rsidRPr="00964DEC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DCCCAD" w14:textId="0B2A75E3" w:rsidR="000818D0" w:rsidRPr="00964DEC" w:rsidRDefault="00672AD4">
            <w:pPr>
              <w:snapToGrid w:val="0"/>
              <w:rPr>
                <w:b/>
              </w:rPr>
            </w:pPr>
            <w:r>
              <w:rPr>
                <w:b/>
              </w:rPr>
              <w:t xml:space="preserve">Anyag </w:t>
            </w:r>
            <w:r w:rsidR="007B1A4E">
              <w:rPr>
                <w:b/>
              </w:rPr>
              <w:t>irányítása</w:t>
            </w:r>
          </w:p>
        </w:tc>
      </w:tr>
      <w:tr w:rsidR="000818D0" w:rsidRPr="00964DEC" w14:paraId="67518F3C" w14:textId="77777777">
        <w:trPr>
          <w:trHeight w:val="257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2C7B2" w14:textId="77777777" w:rsidR="000818D0" w:rsidRPr="00964DEC" w:rsidRDefault="000818D0">
            <w:r w:rsidRPr="00964DEC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F6883" w14:textId="30A9DD9C" w:rsidR="000818D0" w:rsidRPr="00964DEC" w:rsidRDefault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A raktárban lévő anyagok véletlenszerűen </w:t>
            </w:r>
            <w:proofErr w:type="spellStart"/>
            <w:r>
              <w:rPr>
                <w:b/>
              </w:rPr>
              <w:t>újragenerálódik</w:t>
            </w:r>
            <w:proofErr w:type="spellEnd"/>
            <w:r>
              <w:rPr>
                <w:b/>
              </w:rPr>
              <w:t>.</w:t>
            </w:r>
          </w:p>
        </w:tc>
      </w:tr>
      <w:tr w:rsidR="000818D0" w:rsidRPr="00964DEC" w14:paraId="3EA7ED17" w14:textId="77777777"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E0E40" w14:textId="77777777" w:rsidR="000818D0" w:rsidRPr="00964DEC" w:rsidRDefault="000818D0">
            <w:proofErr w:type="spellStart"/>
            <w:r w:rsidRPr="00964DEC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529ED" w14:textId="6D0BEBFB" w:rsidR="000818D0" w:rsidRPr="00964DEC" w:rsidRDefault="007B1A4E">
            <w:pPr>
              <w:snapToGrid w:val="0"/>
              <w:rPr>
                <w:b/>
              </w:rPr>
            </w:pPr>
            <w:r>
              <w:rPr>
                <w:b/>
              </w:rPr>
              <w:t>Kontroller</w:t>
            </w:r>
          </w:p>
        </w:tc>
      </w:tr>
      <w:tr w:rsidR="000818D0" w:rsidRPr="00964DEC" w14:paraId="06965385" w14:textId="77777777"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29D17" w14:textId="77777777" w:rsidR="000818D0" w:rsidRPr="00964DEC" w:rsidRDefault="000818D0">
            <w:r w:rsidRPr="00964DEC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26658" w14:textId="77777777" w:rsidR="00A72C07" w:rsidRDefault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1. A raktárban lévő anyagok véletlenszerűen </w:t>
            </w:r>
            <w:proofErr w:type="spellStart"/>
            <w:r>
              <w:rPr>
                <w:b/>
              </w:rPr>
              <w:t>újragenerálódik</w:t>
            </w:r>
            <w:proofErr w:type="spellEnd"/>
            <w:r>
              <w:rPr>
                <w:b/>
              </w:rPr>
              <w:t>.</w:t>
            </w:r>
          </w:p>
          <w:p w14:paraId="1C0157D6" w14:textId="3C8CFE90" w:rsidR="00C84C08" w:rsidRPr="00964DEC" w:rsidRDefault="00C84C08">
            <w:pPr>
              <w:snapToGrid w:val="0"/>
              <w:rPr>
                <w:b/>
              </w:rPr>
            </w:pPr>
            <w:r>
              <w:rPr>
                <w:b/>
              </w:rPr>
              <w:t xml:space="preserve">2. Ha a raktár betelt, akkor az </w:t>
            </w:r>
            <w:proofErr w:type="spellStart"/>
            <w:r>
              <w:rPr>
                <w:b/>
              </w:rPr>
              <w:t>újragenerálódás</w:t>
            </w:r>
            <w:proofErr w:type="spellEnd"/>
            <w:r>
              <w:rPr>
                <w:b/>
              </w:rPr>
              <w:t xml:space="preserve"> leáll.</w:t>
            </w:r>
          </w:p>
        </w:tc>
      </w:tr>
    </w:tbl>
    <w:p w14:paraId="5B580637" w14:textId="77777777" w:rsidR="000818D0" w:rsidRPr="00964DEC" w:rsidRDefault="000818D0" w:rsidP="63BBB33E">
      <w:pPr>
        <w:pStyle w:val="Cmsor3"/>
        <w:numPr>
          <w:ilvl w:val="2"/>
          <w:numId w:val="0"/>
        </w:numPr>
      </w:pPr>
      <w:proofErr w:type="spellStart"/>
      <w:r>
        <w:t>Use-case</w:t>
      </w:r>
      <w:proofErr w:type="spellEnd"/>
      <w:r>
        <w:t xml:space="preserve"> diagram</w:t>
      </w:r>
    </w:p>
    <w:p w14:paraId="3691E7B2" w14:textId="27C8CCD0" w:rsidR="000818D0" w:rsidRPr="00964DEC" w:rsidRDefault="00672AD4" w:rsidP="63BBB33E">
      <w:r w:rsidRPr="00672AD4">
        <w:rPr>
          <w:noProof/>
        </w:rPr>
        <w:drawing>
          <wp:inline distT="0" distB="0" distL="0" distR="0" wp14:anchorId="5D65FDF5" wp14:editId="41581741">
            <wp:extent cx="5760720" cy="433514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853" w14:textId="77777777" w:rsidR="000818D0" w:rsidRPr="00964DEC" w:rsidRDefault="000818D0">
      <w:pPr>
        <w:pStyle w:val="Cmsor2"/>
      </w:pPr>
      <w:r w:rsidRPr="00964DEC">
        <w:t>Szótár</w:t>
      </w:r>
    </w:p>
    <w:p w14:paraId="4D91ECD0" w14:textId="0FF2B387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Á</w:t>
      </w:r>
      <w:r w:rsidR="00BF5E41" w:rsidRPr="00425E5B">
        <w:rPr>
          <w:color w:val="auto"/>
        </w:rPr>
        <w:t>gens</w:t>
      </w:r>
      <w:r w:rsidRPr="00425E5B">
        <w:rPr>
          <w:color w:val="auto"/>
        </w:rPr>
        <w:t xml:space="preserve"> – A vírusok és vakcinák összefoglaló neve.</w:t>
      </w:r>
    </w:p>
    <w:p w14:paraId="7236B3C3" w14:textId="1F851C00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Á</w:t>
      </w:r>
      <w:r w:rsidR="00BF5E41" w:rsidRPr="00425E5B">
        <w:rPr>
          <w:color w:val="auto"/>
        </w:rPr>
        <w:t>ldozat</w:t>
      </w:r>
      <w:r w:rsidRPr="00425E5B">
        <w:rPr>
          <w:color w:val="auto"/>
        </w:rPr>
        <w:t xml:space="preserve"> – A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>, akin használnak egy ágenst.</w:t>
      </w:r>
    </w:p>
    <w:p w14:paraId="379B35A1" w14:textId="1E964346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A</w:t>
      </w:r>
      <w:r w:rsidR="00BF5E41" w:rsidRPr="00425E5B">
        <w:rPr>
          <w:color w:val="auto"/>
        </w:rPr>
        <w:t>minosav</w:t>
      </w:r>
      <w:r w:rsidRPr="00425E5B">
        <w:rPr>
          <w:color w:val="auto"/>
        </w:rPr>
        <w:t xml:space="preserve"> – Egy anyagtípus.</w:t>
      </w:r>
    </w:p>
    <w:p w14:paraId="38DF87A2" w14:textId="42B4B878" w:rsidR="00BF5E41" w:rsidRPr="00425E5B" w:rsidRDefault="003B66A1" w:rsidP="00DC5BF2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A</w:t>
      </w:r>
      <w:r w:rsidR="00BF5E41" w:rsidRPr="00425E5B">
        <w:rPr>
          <w:color w:val="auto"/>
        </w:rPr>
        <w:t>nyag</w:t>
      </w:r>
      <w:r w:rsidRPr="00425E5B">
        <w:rPr>
          <w:color w:val="auto"/>
        </w:rPr>
        <w:t xml:space="preserve"> – Ágensek létrehozásához szükséges dolog.</w:t>
      </w:r>
    </w:p>
    <w:p w14:paraId="72631463" w14:textId="6E7BAF8D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B</w:t>
      </w:r>
      <w:r w:rsidR="00BF5E41" w:rsidRPr="00425E5B">
        <w:rPr>
          <w:color w:val="auto"/>
        </w:rPr>
        <w:t>énít</w:t>
      </w:r>
      <w:r w:rsidRPr="00425E5B">
        <w:rPr>
          <w:color w:val="auto"/>
        </w:rPr>
        <w:t xml:space="preserve"> – A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 xml:space="preserve"> bénulás esetén, nem tud semmit se csinálni.</w:t>
      </w:r>
    </w:p>
    <w:p w14:paraId="5E11FF31" w14:textId="0F348715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E</w:t>
      </w:r>
      <w:r w:rsidR="00BF5E41" w:rsidRPr="00425E5B">
        <w:rPr>
          <w:color w:val="auto"/>
        </w:rPr>
        <w:t>lbomlik</w:t>
      </w:r>
      <w:r w:rsidRPr="00425E5B">
        <w:rPr>
          <w:color w:val="auto"/>
        </w:rPr>
        <w:t xml:space="preserve"> – Az ágens a lejárata után eltűnik.</w:t>
      </w:r>
    </w:p>
    <w:p w14:paraId="7377E3EC" w14:textId="4B427E17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E</w:t>
      </w:r>
      <w:r w:rsidR="00BF5E41" w:rsidRPr="00425E5B">
        <w:rPr>
          <w:color w:val="auto"/>
        </w:rPr>
        <w:t>lszakad</w:t>
      </w:r>
      <w:r w:rsidRPr="00425E5B">
        <w:rPr>
          <w:color w:val="auto"/>
        </w:rPr>
        <w:t xml:space="preserve"> – A felszerelés eltűnik a </w:t>
      </w:r>
      <w:proofErr w:type="spellStart"/>
      <w:r w:rsidRPr="00425E5B">
        <w:rPr>
          <w:color w:val="auto"/>
        </w:rPr>
        <w:t>virológusról</w:t>
      </w:r>
      <w:proofErr w:type="spellEnd"/>
      <w:r w:rsidRPr="00425E5B">
        <w:rPr>
          <w:color w:val="auto"/>
        </w:rPr>
        <w:t>.</w:t>
      </w:r>
    </w:p>
    <w:p w14:paraId="596FCEDE" w14:textId="3A92AEC0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É</w:t>
      </w:r>
      <w:r w:rsidR="00BF5E41" w:rsidRPr="00425E5B">
        <w:rPr>
          <w:color w:val="auto"/>
        </w:rPr>
        <w:t>rintés</w:t>
      </w:r>
      <w:r w:rsidRPr="00425E5B">
        <w:rPr>
          <w:color w:val="auto"/>
        </w:rPr>
        <w:t xml:space="preserve"> – Két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 xml:space="preserve"> közötti interakció.</w:t>
      </w:r>
    </w:p>
    <w:p w14:paraId="315FF77C" w14:textId="78F38843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F</w:t>
      </w:r>
      <w:r w:rsidR="00BF5E41" w:rsidRPr="00425E5B">
        <w:rPr>
          <w:color w:val="auto"/>
        </w:rPr>
        <w:t>elszerelés</w:t>
      </w:r>
      <w:r w:rsidRPr="00425E5B">
        <w:rPr>
          <w:color w:val="auto"/>
        </w:rPr>
        <w:t xml:space="preserve"> – Olyan tárgy, ami a </w:t>
      </w:r>
      <w:proofErr w:type="spellStart"/>
      <w:r w:rsidRPr="00425E5B">
        <w:rPr>
          <w:color w:val="auto"/>
        </w:rPr>
        <w:t>virológust</w:t>
      </w:r>
      <w:proofErr w:type="spellEnd"/>
      <w:r w:rsidRPr="00425E5B">
        <w:rPr>
          <w:color w:val="auto"/>
        </w:rPr>
        <w:t xml:space="preserve"> segíti.</w:t>
      </w:r>
    </w:p>
    <w:p w14:paraId="06EF57A6" w14:textId="2FE67448" w:rsidR="00BF5E41" w:rsidRPr="00425E5B" w:rsidRDefault="003B66A1" w:rsidP="003B66A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G</w:t>
      </w:r>
      <w:r w:rsidR="00BF5E41" w:rsidRPr="00425E5B">
        <w:rPr>
          <w:color w:val="auto"/>
        </w:rPr>
        <w:t>enetikai kód</w:t>
      </w:r>
      <w:r w:rsidRPr="00425E5B">
        <w:rPr>
          <w:color w:val="auto"/>
        </w:rPr>
        <w:t xml:space="preserve"> – Az ágens létrehozásához szükséges információk. </w:t>
      </w:r>
    </w:p>
    <w:p w14:paraId="1A4ADA83" w14:textId="5D1E62EF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J</w:t>
      </w:r>
      <w:r w:rsidR="00BF5E41" w:rsidRPr="00425E5B">
        <w:rPr>
          <w:color w:val="auto"/>
        </w:rPr>
        <w:t>áték</w:t>
      </w:r>
      <w:r w:rsidRPr="00425E5B">
        <w:rPr>
          <w:color w:val="auto"/>
        </w:rPr>
        <w:t xml:space="preserve"> – A program.</w:t>
      </w:r>
    </w:p>
    <w:p w14:paraId="44AD8CFC" w14:textId="564F1025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J</w:t>
      </w:r>
      <w:r w:rsidR="00BF5E41" w:rsidRPr="00425E5B">
        <w:rPr>
          <w:color w:val="auto"/>
        </w:rPr>
        <w:t>átékos</w:t>
      </w:r>
      <w:r w:rsidRPr="00425E5B">
        <w:rPr>
          <w:color w:val="auto"/>
        </w:rPr>
        <w:t xml:space="preserve"> – A felhasználó.</w:t>
      </w:r>
    </w:p>
    <w:p w14:paraId="51067EA1" w14:textId="429E82E7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K</w:t>
      </w:r>
      <w:r w:rsidR="00BF5E41" w:rsidRPr="00425E5B">
        <w:rPr>
          <w:color w:val="auto"/>
        </w:rPr>
        <w:t>enés</w:t>
      </w:r>
      <w:r w:rsidRPr="00425E5B">
        <w:rPr>
          <w:color w:val="auto"/>
        </w:rPr>
        <w:t xml:space="preserve"> – Az ágens alkalmazása egy </w:t>
      </w:r>
      <w:proofErr w:type="spellStart"/>
      <w:r w:rsidRPr="00425E5B">
        <w:rPr>
          <w:color w:val="auto"/>
        </w:rPr>
        <w:t>virológuson</w:t>
      </w:r>
      <w:proofErr w:type="spellEnd"/>
      <w:r w:rsidRPr="00425E5B">
        <w:rPr>
          <w:color w:val="auto"/>
        </w:rPr>
        <w:t>.</w:t>
      </w:r>
    </w:p>
    <w:p w14:paraId="0134D397" w14:textId="50E59433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K</w:t>
      </w:r>
      <w:r w:rsidR="00BF5E41" w:rsidRPr="00425E5B">
        <w:rPr>
          <w:color w:val="auto"/>
        </w:rPr>
        <w:t>esztyű</w:t>
      </w:r>
      <w:r w:rsidRPr="00425E5B">
        <w:rPr>
          <w:color w:val="auto"/>
        </w:rPr>
        <w:t xml:space="preserve"> – Egy olyan felszerelés, ami lehetővé teszi a kenés visszafordítását a másik </w:t>
      </w:r>
      <w:proofErr w:type="spellStart"/>
      <w:r w:rsidRPr="00425E5B">
        <w:rPr>
          <w:color w:val="auto"/>
        </w:rPr>
        <w:t>virológusra</w:t>
      </w:r>
      <w:proofErr w:type="spellEnd"/>
      <w:r w:rsidRPr="00425E5B">
        <w:rPr>
          <w:color w:val="auto"/>
        </w:rPr>
        <w:t>.</w:t>
      </w:r>
    </w:p>
    <w:p w14:paraId="574F2CD1" w14:textId="464177BD" w:rsidR="00BF5E41" w:rsidRPr="00425E5B" w:rsidRDefault="003B66A1" w:rsidP="001F775F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K</w:t>
      </w:r>
      <w:r w:rsidR="00BF5E41" w:rsidRPr="00425E5B">
        <w:rPr>
          <w:color w:val="auto"/>
        </w:rPr>
        <w:t>ivéd</w:t>
      </w:r>
      <w:r w:rsidRPr="00425E5B">
        <w:rPr>
          <w:color w:val="auto"/>
        </w:rPr>
        <w:t xml:space="preserve"> – Amikor az ágenst nem sikerül rákenni a célpontra.</w:t>
      </w:r>
    </w:p>
    <w:p w14:paraId="0A52E72C" w14:textId="283BC95F" w:rsidR="00BF5E41" w:rsidRPr="00425E5B" w:rsidRDefault="003B66A1" w:rsidP="00D64512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L</w:t>
      </w:r>
      <w:r w:rsidR="00BF5E41" w:rsidRPr="00425E5B">
        <w:rPr>
          <w:color w:val="auto"/>
        </w:rPr>
        <w:t>erakóhely</w:t>
      </w:r>
      <w:r w:rsidRPr="00425E5B">
        <w:rPr>
          <w:color w:val="auto"/>
        </w:rPr>
        <w:t xml:space="preserve"> – </w:t>
      </w:r>
      <w:r w:rsidR="00425E5B" w:rsidRPr="00425E5B">
        <w:rPr>
          <w:color w:val="auto"/>
        </w:rPr>
        <w:t>Pályaelemi játékmező</w:t>
      </w:r>
      <w:r w:rsidRPr="00425E5B">
        <w:rPr>
          <w:color w:val="auto"/>
        </w:rPr>
        <w:t>, ahová le lehet rakni a felesleges anyagokat.</w:t>
      </w:r>
    </w:p>
    <w:p w14:paraId="297B30FE" w14:textId="314C1987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proofErr w:type="spellStart"/>
      <w:r w:rsidRPr="00425E5B">
        <w:rPr>
          <w:color w:val="auto"/>
        </w:rPr>
        <w:t>N</w:t>
      </w:r>
      <w:r w:rsidR="00BF5E41" w:rsidRPr="00425E5B">
        <w:rPr>
          <w:color w:val="auto"/>
        </w:rPr>
        <w:t>ukleotid</w:t>
      </w:r>
      <w:proofErr w:type="spellEnd"/>
      <w:r w:rsidRPr="00425E5B">
        <w:rPr>
          <w:color w:val="auto"/>
        </w:rPr>
        <w:t xml:space="preserve"> – Egy anyagtípus.</w:t>
      </w:r>
    </w:p>
    <w:p w14:paraId="761347FA" w14:textId="29E34365" w:rsidR="00BF5E41" w:rsidRPr="00425E5B" w:rsidRDefault="003B66A1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Ó</w:t>
      </w:r>
      <w:r w:rsidR="00BF5E41" w:rsidRPr="00425E5B">
        <w:rPr>
          <w:color w:val="auto"/>
        </w:rPr>
        <w:t>vóhely</w:t>
      </w:r>
      <w:r w:rsidRPr="00425E5B">
        <w:rPr>
          <w:color w:val="auto"/>
        </w:rPr>
        <w:t xml:space="preserve"> </w:t>
      </w:r>
      <w:r w:rsidR="00425E5B" w:rsidRPr="00425E5B">
        <w:rPr>
          <w:color w:val="auto"/>
        </w:rPr>
        <w:t>– Pályaelemi játékmező, ahol felszerelés található.</w:t>
      </w:r>
    </w:p>
    <w:p w14:paraId="5CBD3B81" w14:textId="71DE2E07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P</w:t>
      </w:r>
      <w:r w:rsidR="00BF5E41" w:rsidRPr="00425E5B">
        <w:rPr>
          <w:color w:val="auto"/>
        </w:rPr>
        <w:t>álya</w:t>
      </w:r>
      <w:r w:rsidRPr="00425E5B">
        <w:rPr>
          <w:color w:val="auto"/>
        </w:rPr>
        <w:t xml:space="preserve"> – A játéktér, ahol a </w:t>
      </w:r>
      <w:proofErr w:type="spellStart"/>
      <w:r w:rsidRPr="00425E5B">
        <w:rPr>
          <w:color w:val="auto"/>
        </w:rPr>
        <w:t>virológusok</w:t>
      </w:r>
      <w:proofErr w:type="spellEnd"/>
      <w:r w:rsidRPr="00425E5B">
        <w:rPr>
          <w:color w:val="auto"/>
        </w:rPr>
        <w:t xml:space="preserve"> mozoghatnak.</w:t>
      </w:r>
    </w:p>
    <w:p w14:paraId="62A09D1A" w14:textId="4C6A0D9B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R</w:t>
      </w:r>
      <w:r w:rsidR="00BF5E41" w:rsidRPr="00425E5B">
        <w:rPr>
          <w:color w:val="auto"/>
        </w:rPr>
        <w:t>aktár</w:t>
      </w:r>
      <w:r w:rsidRPr="00425E5B">
        <w:rPr>
          <w:color w:val="auto"/>
        </w:rPr>
        <w:t xml:space="preserve"> - Pályaelemi játékmező, ahol anyagok találhatóak.</w:t>
      </w:r>
    </w:p>
    <w:p w14:paraId="46B7D519" w14:textId="18A70846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T</w:t>
      </w:r>
      <w:r w:rsidR="00BF5E41" w:rsidRPr="00425E5B">
        <w:rPr>
          <w:color w:val="auto"/>
        </w:rPr>
        <w:t>alálkozás</w:t>
      </w:r>
      <w:r w:rsidRPr="00425E5B">
        <w:rPr>
          <w:color w:val="auto"/>
        </w:rPr>
        <w:t xml:space="preserve"> – Két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 xml:space="preserve"> egy mezőre lépése.</w:t>
      </w:r>
    </w:p>
    <w:p w14:paraId="1576F414" w14:textId="27E65297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T</w:t>
      </w:r>
      <w:r w:rsidR="00BF5E41" w:rsidRPr="00425E5B">
        <w:rPr>
          <w:color w:val="auto"/>
        </w:rPr>
        <w:t>olvaj</w:t>
      </w:r>
      <w:r w:rsidRPr="00425E5B">
        <w:rPr>
          <w:color w:val="auto"/>
        </w:rPr>
        <w:t xml:space="preserve"> – A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>, aki éppen lop.</w:t>
      </w:r>
    </w:p>
    <w:p w14:paraId="0F7E6E7F" w14:textId="680FCA2A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</w:t>
      </w:r>
      <w:r w:rsidR="00BF5E41" w:rsidRPr="00425E5B">
        <w:rPr>
          <w:color w:val="auto"/>
        </w:rPr>
        <w:t>akcina</w:t>
      </w:r>
      <w:r w:rsidRPr="00425E5B">
        <w:rPr>
          <w:color w:val="auto"/>
        </w:rPr>
        <w:t xml:space="preserve"> – Olyan ágens, ami a </w:t>
      </w:r>
      <w:proofErr w:type="spellStart"/>
      <w:r w:rsidRPr="00425E5B">
        <w:rPr>
          <w:color w:val="auto"/>
        </w:rPr>
        <w:t>virológust</w:t>
      </w:r>
      <w:proofErr w:type="spellEnd"/>
      <w:r w:rsidRPr="00425E5B">
        <w:rPr>
          <w:color w:val="auto"/>
        </w:rPr>
        <w:t xml:space="preserve"> segíti.</w:t>
      </w:r>
    </w:p>
    <w:p w14:paraId="0061BFB4" w14:textId="6B434221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</w:t>
      </w:r>
      <w:r w:rsidR="00BF5E41" w:rsidRPr="00425E5B">
        <w:rPr>
          <w:color w:val="auto"/>
        </w:rPr>
        <w:t>áros</w:t>
      </w:r>
      <w:r w:rsidRPr="00425E5B">
        <w:rPr>
          <w:color w:val="auto"/>
        </w:rPr>
        <w:t xml:space="preserve"> – Lásd pálya.</w:t>
      </w:r>
    </w:p>
    <w:p w14:paraId="41040D65" w14:textId="4D9F529E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Véd – Lásd kivéd.</w:t>
      </w:r>
    </w:p>
    <w:p w14:paraId="5382AD97" w14:textId="233F8E3A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</w:t>
      </w:r>
      <w:r w:rsidR="00BF5E41" w:rsidRPr="00425E5B">
        <w:rPr>
          <w:color w:val="auto"/>
        </w:rPr>
        <w:t>édőköpeny</w:t>
      </w:r>
      <w:r w:rsidRPr="00425E5B">
        <w:rPr>
          <w:color w:val="auto"/>
        </w:rPr>
        <w:t xml:space="preserve"> – Olyan felszerelés, ami megvédhet az ágensek ellen.</w:t>
      </w:r>
    </w:p>
    <w:p w14:paraId="574A502C" w14:textId="75C24193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proofErr w:type="spellStart"/>
      <w:r w:rsidRPr="00425E5B">
        <w:rPr>
          <w:color w:val="auto"/>
        </w:rPr>
        <w:t>V</w:t>
      </w:r>
      <w:r w:rsidR="00BF5E41" w:rsidRPr="00425E5B">
        <w:rPr>
          <w:color w:val="auto"/>
        </w:rPr>
        <w:t>irológus</w:t>
      </w:r>
      <w:proofErr w:type="spellEnd"/>
      <w:r w:rsidRPr="00425E5B">
        <w:rPr>
          <w:color w:val="auto"/>
        </w:rPr>
        <w:t xml:space="preserve"> – A karakter, amit a játékos vagy a gép irányít.</w:t>
      </w:r>
    </w:p>
    <w:p w14:paraId="58F28B6A" w14:textId="31D29F6C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</w:t>
      </w:r>
      <w:r w:rsidR="00BF5E41" w:rsidRPr="00425E5B">
        <w:rPr>
          <w:color w:val="auto"/>
        </w:rPr>
        <w:t>írus</w:t>
      </w:r>
      <w:r w:rsidRPr="00425E5B">
        <w:rPr>
          <w:color w:val="auto"/>
        </w:rPr>
        <w:t xml:space="preserve"> – Kártékony ágens.</w:t>
      </w:r>
    </w:p>
    <w:p w14:paraId="6BDB3CC5" w14:textId="04EC3D96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</w:t>
      </w:r>
      <w:r w:rsidR="00BF5E41" w:rsidRPr="00425E5B">
        <w:rPr>
          <w:color w:val="auto"/>
        </w:rPr>
        <w:t>issza</w:t>
      </w:r>
      <w:r w:rsidRPr="00425E5B">
        <w:rPr>
          <w:color w:val="auto"/>
        </w:rPr>
        <w:t xml:space="preserve">kenés – Amikor a kenés visszafordítódik a kenést végző </w:t>
      </w:r>
      <w:proofErr w:type="spellStart"/>
      <w:r w:rsidRPr="00425E5B">
        <w:rPr>
          <w:color w:val="auto"/>
        </w:rPr>
        <w:t>virológusra</w:t>
      </w:r>
      <w:proofErr w:type="spellEnd"/>
      <w:r w:rsidRPr="00425E5B">
        <w:rPr>
          <w:color w:val="auto"/>
        </w:rPr>
        <w:t>.</w:t>
      </w:r>
    </w:p>
    <w:p w14:paraId="54B7348C" w14:textId="5339F608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V</w:t>
      </w:r>
      <w:r w:rsidR="00BF5E41" w:rsidRPr="00425E5B">
        <w:rPr>
          <w:color w:val="auto"/>
        </w:rPr>
        <w:t>itustánc</w:t>
      </w:r>
      <w:r w:rsidRPr="00425E5B">
        <w:rPr>
          <w:color w:val="auto"/>
        </w:rPr>
        <w:t xml:space="preserve"> – Az az effektus, amikor a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 xml:space="preserve"> véletlenszerűen mozog.</w:t>
      </w:r>
    </w:p>
    <w:p w14:paraId="38FD222C" w14:textId="7B4A71B2" w:rsidR="00BF5E41" w:rsidRPr="00425E5B" w:rsidRDefault="00425E5B" w:rsidP="00BF5E41">
      <w:pPr>
        <w:pStyle w:val="magyarazat"/>
        <w:numPr>
          <w:ilvl w:val="0"/>
          <w:numId w:val="7"/>
        </w:numPr>
        <w:spacing w:before="120"/>
        <w:rPr>
          <w:color w:val="auto"/>
        </w:rPr>
      </w:pPr>
      <w:r w:rsidRPr="00425E5B">
        <w:rPr>
          <w:color w:val="auto"/>
        </w:rPr>
        <w:t>Z</w:t>
      </w:r>
      <w:r w:rsidR="00BF5E41" w:rsidRPr="00425E5B">
        <w:rPr>
          <w:color w:val="auto"/>
        </w:rPr>
        <w:t>sák</w:t>
      </w:r>
      <w:r w:rsidRPr="00425E5B">
        <w:rPr>
          <w:color w:val="auto"/>
        </w:rPr>
        <w:t xml:space="preserve"> – Olyan felszerelés, ami lehetővé teszi azt, hogy több anyagot vihessen magával a </w:t>
      </w:r>
      <w:proofErr w:type="spellStart"/>
      <w:r w:rsidRPr="00425E5B">
        <w:rPr>
          <w:color w:val="auto"/>
        </w:rPr>
        <w:t>virológus</w:t>
      </w:r>
      <w:proofErr w:type="spellEnd"/>
      <w:r w:rsidRPr="00425E5B">
        <w:rPr>
          <w:color w:val="auto"/>
        </w:rPr>
        <w:t>.</w:t>
      </w:r>
    </w:p>
    <w:p w14:paraId="73F45D1B" w14:textId="79C3F4D7" w:rsidR="000818D0" w:rsidRPr="00964DEC" w:rsidRDefault="000818D0" w:rsidP="00D122DA">
      <w:pPr>
        <w:pStyle w:val="Cmsor2"/>
      </w:pPr>
      <w:r>
        <w:t>Projekt terv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Look w:val="06A0" w:firstRow="1" w:lastRow="0" w:firstColumn="1" w:lastColumn="0" w:noHBand="1" w:noVBand="1"/>
      </w:tblPr>
      <w:tblGrid>
        <w:gridCol w:w="622"/>
        <w:gridCol w:w="3002"/>
        <w:gridCol w:w="1812"/>
        <w:gridCol w:w="2670"/>
      </w:tblGrid>
      <w:tr w:rsidR="63BBB33E" w14:paraId="6BE64A3D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E47137E" w14:textId="75D68876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hét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0940FA1" w14:textId="7476FD5D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feladat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C674D39" w14:textId="5E696527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laboralkalom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969096F" w14:textId="0A999D74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határidő</w:t>
            </w:r>
          </w:p>
        </w:tc>
      </w:tr>
      <w:tr w:rsidR="63BBB33E" w14:paraId="6000CF27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002A87F" w14:textId="6189AD05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1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FFBE1FB" w14:textId="06F57973" w:rsidR="63BBB33E" w:rsidRPr="00BF5E41" w:rsidRDefault="63BBB33E" w:rsidP="00EA6448">
            <w:pPr>
              <w:rPr>
                <w:rFonts w:eastAsia="Open Sans"/>
                <w:i/>
                <w:iCs/>
                <w:sz w:val="21"/>
                <w:szCs w:val="21"/>
              </w:rPr>
            </w:pPr>
            <w:r w:rsidRPr="00BF5E41">
              <w:rPr>
                <w:rFonts w:eastAsia="Open Sans"/>
                <w:i/>
                <w:iCs/>
                <w:sz w:val="21"/>
                <w:szCs w:val="21"/>
              </w:rPr>
              <w:t>csapatalakítás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92AC826" w14:textId="367599A1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közös előadás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60725A9" w14:textId="07DBCD9C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febr. 18. 14:15</w:t>
            </w:r>
          </w:p>
        </w:tc>
      </w:tr>
      <w:tr w:rsidR="63BBB33E" w14:paraId="27F1CD58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D530151" w14:textId="1577E6E2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2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314FE71" w14:textId="7A05BE77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Követelmény, projekt, funkcionalitás</w:t>
            </w:r>
            <w:r w:rsidRPr="00BF5E41"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35DD7E6" w14:textId="752D07D2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9EAE9C1" w14:textId="3E4D589C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febr. 28. 14:15</w:t>
            </w:r>
          </w:p>
        </w:tc>
      </w:tr>
      <w:tr w:rsidR="63BBB33E" w14:paraId="17FF6FA0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D96EAE1" w14:textId="42038F09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3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40D6B4A" w14:textId="5D239FBC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Analízis modell (I. változat)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EF01BC9" w14:textId="63AAB1AB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DA9608D" w14:textId="56420F5F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márc. 7. 14:15</w:t>
            </w:r>
          </w:p>
        </w:tc>
      </w:tr>
      <w:tr w:rsidR="63BBB33E" w14:paraId="2626CA2D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A18904D" w14:textId="3BECA6B3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4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9B2A2AA" w14:textId="1E9ACECF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Analízis modell (II. változat)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C1C6142" w14:textId="2A59BB1D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8DC57E0" w14:textId="3B5ECA0E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márc. 16. laboralkalom</w:t>
            </w:r>
          </w:p>
        </w:tc>
      </w:tr>
      <w:tr w:rsidR="63BBB33E" w14:paraId="78E96092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8EBD308" w14:textId="1138724E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5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ECCF2A3" w14:textId="1B1FC7F0" w:rsidR="63BBB33E" w:rsidRPr="00BF5E41" w:rsidRDefault="63BBB33E" w:rsidP="00EA6448">
            <w:proofErr w:type="spellStart"/>
            <w:r w:rsidRPr="00BF5E41">
              <w:rPr>
                <w:rFonts w:eastAsia="Open Sans"/>
                <w:sz w:val="21"/>
                <w:szCs w:val="21"/>
              </w:rPr>
              <w:t>Szkeleton</w:t>
            </w:r>
            <w:proofErr w:type="spellEnd"/>
            <w:r w:rsidRPr="00BF5E41">
              <w:rPr>
                <w:rFonts w:eastAsia="Open Sans"/>
                <w:sz w:val="21"/>
                <w:szCs w:val="21"/>
              </w:rPr>
              <w:t xml:space="preserve"> tervezése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7868E41" w14:textId="6979C773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7F58AB9" w14:textId="5076A194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márc. 21. 14:15</w:t>
            </w:r>
          </w:p>
        </w:tc>
      </w:tr>
      <w:tr w:rsidR="63BBB33E" w14:paraId="5BEC150A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C980C21" w14:textId="1E1FDC96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6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0E28293" w14:textId="67C49F44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proofErr w:type="spellStart"/>
            <w:r w:rsidRPr="00BF5E41">
              <w:rPr>
                <w:rFonts w:eastAsia="Open Sans"/>
                <w:sz w:val="21"/>
                <w:szCs w:val="21"/>
              </w:rPr>
              <w:t>Szkeleton</w:t>
            </w:r>
            <w:proofErr w:type="spellEnd"/>
            <w:r w:rsidRPr="00BF5E41">
              <w:rPr>
                <w:rFonts w:eastAsia="Open Sans"/>
                <w:sz w:val="21"/>
                <w:szCs w:val="21"/>
              </w:rPr>
              <w:t xml:space="preserve"> elkészítése</w:t>
            </w:r>
            <w:r w:rsidRPr="00BF5E41"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8D89C7F" w14:textId="194D48D5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DAD83BD" w14:textId="68515399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márc. 28. 14:15</w:t>
            </w:r>
          </w:p>
        </w:tc>
      </w:tr>
      <w:tr w:rsidR="63BBB33E" w14:paraId="631FE880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459FC8D" w14:textId="022DD5DE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7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8B12136" w14:textId="0DAC6334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Prototípus koncepciója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053AA4F" w14:textId="292825A0" w:rsidR="63BBB33E" w:rsidRPr="00BF5E41" w:rsidRDefault="63BBB33E" w:rsidP="00EA6448">
            <w:proofErr w:type="spellStart"/>
            <w:r w:rsidRPr="00BF5E41">
              <w:rPr>
                <w:rFonts w:eastAsia="Open Sans"/>
                <w:sz w:val="21"/>
                <w:szCs w:val="21"/>
              </w:rPr>
              <w:t>Szkeleton</w:t>
            </w:r>
            <w:proofErr w:type="spellEnd"/>
            <w:r w:rsidRPr="00BF5E41">
              <w:rPr>
                <w:rFonts w:eastAsia="Open Sans"/>
                <w:sz w:val="21"/>
                <w:szCs w:val="21"/>
              </w:rPr>
              <w:t xml:space="preserve"> bemutatása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27ACD3A" w14:textId="011C6CD9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ápr. 4. 14:15</w:t>
            </w:r>
          </w:p>
        </w:tc>
      </w:tr>
      <w:tr w:rsidR="63BBB33E" w14:paraId="0D1EFA6C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B41D302" w14:textId="2C6F30F2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8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C828F87" w14:textId="6D39DB95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Részletes tervek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5CDA0C0" w14:textId="69B0C6AD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98F3330" w14:textId="19FF204C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ápr. 11. 14:15</w:t>
            </w:r>
          </w:p>
        </w:tc>
      </w:tr>
      <w:tr w:rsidR="63BBB33E" w14:paraId="3D8FF7A7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16615ED" w14:textId="3263235F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9</w:t>
            </w:r>
          </w:p>
        </w:tc>
        <w:tc>
          <w:tcPr>
            <w:tcW w:w="3002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036AB91" w14:textId="4342074A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Prototípus elkészítése</w:t>
            </w:r>
            <w:r w:rsidRPr="00BF5E41">
              <w:br/>
            </w:r>
            <w:r w:rsidRPr="00BF5E41"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61813AB7" w14:textId="5DA8ACC7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A194D45" w14:textId="78671257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ápr. 25. 14:15</w:t>
            </w:r>
          </w:p>
        </w:tc>
      </w:tr>
      <w:tr w:rsidR="63BBB33E" w14:paraId="0D7E807C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DB0D601" w14:textId="7B74B974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10</w:t>
            </w:r>
          </w:p>
        </w:tc>
        <w:tc>
          <w:tcPr>
            <w:tcW w:w="3002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6A7532B3" w14:textId="77777777" w:rsidR="003F2CE4" w:rsidRPr="00BF5E41" w:rsidRDefault="003F2CE4" w:rsidP="00EA6448"/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102DE17" w14:textId="2405DC38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36D23026" w14:textId="77777777" w:rsidR="003F2CE4" w:rsidRPr="00BF5E41" w:rsidRDefault="003F2CE4" w:rsidP="00EA6448"/>
        </w:tc>
      </w:tr>
      <w:tr w:rsidR="63BBB33E" w14:paraId="5E6D51DD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FBE19BE" w14:textId="1BE9C92E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11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34CF6364" w14:textId="595728F0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Grafikus változat tervei</w:t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047B33F9" w14:textId="57A65CBD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Prototípus bemutatása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1831176" w14:textId="31C22F58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máj. 2. 14:15</w:t>
            </w:r>
          </w:p>
        </w:tc>
      </w:tr>
      <w:tr w:rsidR="63BBB33E" w14:paraId="07F217AA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B492ADD" w14:textId="44325845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12</w:t>
            </w:r>
          </w:p>
        </w:tc>
        <w:tc>
          <w:tcPr>
            <w:tcW w:w="3002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92DD4AD" w14:textId="7EEBC309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Grafikus változat elkészítése</w:t>
            </w:r>
            <w:r w:rsidRPr="00BF5E41"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BC9568B" w14:textId="77A4DEF6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 w:val="restart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7C165630" w14:textId="3AFECCA9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máj 16. 14:15</w:t>
            </w:r>
          </w:p>
        </w:tc>
      </w:tr>
      <w:tr w:rsidR="63BBB33E" w14:paraId="5DBDB708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4EC7CB6A" w14:textId="51C01B50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13</w:t>
            </w:r>
          </w:p>
        </w:tc>
        <w:tc>
          <w:tcPr>
            <w:tcW w:w="3002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6365DDD2" w14:textId="77777777" w:rsidR="003F2CE4" w:rsidRPr="00BF5E41" w:rsidRDefault="003F2CE4" w:rsidP="00EA6448"/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2E74AEB0" w14:textId="49F07743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konzultáció</w:t>
            </w:r>
          </w:p>
        </w:tc>
        <w:tc>
          <w:tcPr>
            <w:tcW w:w="2670" w:type="dxa"/>
            <w:vMerge/>
            <w:tcBorders>
              <w:left w:val="single" w:sz="0" w:space="0" w:color="DBDBDB" w:themeColor="accent3" w:themeTint="66"/>
              <w:bottom w:val="single" w:sz="0" w:space="0" w:color="DBDBDB" w:themeColor="accent3" w:themeTint="66"/>
              <w:right w:val="single" w:sz="0" w:space="0" w:color="DBDBDB" w:themeColor="accent3" w:themeTint="66"/>
            </w:tcBorders>
            <w:shd w:val="clear" w:color="auto" w:fill="auto"/>
            <w:vAlign w:val="center"/>
          </w:tcPr>
          <w:p w14:paraId="6E9405DB" w14:textId="77777777" w:rsidR="003F2CE4" w:rsidRPr="00BF5E41" w:rsidRDefault="003F2CE4" w:rsidP="00EA6448"/>
        </w:tc>
      </w:tr>
      <w:tr w:rsidR="63BBB33E" w14:paraId="567E0D18" w14:textId="77777777" w:rsidTr="00EA6448">
        <w:tc>
          <w:tcPr>
            <w:tcW w:w="62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21C8036" w14:textId="11E6E3F7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14</w:t>
            </w:r>
          </w:p>
        </w:tc>
        <w:tc>
          <w:tcPr>
            <w:tcW w:w="300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3A8A0B2" w14:textId="6BE9E53A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Egyesített dokumentáció</w:t>
            </w:r>
            <w:r w:rsidRPr="00BF5E41">
              <w:br/>
            </w:r>
          </w:p>
        </w:tc>
        <w:tc>
          <w:tcPr>
            <w:tcW w:w="1812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17F8CB31" w14:textId="4569AFDB" w:rsidR="63BBB33E" w:rsidRPr="00BF5E41" w:rsidRDefault="63BBB33E" w:rsidP="00EA6448">
            <w:r w:rsidRPr="00BF5E41">
              <w:rPr>
                <w:rFonts w:eastAsia="Open Sans"/>
                <w:sz w:val="21"/>
                <w:szCs w:val="21"/>
              </w:rPr>
              <w:t>Grafikus verzió bemutatása</w:t>
            </w:r>
          </w:p>
        </w:tc>
        <w:tc>
          <w:tcPr>
            <w:tcW w:w="2670" w:type="dxa"/>
            <w:tcBorders>
              <w:top w:val="single" w:sz="6" w:space="0" w:color="DBDBDB" w:themeColor="accent3" w:themeTint="66"/>
              <w:left w:val="single" w:sz="6" w:space="0" w:color="DBDBDB" w:themeColor="accent3" w:themeTint="66"/>
              <w:bottom w:val="single" w:sz="6" w:space="0" w:color="DBDBDB" w:themeColor="accent3" w:themeTint="66"/>
              <w:right w:val="single" w:sz="6" w:space="0" w:color="DBDBDB" w:themeColor="accent3" w:themeTint="66"/>
            </w:tcBorders>
            <w:shd w:val="clear" w:color="auto" w:fill="auto"/>
            <w:vAlign w:val="center"/>
          </w:tcPr>
          <w:p w14:paraId="59B55BE9" w14:textId="7144A1E5" w:rsidR="63BBB33E" w:rsidRPr="00BF5E41" w:rsidRDefault="63BBB33E" w:rsidP="00EA6448">
            <w:pPr>
              <w:rPr>
                <w:rFonts w:eastAsia="Open Sans"/>
                <w:sz w:val="21"/>
                <w:szCs w:val="21"/>
              </w:rPr>
            </w:pPr>
            <w:r w:rsidRPr="00BF5E41">
              <w:rPr>
                <w:rFonts w:eastAsia="Open Sans"/>
                <w:sz w:val="21"/>
                <w:szCs w:val="21"/>
              </w:rPr>
              <w:t>máj 18. laboralkalom</w:t>
            </w:r>
          </w:p>
        </w:tc>
      </w:tr>
    </w:tbl>
    <w:p w14:paraId="0ACA66D5" w14:textId="425A45C9" w:rsidR="00EA6448" w:rsidRDefault="00EA6448">
      <w:pPr>
        <w:pStyle w:val="magyarazat"/>
      </w:pPr>
    </w:p>
    <w:p w14:paraId="1C3408AA" w14:textId="133D10AA" w:rsidR="00EA6448" w:rsidRDefault="00EA6448">
      <w:pPr>
        <w:pStyle w:val="magyarazat"/>
      </w:pPr>
    </w:p>
    <w:p w14:paraId="6EA8AF42" w14:textId="77777777" w:rsidR="00EA6448" w:rsidRPr="00964DEC" w:rsidRDefault="00EA6448" w:rsidP="00EA6448">
      <w:pPr>
        <w:pStyle w:val="Cmsor2"/>
      </w:pPr>
      <w:r w:rsidRPr="00964DEC">
        <w:t>Napló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070"/>
        <w:gridCol w:w="2358"/>
      </w:tblGrid>
      <w:tr w:rsidR="00EA6448" w:rsidRPr="00964DEC" w14:paraId="37D14128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8586A5D" w14:textId="77777777" w:rsidR="00EA6448" w:rsidRPr="00964DEC" w:rsidRDefault="00EA6448" w:rsidP="00C2791A">
            <w:r w:rsidRPr="00964DEC"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2F5677F" w14:textId="77777777" w:rsidR="00EA6448" w:rsidRPr="00964DEC" w:rsidRDefault="00EA6448" w:rsidP="00C2791A">
            <w:r w:rsidRPr="00964DEC">
              <w:rPr>
                <w:b/>
              </w:rPr>
              <w:t>Időtartam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2B905AB0" w14:textId="77777777" w:rsidR="00EA6448" w:rsidRPr="00964DEC" w:rsidRDefault="00EA6448" w:rsidP="00C2791A">
            <w:r w:rsidRPr="00964DEC">
              <w:rPr>
                <w:b/>
              </w:rPr>
              <w:t>Résztvevők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5BF3ECD3" w14:textId="77777777" w:rsidR="00EA6448" w:rsidRPr="00964DEC" w:rsidRDefault="00EA6448" w:rsidP="00C2791A">
            <w:r w:rsidRPr="00964DEC">
              <w:rPr>
                <w:b/>
              </w:rPr>
              <w:t>Leírás</w:t>
            </w:r>
          </w:p>
        </w:tc>
      </w:tr>
      <w:tr w:rsidR="00EA6448" w:rsidRPr="00964DEC" w14:paraId="78C4720D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BD6196" w14:textId="77777777" w:rsidR="00EA6448" w:rsidRPr="00964DEC" w:rsidRDefault="00EA6448" w:rsidP="00C2791A">
            <w:r>
              <w:t>2022.02.26. 14:00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5B154" w14:textId="77777777" w:rsidR="00EA6448" w:rsidRPr="00964DEC" w:rsidRDefault="00EA6448" w:rsidP="00C2791A">
            <w:r>
              <w:t>Fél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80A47B" w14:textId="77777777" w:rsidR="00EA6448" w:rsidRPr="00964DEC" w:rsidRDefault="00EA6448" w:rsidP="00C2791A">
            <w:proofErr w:type="spellStart"/>
            <w:r>
              <w:t>Bakurecz</w:t>
            </w:r>
            <w:proofErr w:type="spellEnd"/>
            <w:r>
              <w:t>,</w:t>
            </w:r>
          </w:p>
          <w:p w14:paraId="5D32C8AA" w14:textId="77777777" w:rsidR="00EA6448" w:rsidRPr="00964DEC" w:rsidRDefault="00EA6448" w:rsidP="00C2791A">
            <w:proofErr w:type="spellStart"/>
            <w:r w:rsidRPr="63BBB33E">
              <w:t>Bui</w:t>
            </w:r>
            <w:proofErr w:type="spellEnd"/>
            <w:r w:rsidRPr="63BBB33E">
              <w:t>,</w:t>
            </w:r>
          </w:p>
          <w:p w14:paraId="004914A1" w14:textId="77777777" w:rsidR="00EA6448" w:rsidRPr="00964DEC" w:rsidRDefault="00EA6448" w:rsidP="00C2791A">
            <w:r w:rsidRPr="63BBB33E">
              <w:t>Szigeti,</w:t>
            </w:r>
          </w:p>
          <w:p w14:paraId="0EA90310" w14:textId="77777777" w:rsidR="00EA6448" w:rsidRPr="00964DEC" w:rsidRDefault="00EA6448" w:rsidP="00C2791A">
            <w:r w:rsidRPr="63BBB33E">
              <w:t>Vendel,</w:t>
            </w:r>
          </w:p>
          <w:p w14:paraId="04E7347D" w14:textId="77777777" w:rsidR="00EA6448" w:rsidRPr="00964DEC" w:rsidRDefault="00EA6448" w:rsidP="00C2791A">
            <w:r w:rsidRPr="63BBB33E">
              <w:t>Kovács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D55FAE" w14:textId="77777777" w:rsidR="00EA6448" w:rsidRPr="00964DEC" w:rsidRDefault="00EA6448" w:rsidP="00C2791A">
            <w:r>
              <w:t>Értekezlet: A feladatok felosztása.</w:t>
            </w:r>
          </w:p>
        </w:tc>
      </w:tr>
      <w:tr w:rsidR="00EA6448" w:rsidRPr="00964DEC" w14:paraId="7C47911B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5858F5" w14:textId="77777777" w:rsidR="00EA6448" w:rsidRPr="00BD5C75" w:rsidRDefault="00EA6448" w:rsidP="00C2791A">
            <w:pPr>
              <w:rPr>
                <w:lang w:val="en-US"/>
              </w:rPr>
            </w:pPr>
            <w:r>
              <w:t>2022.02.26. 14</w:t>
            </w:r>
            <w:r>
              <w:rPr>
                <w:lang w:val="en-US"/>
              </w:rPr>
              <w:t>:30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5968C7" w14:textId="77777777" w:rsidR="00EA6448" w:rsidRDefault="00EA6448" w:rsidP="00C2791A">
            <w:r>
              <w:t>2.5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154F7D" w14:textId="77777777" w:rsidR="00EA6448" w:rsidRDefault="00EA6448" w:rsidP="00C2791A">
            <w:proofErr w:type="spellStart"/>
            <w:r>
              <w:t>Bakurecz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976D43" w14:textId="77777777" w:rsidR="00EA6448" w:rsidRDefault="00EA6448" w:rsidP="00C2791A">
            <w:r>
              <w:t>2.2.2 kidolgozása</w:t>
            </w:r>
          </w:p>
        </w:tc>
      </w:tr>
      <w:tr w:rsidR="00EA6448" w:rsidRPr="00964DEC" w14:paraId="72EB4D46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96BD0E" w14:textId="77777777" w:rsidR="00EA6448" w:rsidRDefault="00EA6448" w:rsidP="00C2791A">
            <w:r>
              <w:t>2022.02.26. 17</w:t>
            </w:r>
            <w:r>
              <w:rPr>
                <w:lang w:val="en-US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FB2DB" w14:textId="77777777" w:rsidR="00EA6448" w:rsidRDefault="00EA6448" w:rsidP="00C2791A">
            <w:r>
              <w:t>1.5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DD3D32" w14:textId="77777777" w:rsidR="00EA6448" w:rsidRDefault="00EA6448" w:rsidP="00C2791A">
            <w:proofErr w:type="spellStart"/>
            <w:r>
              <w:t>Bui</w:t>
            </w:r>
            <w:proofErr w:type="spellEnd"/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818580" w14:textId="77777777" w:rsidR="00EA6448" w:rsidRDefault="00EA6448" w:rsidP="00C2791A">
            <w:r>
              <w:t>2.4 kidolgozása</w:t>
            </w:r>
          </w:p>
        </w:tc>
      </w:tr>
      <w:tr w:rsidR="00EA6448" w:rsidRPr="00964DEC" w14:paraId="61F7CAD0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006519" w14:textId="77777777" w:rsidR="00EA6448" w:rsidRDefault="00EA6448" w:rsidP="00C2791A">
            <w:r>
              <w:t>2022.02.26. 18</w:t>
            </w:r>
            <w:r>
              <w:rPr>
                <w:lang w:val="en-US"/>
              </w:rPr>
              <w:t>:30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3354DC" w14:textId="77777777" w:rsidR="00EA6448" w:rsidRDefault="00EA6448" w:rsidP="00C2791A">
            <w:r>
              <w:t>2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4B6187" w14:textId="77777777" w:rsidR="00EA6448" w:rsidRDefault="00EA6448" w:rsidP="00C2791A">
            <w:r>
              <w:t>Szigeti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E93735" w14:textId="77777777" w:rsidR="00EA6448" w:rsidRDefault="00EA6448" w:rsidP="00C2791A">
            <w:r>
              <w:t>2.3.1 kidolgozása</w:t>
            </w:r>
          </w:p>
        </w:tc>
      </w:tr>
      <w:tr w:rsidR="00EA6448" w:rsidRPr="00964DEC" w14:paraId="12B27055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2C703D" w14:textId="77777777" w:rsidR="00EA6448" w:rsidRDefault="00EA6448" w:rsidP="00C2791A">
            <w:r>
              <w:t>2022.02.26. 2</w:t>
            </w:r>
            <w:r>
              <w:rPr>
                <w:lang w:val="en-US"/>
              </w:rPr>
              <w:t>0:00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DADCD5" w14:textId="77777777" w:rsidR="00EA6448" w:rsidRDefault="00EA6448" w:rsidP="00C2791A">
            <w:r>
              <w:t>1.5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5696D9" w14:textId="77777777" w:rsidR="00EA6448" w:rsidRDefault="00EA6448" w:rsidP="00C2791A">
            <w:r>
              <w:t>Kovács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5B089" w14:textId="77777777" w:rsidR="00EA6448" w:rsidRDefault="00EA6448" w:rsidP="00C2791A">
            <w:r>
              <w:t>2.1, 2.2.1, 2.2.3, 2.2.4, 2.5</w:t>
            </w:r>
          </w:p>
        </w:tc>
      </w:tr>
      <w:tr w:rsidR="00EA6448" w:rsidRPr="00964DEC" w14:paraId="2ED01170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2A65" w14:textId="77777777" w:rsidR="00EA6448" w:rsidRDefault="00EA6448" w:rsidP="00C2791A">
            <w:r>
              <w:t>2022.02.27. 10:00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34367" w14:textId="77777777" w:rsidR="00EA6448" w:rsidRDefault="00EA6448" w:rsidP="00C2791A">
            <w:r>
              <w:t>1.5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7D90AC" w14:textId="77777777" w:rsidR="00EA6448" w:rsidRDefault="00EA6448" w:rsidP="00C2791A">
            <w:r>
              <w:t>Vendel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23F08C" w14:textId="77777777" w:rsidR="00EA6448" w:rsidRDefault="00EA6448" w:rsidP="00C2791A">
            <w:r>
              <w:t>2.3.2, 2.3.3, 2.3.4, 2.6 kidolgozása, dokumentum átnézése, hibák javítása</w:t>
            </w:r>
          </w:p>
        </w:tc>
      </w:tr>
      <w:tr w:rsidR="00EA6448" w:rsidRPr="00964DEC" w14:paraId="6C76710D" w14:textId="77777777" w:rsidTr="00C2791A"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39C2B6" w14:textId="77777777" w:rsidR="00EA6448" w:rsidRDefault="00EA6448" w:rsidP="00C2791A">
            <w:r>
              <w:t>2022.02.27. 14:00</w:t>
            </w:r>
          </w:p>
        </w:tc>
        <w:tc>
          <w:tcPr>
            <w:tcW w:w="2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EFB5D4" w14:textId="77777777" w:rsidR="00EA6448" w:rsidRDefault="00EA6448" w:rsidP="00C2791A">
            <w:r>
              <w:t>1 óra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1F6DA4" w14:textId="77777777" w:rsidR="00EA6448" w:rsidRPr="00964DEC" w:rsidRDefault="00EA6448" w:rsidP="00C2791A">
            <w:proofErr w:type="spellStart"/>
            <w:r>
              <w:t>Bakurecz</w:t>
            </w:r>
            <w:proofErr w:type="spellEnd"/>
            <w:r>
              <w:t>,</w:t>
            </w:r>
          </w:p>
          <w:p w14:paraId="28BE0E70" w14:textId="77777777" w:rsidR="00EA6448" w:rsidRPr="00964DEC" w:rsidRDefault="00EA6448" w:rsidP="00C2791A">
            <w:proofErr w:type="spellStart"/>
            <w:r w:rsidRPr="63BBB33E">
              <w:t>Bui</w:t>
            </w:r>
            <w:proofErr w:type="spellEnd"/>
            <w:r w:rsidRPr="63BBB33E">
              <w:t>,</w:t>
            </w:r>
          </w:p>
          <w:p w14:paraId="1E3C9AB5" w14:textId="77777777" w:rsidR="00EA6448" w:rsidRPr="00964DEC" w:rsidRDefault="00EA6448" w:rsidP="00C2791A">
            <w:r w:rsidRPr="63BBB33E">
              <w:t>Szigeti,</w:t>
            </w:r>
          </w:p>
          <w:p w14:paraId="1607D830" w14:textId="77777777" w:rsidR="00EA6448" w:rsidRPr="00964DEC" w:rsidRDefault="00EA6448" w:rsidP="00C2791A">
            <w:r w:rsidRPr="63BBB33E">
              <w:t>Vendel,</w:t>
            </w:r>
          </w:p>
          <w:p w14:paraId="45FD7963" w14:textId="77777777" w:rsidR="00EA6448" w:rsidRDefault="00EA6448" w:rsidP="00C2791A">
            <w:r w:rsidRPr="63BBB33E">
              <w:t>Kovács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269D8A" w14:textId="77777777" w:rsidR="00EA6448" w:rsidRDefault="00EA6448" w:rsidP="00C2791A">
            <w:r>
              <w:t>Értekezlet: Teljes dokumentum átnézése, egyes szekciók minimális átdolgozása</w:t>
            </w:r>
          </w:p>
        </w:tc>
      </w:tr>
    </w:tbl>
    <w:p w14:paraId="28B5185C" w14:textId="77777777" w:rsidR="00EA6448" w:rsidRPr="00964DEC" w:rsidRDefault="00EA6448">
      <w:pPr>
        <w:pStyle w:val="magyarazat"/>
      </w:pPr>
    </w:p>
    <w:sectPr w:rsidR="00EA6448" w:rsidRPr="00964DE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2B20" w14:textId="77777777" w:rsidR="00E77B77" w:rsidRDefault="00E77B77">
      <w:r>
        <w:separator/>
      </w:r>
    </w:p>
  </w:endnote>
  <w:endnote w:type="continuationSeparator" w:id="0">
    <w:p w14:paraId="19FB00BA" w14:textId="77777777" w:rsidR="00E77B77" w:rsidRDefault="00E7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697263"/>
      <w:docPartObj>
        <w:docPartGallery w:val="Page Numbers (Bottom of Page)"/>
        <w:docPartUnique/>
      </w:docPartObj>
    </w:sdtPr>
    <w:sdtContent>
      <w:p w14:paraId="0FA1D742" w14:textId="7B107533" w:rsidR="00EA6448" w:rsidRDefault="00EA64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8A1659" w14:textId="2F00FB6A" w:rsidR="00EA6448" w:rsidRPr="00D52B96" w:rsidRDefault="00EA6448">
    <w:pPr>
      <w:pStyle w:val="llb"/>
      <w:ind w:right="360"/>
      <w:rPr>
        <w:lang w:val="en-US"/>
      </w:rPr>
    </w:pPr>
    <w:r>
      <w:rPr>
        <w:lang w:val="en-US"/>
      </w:rPr>
      <w:t>2022.02.26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268F" w14:textId="77777777" w:rsidR="00E77B77" w:rsidRDefault="00E77B77">
      <w:r>
        <w:separator/>
      </w:r>
    </w:p>
  </w:footnote>
  <w:footnote w:type="continuationSeparator" w:id="0">
    <w:p w14:paraId="4F31A677" w14:textId="77777777" w:rsidR="00E77B77" w:rsidRDefault="00E77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F504" w14:textId="77777777" w:rsidR="000818D0" w:rsidRDefault="000818D0">
    <w:pPr>
      <w:pStyle w:val="llb"/>
      <w:ind w:right="360"/>
    </w:pPr>
    <w:r>
      <w:t>2. Követelmény, projekt, funkcionalitás</w:t>
    </w:r>
    <w:r>
      <w:tab/>
    </w:r>
    <w:r>
      <w:tab/>
    </w:r>
    <w:proofErr w:type="spellStart"/>
    <w:r>
      <w:rPr>
        <w:i/>
      </w:rPr>
      <w:t>bpsztb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msor2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DA3F06"/>
    <w:multiLevelType w:val="hybridMultilevel"/>
    <w:tmpl w:val="1290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A18D1"/>
    <w:multiLevelType w:val="hybridMultilevel"/>
    <w:tmpl w:val="7F86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83734"/>
    <w:multiLevelType w:val="hybridMultilevel"/>
    <w:tmpl w:val="F328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B0"/>
    <w:rsid w:val="000818D0"/>
    <w:rsid w:val="000A1461"/>
    <w:rsid w:val="000C63F8"/>
    <w:rsid w:val="000E1B5B"/>
    <w:rsid w:val="00112254"/>
    <w:rsid w:val="0016757B"/>
    <w:rsid w:val="001754C7"/>
    <w:rsid w:val="001801FB"/>
    <w:rsid w:val="001C38C6"/>
    <w:rsid w:val="001E20A4"/>
    <w:rsid w:val="0020663A"/>
    <w:rsid w:val="002130DC"/>
    <w:rsid w:val="0022309B"/>
    <w:rsid w:val="00280B66"/>
    <w:rsid w:val="00295316"/>
    <w:rsid w:val="002B76CB"/>
    <w:rsid w:val="003355B9"/>
    <w:rsid w:val="003443F1"/>
    <w:rsid w:val="003603F8"/>
    <w:rsid w:val="003B66A1"/>
    <w:rsid w:val="003F2CE4"/>
    <w:rsid w:val="00416CE6"/>
    <w:rsid w:val="00425E5B"/>
    <w:rsid w:val="004C0BF8"/>
    <w:rsid w:val="00512AD5"/>
    <w:rsid w:val="00564A20"/>
    <w:rsid w:val="005C25CD"/>
    <w:rsid w:val="005F3C0F"/>
    <w:rsid w:val="00600E87"/>
    <w:rsid w:val="00647B68"/>
    <w:rsid w:val="0066091E"/>
    <w:rsid w:val="00672AD4"/>
    <w:rsid w:val="00674009"/>
    <w:rsid w:val="006744DD"/>
    <w:rsid w:val="006A646D"/>
    <w:rsid w:val="006C0352"/>
    <w:rsid w:val="006F5519"/>
    <w:rsid w:val="007204B7"/>
    <w:rsid w:val="007549D9"/>
    <w:rsid w:val="007A4DE6"/>
    <w:rsid w:val="007B1A4E"/>
    <w:rsid w:val="007D1C6A"/>
    <w:rsid w:val="007F1AFE"/>
    <w:rsid w:val="008351E2"/>
    <w:rsid w:val="00871D5B"/>
    <w:rsid w:val="00902A32"/>
    <w:rsid w:val="00964DEC"/>
    <w:rsid w:val="009C4A06"/>
    <w:rsid w:val="00A72C07"/>
    <w:rsid w:val="00A928B3"/>
    <w:rsid w:val="00AB09BD"/>
    <w:rsid w:val="00B27735"/>
    <w:rsid w:val="00B4398C"/>
    <w:rsid w:val="00BB5341"/>
    <w:rsid w:val="00BD5C75"/>
    <w:rsid w:val="00BF5E41"/>
    <w:rsid w:val="00C1506E"/>
    <w:rsid w:val="00C2155B"/>
    <w:rsid w:val="00C84C08"/>
    <w:rsid w:val="00D122DA"/>
    <w:rsid w:val="00D52B96"/>
    <w:rsid w:val="00D96229"/>
    <w:rsid w:val="00D96F1A"/>
    <w:rsid w:val="00DA50DA"/>
    <w:rsid w:val="00E77B77"/>
    <w:rsid w:val="00EA6448"/>
    <w:rsid w:val="00ED5E94"/>
    <w:rsid w:val="00F36CFC"/>
    <w:rsid w:val="00F80083"/>
    <w:rsid w:val="00F85F20"/>
    <w:rsid w:val="00F914B0"/>
    <w:rsid w:val="0573326D"/>
    <w:rsid w:val="0748DA71"/>
    <w:rsid w:val="0CA3A9BC"/>
    <w:rsid w:val="0DB81BF5"/>
    <w:rsid w:val="0E2E3F46"/>
    <w:rsid w:val="1301B069"/>
    <w:rsid w:val="14959344"/>
    <w:rsid w:val="1A439EFD"/>
    <w:rsid w:val="21E07B17"/>
    <w:rsid w:val="24B3A494"/>
    <w:rsid w:val="258651A4"/>
    <w:rsid w:val="2BF59328"/>
    <w:rsid w:val="2E5A86DA"/>
    <w:rsid w:val="2F2D33EA"/>
    <w:rsid w:val="3400A50D"/>
    <w:rsid w:val="34089293"/>
    <w:rsid w:val="34329025"/>
    <w:rsid w:val="35A462F4"/>
    <w:rsid w:val="37403355"/>
    <w:rsid w:val="386DCDEB"/>
    <w:rsid w:val="38D7A300"/>
    <w:rsid w:val="38DC03B6"/>
    <w:rsid w:val="403F082D"/>
    <w:rsid w:val="41C1B031"/>
    <w:rsid w:val="435D8092"/>
    <w:rsid w:val="45EC71D6"/>
    <w:rsid w:val="47E3A994"/>
    <w:rsid w:val="4BE63219"/>
    <w:rsid w:val="550F74BD"/>
    <w:rsid w:val="5F0C88C9"/>
    <w:rsid w:val="6084127C"/>
    <w:rsid w:val="63BBB33E"/>
    <w:rsid w:val="66B02E11"/>
    <w:rsid w:val="6ADB91C6"/>
    <w:rsid w:val="6B1EB7B5"/>
    <w:rsid w:val="77BA14CE"/>
    <w:rsid w:val="7862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D640E56"/>
  <w15:chartTrackingRefBased/>
  <w15:docId w15:val="{20863C12-FC5C-41DA-A64C-5559C027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3">
    <w:name w:val="WW8Num2z3"/>
    <w:rPr>
      <w:rFonts w:ascii="Symbol" w:hAnsi="Symbol" w:cs="Symbol" w:hint="default"/>
      <w:color w:val="000000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  <w:color w:val="00000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3">
    <w:name w:val="WW8Num6z3"/>
    <w:rPr>
      <w:rFonts w:ascii="Symbol" w:hAnsi="Symbol" w:cs="Symbol" w:hint="default"/>
      <w:color w:val="000000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Bekezdsalapbettpusa1">
    <w:name w:val="Bekezdés alapbetűtípusa1"/>
  </w:style>
  <w:style w:type="character" w:customStyle="1" w:styleId="FootnoteCharacters">
    <w:name w:val="Footnote Characters"/>
    <w:rPr>
      <w:vertAlign w:val="superscript"/>
    </w:rPr>
  </w:style>
  <w:style w:type="character" w:styleId="Oldalszm">
    <w:name w:val="page number"/>
    <w:basedOn w:val="Bekezdsalapbettpusa1"/>
  </w:style>
  <w:style w:type="character" w:customStyle="1" w:styleId="magyarazatChar">
    <w:name w:val="magyarazat Char"/>
    <w:rPr>
      <w:i/>
      <w:color w:val="0000FF"/>
      <w:sz w:val="24"/>
      <w:szCs w:val="24"/>
      <w:lang w:val="hu-HU" w:bidi="ar-SA"/>
    </w:rPr>
  </w:style>
  <w:style w:type="character" w:styleId="Hiperhivatkozs">
    <w:name w:val="Hyperlink"/>
    <w:rPr>
      <w:color w:val="0000FF"/>
      <w:u w:val="single"/>
    </w:rPr>
  </w:style>
  <w:style w:type="character" w:customStyle="1" w:styleId="Cmsor2Char">
    <w:name w:val="Címsor 2 Char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pPr>
      <w:suppressLineNumbers/>
    </w:pPr>
  </w:style>
  <w:style w:type="paragraph" w:customStyle="1" w:styleId="magyarazat">
    <w:name w:val="magyarazat"/>
    <w:basedOn w:val="Norml"/>
    <w:rPr>
      <w:i/>
      <w:color w:val="0000FF"/>
    </w:rPr>
  </w:style>
  <w:style w:type="paragraph" w:customStyle="1" w:styleId="Cmsor20">
    <w:name w:val="Címsor2"/>
    <w:basedOn w:val="Norml"/>
    <w:pPr>
      <w:numPr>
        <w:numId w:val="3"/>
      </w:numPr>
    </w:pPr>
  </w:style>
  <w:style w:type="paragraph" w:styleId="Lbjegyzetszveg">
    <w:name w:val="footnote text"/>
    <w:basedOn w:val="Norml"/>
    <w:rPr>
      <w:sz w:val="20"/>
      <w:szCs w:val="20"/>
    </w:rPr>
  </w:style>
  <w:style w:type="paragraph" w:customStyle="1" w:styleId="HeaderandFooter">
    <w:name w:val="Header and Footer"/>
    <w:basedOn w:val="Norml"/>
    <w:pPr>
      <w:suppressLineNumbers/>
      <w:tabs>
        <w:tab w:val="center" w:pos="4819"/>
        <w:tab w:val="right" w:pos="9638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pPr>
      <w:spacing w:before="280" w:after="280"/>
    </w:pPr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l"/>
  </w:style>
  <w:style w:type="character" w:styleId="Feloldatlanmegemlts">
    <w:name w:val="Unresolved Mention"/>
    <w:uiPriority w:val="99"/>
    <w:semiHidden/>
    <w:unhideWhenUsed/>
    <w:rsid w:val="00F914B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bChar">
    <w:name w:val="Élőláb Char"/>
    <w:basedOn w:val="Bekezdsalapbettpusa"/>
    <w:link w:val="llb"/>
    <w:uiPriority w:val="99"/>
    <w:rsid w:val="00EA6448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dambakurec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2581</Words>
  <Characters>17816</Characters>
  <Application>Microsoft Office Word</Application>
  <DocSecurity>0</DocSecurity>
  <Lines>148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Szigeti Ádám Péter</cp:lastModifiedBy>
  <cp:revision>38</cp:revision>
  <cp:lastPrinted>2018-02-09T18:19:00Z</cp:lastPrinted>
  <dcterms:created xsi:type="dcterms:W3CDTF">2022-02-26T17:11:00Z</dcterms:created>
  <dcterms:modified xsi:type="dcterms:W3CDTF">2022-02-28T10:39:00Z</dcterms:modified>
</cp:coreProperties>
</file>